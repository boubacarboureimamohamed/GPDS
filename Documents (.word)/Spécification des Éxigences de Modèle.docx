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4C1A" w14:textId="77777777" w:rsidR="007E7CCC" w:rsidRPr="00836031" w:rsidRDefault="007E7CCC" w:rsidP="00E061EF">
      <w:pPr>
        <w:spacing w:line="360" w:lineRule="auto"/>
        <w:ind w:right="1680"/>
        <w:rPr>
          <w:rFonts w:ascii="Times New Roman" w:hAnsi="Times New Roman"/>
          <w:b/>
          <w:bCs/>
          <w:sz w:val="32"/>
          <w:szCs w:val="32"/>
          <w:lang w:val="fr-CA"/>
        </w:rPr>
      </w:pPr>
    </w:p>
    <w:p w14:paraId="7C455599" w14:textId="77777777" w:rsidR="008735C2" w:rsidRPr="008B1CDB" w:rsidRDefault="008735C2" w:rsidP="008735C2">
      <w:pPr>
        <w:spacing w:before="240" w:after="240" w:line="276" w:lineRule="auto"/>
        <w:jc w:val="center"/>
        <w:rPr>
          <w:rStyle w:val="eop"/>
          <w:rFonts w:ascii="Times New Roman" w:hAnsi="Times New Roman"/>
          <w:b/>
          <w:bCs/>
          <w:color w:val="92D050"/>
          <w:sz w:val="32"/>
          <w:szCs w:val="32"/>
          <w:lang w:val="fr-CA"/>
        </w:rPr>
      </w:pPr>
      <w:r>
        <w:rPr>
          <w:rFonts w:ascii="Times New Roman" w:hAnsi="Times New Roman"/>
          <w:b/>
          <w:bCs/>
          <w:color w:val="92D050"/>
          <w:sz w:val="32"/>
          <w:szCs w:val="32"/>
          <w:lang w:val="fr-CA"/>
        </w:rPr>
        <w:t>PROJET DE SESSION – IFT723</w:t>
      </w:r>
    </w:p>
    <w:p w14:paraId="0AF1BB9B" w14:textId="77777777" w:rsidR="008735C2" w:rsidRPr="008B1CDB" w:rsidRDefault="008735C2" w:rsidP="008735C2">
      <w:pPr>
        <w:spacing w:line="360" w:lineRule="auto"/>
        <w:ind w:left="1446" w:right="1680"/>
        <w:rPr>
          <w:rFonts w:ascii="Times New Roman" w:hAnsi="Times New Roman"/>
          <w:b/>
          <w:bCs/>
          <w:sz w:val="24"/>
          <w:lang w:val="fr-CA"/>
        </w:rPr>
      </w:pPr>
    </w:p>
    <w:p w14:paraId="76B6E7DF" w14:textId="77777777" w:rsidR="008735C2" w:rsidRPr="00836031" w:rsidRDefault="008735C2" w:rsidP="008735C2">
      <w:pPr>
        <w:spacing w:line="360" w:lineRule="auto"/>
        <w:ind w:right="1680"/>
        <w:rPr>
          <w:rFonts w:ascii="Times New Roman" w:hAnsi="Times New Roman"/>
          <w:b/>
          <w:sz w:val="32"/>
          <w:szCs w:val="32"/>
        </w:rPr>
      </w:pPr>
    </w:p>
    <w:p w14:paraId="61EA498D" w14:textId="77777777" w:rsidR="008735C2" w:rsidRPr="00836031" w:rsidRDefault="008735C2" w:rsidP="008735C2">
      <w:pPr>
        <w:spacing w:line="360" w:lineRule="auto"/>
        <w:ind w:left="964" w:right="1680"/>
        <w:jc w:val="center"/>
        <w:rPr>
          <w:rFonts w:ascii="Times New Roman" w:hAnsi="Times New Roman"/>
          <w:b/>
          <w:sz w:val="36"/>
          <w:szCs w:val="36"/>
        </w:rPr>
      </w:pPr>
      <w:r w:rsidRPr="008B1CDB">
        <w:rPr>
          <w:rFonts w:ascii="Times New Roman" w:hAnsi="Times New Roman"/>
          <w:b/>
          <w:bCs/>
          <w:sz w:val="24"/>
        </w:rPr>
        <w:t>&lt;&lt;</w:t>
      </w:r>
      <w:r w:rsidRPr="008B1CDB">
        <w:rPr>
          <w:rFonts w:ascii="Times New Roman" w:hAnsi="Times New Roman"/>
          <w:sz w:val="24"/>
        </w:rPr>
        <w:t xml:space="preserve"> </w:t>
      </w:r>
      <w:r>
        <w:rPr>
          <w:rFonts w:ascii="Times New Roman" w:hAnsi="Times New Roman"/>
          <w:b/>
          <w:bCs/>
          <w:color w:val="92D050"/>
          <w:sz w:val="32"/>
          <w:szCs w:val="32"/>
          <w:lang w:val="fr-CA"/>
        </w:rPr>
        <w:t>Gestion des Paiements</w:t>
      </w:r>
      <w:r w:rsidRPr="000F3424">
        <w:rPr>
          <w:rFonts w:ascii="Times New Roman" w:hAnsi="Times New Roman"/>
          <w:b/>
          <w:bCs/>
          <w:color w:val="92D050"/>
          <w:sz w:val="32"/>
          <w:szCs w:val="32"/>
          <w:lang w:val="fr-CA"/>
        </w:rPr>
        <w:t xml:space="preserve"> </w:t>
      </w:r>
      <w:r>
        <w:rPr>
          <w:rFonts w:ascii="Times New Roman" w:hAnsi="Times New Roman"/>
          <w:b/>
          <w:bCs/>
          <w:color w:val="92D050"/>
          <w:sz w:val="32"/>
          <w:szCs w:val="32"/>
          <w:lang w:val="fr-CA"/>
        </w:rPr>
        <w:t xml:space="preserve">des Droits de Scolarités </w:t>
      </w:r>
      <w:r w:rsidRPr="008B1CDB">
        <w:rPr>
          <w:rFonts w:ascii="Times New Roman" w:hAnsi="Times New Roman"/>
          <w:b/>
          <w:bCs/>
          <w:sz w:val="24"/>
        </w:rPr>
        <w:t>&gt;</w:t>
      </w:r>
      <w:r>
        <w:rPr>
          <w:rFonts w:ascii="Times New Roman" w:hAnsi="Times New Roman"/>
          <w:b/>
          <w:bCs/>
          <w:sz w:val="24"/>
        </w:rPr>
        <w:t>&gt;</w:t>
      </w:r>
    </w:p>
    <w:p w14:paraId="50DB2875" w14:textId="77777777" w:rsidR="00B154B0" w:rsidRPr="00836031" w:rsidRDefault="00B154B0" w:rsidP="003D2277">
      <w:pPr>
        <w:spacing w:line="360" w:lineRule="auto"/>
        <w:ind w:right="1680"/>
        <w:rPr>
          <w:rFonts w:ascii="Times New Roman" w:hAnsi="Times New Roman"/>
        </w:rPr>
      </w:pPr>
    </w:p>
    <w:p w14:paraId="4194A120" w14:textId="77777777" w:rsidR="0085163B" w:rsidRPr="00836031" w:rsidRDefault="0085163B" w:rsidP="003D2277">
      <w:pPr>
        <w:spacing w:line="360" w:lineRule="auto"/>
        <w:ind w:left="482" w:right="1680"/>
        <w:jc w:val="center"/>
        <w:rPr>
          <w:rFonts w:ascii="Times New Roman" w:hAnsi="Times New Roman"/>
        </w:rPr>
      </w:pPr>
    </w:p>
    <w:p w14:paraId="44770EEE" w14:textId="77777777" w:rsidR="0085163B" w:rsidRPr="00836031" w:rsidRDefault="0085163B" w:rsidP="003D2277">
      <w:pPr>
        <w:spacing w:line="360" w:lineRule="auto"/>
        <w:ind w:left="482" w:right="1680"/>
        <w:jc w:val="center"/>
        <w:rPr>
          <w:rFonts w:ascii="Times New Roman" w:hAnsi="Times New Roman"/>
        </w:rPr>
      </w:pPr>
    </w:p>
    <w:p w14:paraId="6D9E5477" w14:textId="198C0BB8" w:rsidR="00C17956" w:rsidRDefault="0085163B" w:rsidP="003D2277">
      <w:pPr>
        <w:spacing w:line="360" w:lineRule="auto"/>
        <w:ind w:right="1680"/>
        <w:rPr>
          <w:rFonts w:ascii="Times New Roman" w:hAnsi="Times New Roman"/>
          <w:b/>
          <w:color w:val="92D050"/>
          <w:sz w:val="24"/>
        </w:rPr>
      </w:pPr>
      <w:r w:rsidRPr="00553D34">
        <w:rPr>
          <w:rFonts w:ascii="Times New Roman" w:hAnsi="Times New Roman"/>
          <w:b/>
          <w:color w:val="92D050"/>
          <w:sz w:val="24"/>
        </w:rPr>
        <w:t>SEM</w:t>
      </w:r>
      <w:r w:rsidR="005C3F4F" w:rsidRPr="00553D34">
        <w:rPr>
          <w:rFonts w:ascii="Times New Roman" w:hAnsi="Times New Roman"/>
          <w:b/>
          <w:color w:val="92D050"/>
          <w:sz w:val="24"/>
        </w:rPr>
        <w:t> :</w:t>
      </w:r>
    </w:p>
    <w:p w14:paraId="49CA4131" w14:textId="77777777" w:rsidR="00886979" w:rsidRPr="00553D34" w:rsidRDefault="00886979" w:rsidP="003D2277">
      <w:pPr>
        <w:spacing w:line="360" w:lineRule="auto"/>
        <w:ind w:right="1680"/>
        <w:rPr>
          <w:rFonts w:ascii="Times New Roman" w:hAnsi="Times New Roman"/>
          <w:b/>
          <w:color w:val="92D050"/>
          <w:sz w:val="24"/>
        </w:rPr>
      </w:pPr>
    </w:p>
    <w:p w14:paraId="3DB64CD5" w14:textId="2BD0C744" w:rsidR="0085163B" w:rsidRPr="00836031" w:rsidRDefault="0085163B" w:rsidP="003D2277">
      <w:pPr>
        <w:spacing w:line="360" w:lineRule="auto"/>
        <w:ind w:left="482" w:right="1680"/>
        <w:rPr>
          <w:rFonts w:ascii="Times New Roman" w:hAnsi="Times New Roman"/>
          <w:sz w:val="24"/>
        </w:rPr>
      </w:pPr>
      <w:r w:rsidRPr="00836031">
        <w:rPr>
          <w:rFonts w:ascii="Times New Roman" w:hAnsi="Times New Roman"/>
          <w:sz w:val="24"/>
        </w:rPr>
        <w:t xml:space="preserve">  </w:t>
      </w:r>
      <w:r w:rsidR="00C17956" w:rsidRPr="00836031">
        <w:rPr>
          <w:rFonts w:ascii="Times New Roman" w:hAnsi="Times New Roman"/>
          <w:sz w:val="24"/>
        </w:rPr>
        <w:fldChar w:fldCharType="begin"/>
      </w:r>
      <w:r w:rsidR="00C17956" w:rsidRPr="00836031">
        <w:rPr>
          <w:rFonts w:ascii="Times New Roman" w:hAnsi="Times New Roman"/>
          <w:sz w:val="24"/>
        </w:rPr>
        <w:instrText xml:space="preserve"> SUBJECT  \* MERGEFORMAT </w:instrText>
      </w:r>
      <w:r w:rsidR="00C17956" w:rsidRPr="00836031">
        <w:rPr>
          <w:rFonts w:ascii="Times New Roman" w:hAnsi="Times New Roman"/>
          <w:sz w:val="24"/>
        </w:rPr>
        <w:fldChar w:fldCharType="separate"/>
      </w:r>
      <w:r w:rsidR="002F3FC2" w:rsidRPr="00836031">
        <w:rPr>
          <w:rFonts w:ascii="Times New Roman" w:hAnsi="Times New Roman"/>
          <w:sz w:val="24"/>
        </w:rPr>
        <w:t xml:space="preserve">Document de </w:t>
      </w:r>
      <w:r w:rsidR="001B7D00" w:rsidRPr="00836031">
        <w:rPr>
          <w:rFonts w:ascii="Times New Roman" w:hAnsi="Times New Roman"/>
          <w:sz w:val="24"/>
        </w:rPr>
        <w:t>S</w:t>
      </w:r>
      <w:r w:rsidR="002F3FC2" w:rsidRPr="00836031">
        <w:rPr>
          <w:rFonts w:ascii="Times New Roman" w:hAnsi="Times New Roman"/>
          <w:sz w:val="24"/>
        </w:rPr>
        <w:t xml:space="preserve">pécification des </w:t>
      </w:r>
      <w:r w:rsidR="001B7D00" w:rsidRPr="00836031">
        <w:rPr>
          <w:rFonts w:ascii="Times New Roman" w:hAnsi="Times New Roman"/>
          <w:sz w:val="24"/>
        </w:rPr>
        <w:t>E</w:t>
      </w:r>
      <w:r w:rsidR="002F3FC2" w:rsidRPr="00836031">
        <w:rPr>
          <w:rFonts w:ascii="Times New Roman" w:hAnsi="Times New Roman"/>
          <w:sz w:val="24"/>
        </w:rPr>
        <w:t>xigences</w:t>
      </w:r>
      <w:r w:rsidR="00C17956" w:rsidRPr="00836031">
        <w:rPr>
          <w:rFonts w:ascii="Times New Roman" w:hAnsi="Times New Roman"/>
          <w:sz w:val="24"/>
        </w:rPr>
        <w:fldChar w:fldCharType="end"/>
      </w:r>
      <w:r w:rsidRPr="00836031">
        <w:rPr>
          <w:rFonts w:ascii="Times New Roman" w:hAnsi="Times New Roman"/>
          <w:sz w:val="24"/>
        </w:rPr>
        <w:t xml:space="preserve"> du </w:t>
      </w:r>
      <w:r w:rsidR="001B7D00" w:rsidRPr="00836031">
        <w:rPr>
          <w:rFonts w:ascii="Times New Roman" w:hAnsi="Times New Roman"/>
          <w:sz w:val="24"/>
        </w:rPr>
        <w:t>M</w:t>
      </w:r>
      <w:r w:rsidRPr="00836031">
        <w:rPr>
          <w:rFonts w:ascii="Times New Roman" w:hAnsi="Times New Roman"/>
          <w:sz w:val="24"/>
        </w:rPr>
        <w:t>odèle</w:t>
      </w:r>
    </w:p>
    <w:p w14:paraId="5F5B616D" w14:textId="77777777" w:rsidR="0085163B" w:rsidRPr="00836031" w:rsidRDefault="0085163B" w:rsidP="003D2277">
      <w:pPr>
        <w:spacing w:line="360" w:lineRule="auto"/>
        <w:ind w:right="1680"/>
        <w:rPr>
          <w:rFonts w:ascii="Times New Roman" w:hAnsi="Times New Roman"/>
          <w:sz w:val="24"/>
        </w:rPr>
      </w:pPr>
    </w:p>
    <w:p w14:paraId="5A8618A5" w14:textId="77777777" w:rsidR="0085163B" w:rsidRPr="00836031" w:rsidRDefault="0085163B" w:rsidP="003D2277">
      <w:pPr>
        <w:spacing w:line="360" w:lineRule="auto"/>
        <w:ind w:left="482" w:right="1680"/>
        <w:rPr>
          <w:rFonts w:ascii="Times New Roman" w:hAnsi="Times New Roman"/>
          <w:sz w:val="24"/>
          <w:lang w:val="fr-CA"/>
        </w:rPr>
      </w:pPr>
    </w:p>
    <w:p w14:paraId="26B39225" w14:textId="469AC1A0" w:rsidR="00C17956" w:rsidRDefault="00C17956" w:rsidP="003D2277">
      <w:pPr>
        <w:spacing w:line="360" w:lineRule="auto"/>
        <w:ind w:right="1680"/>
        <w:rPr>
          <w:rFonts w:ascii="Times New Roman" w:hAnsi="Times New Roman"/>
          <w:color w:val="92D050"/>
          <w:sz w:val="24"/>
        </w:rPr>
      </w:pPr>
      <w:r w:rsidRPr="00553D34">
        <w:rPr>
          <w:rFonts w:ascii="Times New Roman" w:hAnsi="Times New Roman"/>
          <w:color w:val="92D050"/>
          <w:sz w:val="24"/>
        </w:rPr>
        <w:t>Émetteur</w:t>
      </w:r>
      <w:r w:rsidR="005C3F4F" w:rsidRPr="00553D34">
        <w:rPr>
          <w:rFonts w:ascii="Times New Roman" w:hAnsi="Times New Roman"/>
          <w:color w:val="92D050"/>
          <w:sz w:val="24"/>
        </w:rPr>
        <w:t> :</w:t>
      </w:r>
    </w:p>
    <w:p w14:paraId="3223AB66" w14:textId="77777777" w:rsidR="00886979" w:rsidRPr="00553D34" w:rsidRDefault="00886979" w:rsidP="003D2277">
      <w:pPr>
        <w:spacing w:line="360" w:lineRule="auto"/>
        <w:ind w:right="1680"/>
        <w:rPr>
          <w:rFonts w:ascii="Times New Roman" w:hAnsi="Times New Roman"/>
          <w:color w:val="92D050"/>
          <w:sz w:val="24"/>
        </w:rPr>
      </w:pPr>
    </w:p>
    <w:p w14:paraId="0C006261" w14:textId="0F3D8722" w:rsidR="003024C3" w:rsidRPr="003024C3" w:rsidRDefault="003024C3" w:rsidP="003024C3">
      <w:pPr>
        <w:spacing w:line="360" w:lineRule="auto"/>
        <w:ind w:left="964" w:right="1680"/>
        <w:rPr>
          <w:rFonts w:ascii="Times New Roman" w:hAnsi="Times New Roman"/>
          <w:sz w:val="24"/>
          <w:lang w:val="fr-CA"/>
        </w:rPr>
      </w:pPr>
      <w:proofErr w:type="spellStart"/>
      <w:r w:rsidRPr="003024C3">
        <w:rPr>
          <w:rFonts w:ascii="Times New Roman" w:hAnsi="Times New Roman"/>
          <w:sz w:val="24"/>
          <w:lang w:val="fr-CA"/>
        </w:rPr>
        <w:t>Otham</w:t>
      </w:r>
      <w:proofErr w:type="spellEnd"/>
      <w:r w:rsidRPr="003024C3">
        <w:rPr>
          <w:rFonts w:ascii="Times New Roman" w:hAnsi="Times New Roman"/>
          <w:sz w:val="24"/>
          <w:lang w:val="fr-CA"/>
        </w:rPr>
        <w:t xml:space="preserve"> El </w:t>
      </w:r>
      <w:proofErr w:type="spellStart"/>
      <w:r w:rsidRPr="003024C3">
        <w:rPr>
          <w:rFonts w:ascii="Times New Roman" w:hAnsi="Times New Roman"/>
          <w:sz w:val="24"/>
          <w:lang w:val="fr-CA"/>
        </w:rPr>
        <w:t>Biyaali</w:t>
      </w:r>
      <w:proofErr w:type="spellEnd"/>
      <w:r w:rsidRPr="003024C3">
        <w:rPr>
          <w:rFonts w:ascii="Times New Roman" w:hAnsi="Times New Roman"/>
          <w:sz w:val="24"/>
          <w:lang w:val="fr-CA"/>
        </w:rPr>
        <w:t xml:space="preserve">, elbo1901@usherbrooke.ca </w:t>
      </w:r>
    </w:p>
    <w:p w14:paraId="534848E2" w14:textId="3ABA117C" w:rsidR="003024C3" w:rsidRPr="003024C3" w:rsidRDefault="003024C3" w:rsidP="003024C3">
      <w:pPr>
        <w:spacing w:line="360" w:lineRule="auto"/>
        <w:ind w:left="964" w:right="1680"/>
        <w:rPr>
          <w:rFonts w:ascii="Times New Roman" w:hAnsi="Times New Roman"/>
          <w:sz w:val="24"/>
          <w:lang w:val="fr-CA"/>
        </w:rPr>
      </w:pPr>
      <w:r w:rsidRPr="003024C3">
        <w:rPr>
          <w:rFonts w:ascii="Times New Roman" w:hAnsi="Times New Roman"/>
          <w:sz w:val="24"/>
          <w:lang w:val="fr-CA"/>
        </w:rPr>
        <w:t xml:space="preserve">Maxime </w:t>
      </w:r>
      <w:proofErr w:type="spellStart"/>
      <w:r w:rsidRPr="003024C3">
        <w:rPr>
          <w:rFonts w:ascii="Times New Roman" w:hAnsi="Times New Roman"/>
          <w:sz w:val="24"/>
          <w:lang w:val="fr-CA"/>
        </w:rPr>
        <w:t>Sourceaux</w:t>
      </w:r>
      <w:proofErr w:type="spellEnd"/>
      <w:r w:rsidRPr="003024C3">
        <w:rPr>
          <w:rFonts w:ascii="Times New Roman" w:hAnsi="Times New Roman"/>
          <w:sz w:val="24"/>
          <w:lang w:val="fr-CA"/>
        </w:rPr>
        <w:t xml:space="preserve">, soum3004@usherbrooke.ca </w:t>
      </w:r>
    </w:p>
    <w:p w14:paraId="2D4E9515" w14:textId="77777777" w:rsidR="003024C3" w:rsidRDefault="003024C3" w:rsidP="003024C3">
      <w:pPr>
        <w:spacing w:line="360" w:lineRule="auto"/>
        <w:ind w:left="964" w:right="1680"/>
        <w:rPr>
          <w:rFonts w:ascii="Times New Roman" w:hAnsi="Times New Roman"/>
          <w:sz w:val="24"/>
          <w:lang w:val="en-US"/>
        </w:rPr>
      </w:pPr>
      <w:r w:rsidRPr="003024C3">
        <w:rPr>
          <w:rFonts w:ascii="Times New Roman" w:hAnsi="Times New Roman"/>
          <w:sz w:val="24"/>
          <w:lang w:val="en-US"/>
        </w:rPr>
        <w:t xml:space="preserve">Alseny </w:t>
      </w:r>
      <w:proofErr w:type="spellStart"/>
      <w:r w:rsidRPr="003024C3">
        <w:rPr>
          <w:rFonts w:ascii="Times New Roman" w:hAnsi="Times New Roman"/>
          <w:sz w:val="24"/>
          <w:lang w:val="en-US"/>
        </w:rPr>
        <w:t>Toumany</w:t>
      </w:r>
      <w:proofErr w:type="spellEnd"/>
      <w:r w:rsidRPr="003024C3">
        <w:rPr>
          <w:rFonts w:ascii="Times New Roman" w:hAnsi="Times New Roman"/>
          <w:sz w:val="24"/>
          <w:lang w:val="en-US"/>
        </w:rPr>
        <w:t xml:space="preserve"> Soumah, soua2604@usherbrooke.ca </w:t>
      </w:r>
    </w:p>
    <w:p w14:paraId="2B964F65" w14:textId="63221362" w:rsidR="00B154B0" w:rsidRPr="00836031" w:rsidRDefault="009A7750" w:rsidP="003024C3">
      <w:pPr>
        <w:spacing w:line="360" w:lineRule="auto"/>
        <w:ind w:left="964" w:right="1680"/>
        <w:rPr>
          <w:rFonts w:ascii="Times New Roman" w:hAnsi="Times New Roman"/>
          <w:sz w:val="24"/>
          <w:lang w:val="en-US"/>
        </w:rPr>
      </w:pPr>
      <w:r w:rsidRPr="00836031">
        <w:rPr>
          <w:rFonts w:ascii="Times New Roman" w:hAnsi="Times New Roman"/>
          <w:sz w:val="24"/>
          <w:lang w:val="en-US"/>
        </w:rPr>
        <w:t>Mohamed Boubacar Boureima,</w:t>
      </w:r>
      <w:r w:rsidR="005C3F4F" w:rsidRPr="00836031">
        <w:rPr>
          <w:rFonts w:ascii="Times New Roman" w:hAnsi="Times New Roman"/>
          <w:sz w:val="24"/>
          <w:lang w:val="en-US"/>
        </w:rPr>
        <w:t xml:space="preserve"> boum3688@usherbrooke.ca</w:t>
      </w:r>
    </w:p>
    <w:p w14:paraId="0DA001B3" w14:textId="77777777" w:rsidR="0085163B" w:rsidRPr="00836031" w:rsidRDefault="0085163B" w:rsidP="003D2277">
      <w:pPr>
        <w:spacing w:line="360" w:lineRule="auto"/>
        <w:ind w:right="1680"/>
        <w:rPr>
          <w:rFonts w:ascii="Times New Roman" w:hAnsi="Times New Roman"/>
          <w:sz w:val="24"/>
          <w:lang w:val="en-US"/>
        </w:rPr>
      </w:pPr>
    </w:p>
    <w:p w14:paraId="65EA7B4A" w14:textId="77777777" w:rsidR="00E061EF" w:rsidRPr="00836031" w:rsidRDefault="00E061EF" w:rsidP="003D2277">
      <w:pPr>
        <w:spacing w:line="360" w:lineRule="auto"/>
        <w:ind w:right="1680"/>
        <w:rPr>
          <w:rFonts w:ascii="Times New Roman" w:hAnsi="Times New Roman"/>
          <w:sz w:val="24"/>
          <w:lang w:val="en-US"/>
        </w:rPr>
      </w:pPr>
    </w:p>
    <w:p w14:paraId="0C221626" w14:textId="3A9E033D" w:rsidR="00C17956" w:rsidRPr="00553D34" w:rsidRDefault="00C17956" w:rsidP="003D2277">
      <w:pPr>
        <w:spacing w:line="360" w:lineRule="auto"/>
        <w:ind w:right="1680"/>
        <w:rPr>
          <w:rFonts w:ascii="Times New Roman" w:hAnsi="Times New Roman"/>
          <w:color w:val="92D050"/>
          <w:sz w:val="24"/>
        </w:rPr>
      </w:pPr>
      <w:r w:rsidRPr="00553D34">
        <w:rPr>
          <w:rFonts w:ascii="Times New Roman" w:hAnsi="Times New Roman"/>
          <w:color w:val="92D050"/>
          <w:sz w:val="24"/>
        </w:rPr>
        <w:t>Dernière modification</w:t>
      </w:r>
      <w:r w:rsidR="0085163B" w:rsidRPr="00553D34">
        <w:rPr>
          <w:rFonts w:ascii="Times New Roman" w:hAnsi="Times New Roman"/>
          <w:color w:val="92D050"/>
          <w:sz w:val="24"/>
        </w:rPr>
        <w:t> :</w:t>
      </w:r>
    </w:p>
    <w:p w14:paraId="12B855A6" w14:textId="1A67065C" w:rsidR="00C17956" w:rsidRPr="00836031" w:rsidRDefault="0085163B" w:rsidP="003D2277">
      <w:pPr>
        <w:spacing w:line="360" w:lineRule="auto"/>
        <w:ind w:left="1446" w:right="1680" w:firstLine="482"/>
        <w:rPr>
          <w:rFonts w:ascii="Times New Roman" w:hAnsi="Times New Roman"/>
          <w:sz w:val="24"/>
        </w:rPr>
      </w:pPr>
      <w:r w:rsidRPr="00836031">
        <w:rPr>
          <w:rFonts w:ascii="Times New Roman" w:hAnsi="Times New Roman"/>
          <w:sz w:val="24"/>
        </w:rPr>
        <w:t>2023</w:t>
      </w:r>
      <w:r w:rsidR="003024C3">
        <w:rPr>
          <w:rFonts w:ascii="Times New Roman" w:hAnsi="Times New Roman"/>
          <w:sz w:val="24"/>
        </w:rPr>
        <w:t xml:space="preserve"> - </w:t>
      </w:r>
      <w:r w:rsidR="005A6A1D" w:rsidRPr="00836031">
        <w:rPr>
          <w:rFonts w:ascii="Times New Roman" w:hAnsi="Times New Roman"/>
          <w:sz w:val="24"/>
        </w:rPr>
        <w:t>1</w:t>
      </w:r>
      <w:r w:rsidR="003024C3">
        <w:rPr>
          <w:rFonts w:ascii="Times New Roman" w:hAnsi="Times New Roman"/>
          <w:sz w:val="24"/>
        </w:rPr>
        <w:t xml:space="preserve">1 </w:t>
      </w:r>
      <w:r w:rsidRPr="00836031">
        <w:rPr>
          <w:rFonts w:ascii="Times New Roman" w:hAnsi="Times New Roman"/>
          <w:sz w:val="24"/>
        </w:rPr>
        <w:t>-</w:t>
      </w:r>
      <w:r w:rsidR="003024C3">
        <w:rPr>
          <w:rFonts w:ascii="Times New Roman" w:hAnsi="Times New Roman"/>
          <w:sz w:val="24"/>
        </w:rPr>
        <w:t xml:space="preserve"> 1</w:t>
      </w:r>
      <w:r w:rsidR="005A6A1D" w:rsidRPr="00836031">
        <w:rPr>
          <w:rFonts w:ascii="Times New Roman" w:hAnsi="Times New Roman"/>
          <w:sz w:val="24"/>
        </w:rPr>
        <w:t>1</w:t>
      </w:r>
    </w:p>
    <w:p w14:paraId="279BB413" w14:textId="77777777" w:rsidR="0085163B" w:rsidRPr="00836031" w:rsidRDefault="0085163B" w:rsidP="003D2277">
      <w:pPr>
        <w:spacing w:line="360" w:lineRule="auto"/>
        <w:ind w:right="1680"/>
        <w:rPr>
          <w:rFonts w:ascii="Times New Roman" w:hAnsi="Times New Roman"/>
          <w:sz w:val="24"/>
        </w:rPr>
      </w:pPr>
    </w:p>
    <w:p w14:paraId="27F51ACE" w14:textId="011211A7" w:rsidR="003024C3" w:rsidRPr="00553D34" w:rsidRDefault="00C17956" w:rsidP="003D2277">
      <w:pPr>
        <w:spacing w:line="360" w:lineRule="auto"/>
        <w:ind w:right="1680"/>
        <w:rPr>
          <w:rFonts w:ascii="Times New Roman" w:hAnsi="Times New Roman"/>
          <w:color w:val="92D050"/>
          <w:sz w:val="24"/>
        </w:rPr>
      </w:pPr>
      <w:r w:rsidRPr="00553D34">
        <w:rPr>
          <w:rFonts w:ascii="Times New Roman" w:hAnsi="Times New Roman"/>
          <w:color w:val="92D050"/>
          <w:sz w:val="24"/>
        </w:rPr>
        <w:t>Statut</w:t>
      </w:r>
      <w:r w:rsidR="0085163B" w:rsidRPr="00553D34">
        <w:rPr>
          <w:rFonts w:ascii="Times New Roman" w:hAnsi="Times New Roman"/>
          <w:color w:val="92D050"/>
          <w:sz w:val="24"/>
        </w:rPr>
        <w:t> :</w:t>
      </w:r>
    </w:p>
    <w:p w14:paraId="3E8F604E" w14:textId="440866FE" w:rsidR="00C17956" w:rsidRPr="00836031" w:rsidRDefault="0085163B" w:rsidP="003D2277">
      <w:pPr>
        <w:spacing w:line="360" w:lineRule="auto"/>
        <w:ind w:right="1680"/>
        <w:rPr>
          <w:rFonts w:ascii="Times New Roman" w:hAnsi="Times New Roman"/>
          <w:sz w:val="24"/>
        </w:rPr>
      </w:pPr>
      <w:r w:rsidRPr="00836031">
        <w:rPr>
          <w:rFonts w:ascii="Times New Roman" w:hAnsi="Times New Roman"/>
          <w:sz w:val="24"/>
        </w:rPr>
        <w:tab/>
        <w:t>Version 1.1.0</w:t>
      </w:r>
    </w:p>
    <w:p w14:paraId="44C6526E" w14:textId="77777777" w:rsidR="0085163B" w:rsidRPr="00836031" w:rsidRDefault="0085163B" w:rsidP="003D2277">
      <w:pPr>
        <w:spacing w:line="360" w:lineRule="auto"/>
        <w:ind w:right="1680"/>
        <w:rPr>
          <w:rFonts w:ascii="Times New Roman" w:hAnsi="Times New Roman"/>
        </w:rPr>
      </w:pPr>
    </w:p>
    <w:p w14:paraId="212EE398" w14:textId="77777777" w:rsidR="000B3133" w:rsidRPr="00836031" w:rsidRDefault="000B3133" w:rsidP="003D2277">
      <w:pPr>
        <w:spacing w:line="360" w:lineRule="auto"/>
        <w:ind w:right="1680"/>
        <w:rPr>
          <w:rFonts w:ascii="Times New Roman" w:hAnsi="Times New Roman"/>
        </w:rPr>
      </w:pPr>
    </w:p>
    <w:p w14:paraId="6C4FB468" w14:textId="77777777" w:rsidR="0085163B" w:rsidRPr="00836031" w:rsidRDefault="0085163B" w:rsidP="003D2277">
      <w:pPr>
        <w:spacing w:line="360" w:lineRule="auto"/>
        <w:ind w:right="1680"/>
        <w:rPr>
          <w:rFonts w:ascii="Times New Roman" w:hAnsi="Times New Roman"/>
        </w:rPr>
      </w:pPr>
    </w:p>
    <w:p w14:paraId="01870CF9" w14:textId="77777777" w:rsidR="00FA58CD" w:rsidRPr="00836031" w:rsidRDefault="00FA58CD" w:rsidP="00AD51CD">
      <w:pPr>
        <w:spacing w:line="360" w:lineRule="auto"/>
        <w:jc w:val="center"/>
        <w:rPr>
          <w:rStyle w:val="carrestreint"/>
          <w:rFonts w:ascii="Times New Roman" w:hAnsi="Times New Roman"/>
          <w:b/>
        </w:rPr>
      </w:pPr>
    </w:p>
    <w:sdt>
      <w:sdtPr>
        <w:rPr>
          <w:rFonts w:ascii="Times New Roman" w:eastAsia="Times New Roman" w:hAnsi="Times New Roman" w:cs="Times New Roman"/>
          <w:i/>
          <w:iCs/>
          <w:color w:val="auto"/>
          <w:sz w:val="20"/>
          <w:szCs w:val="24"/>
          <w:shd w:val="clear" w:color="auto" w:fill="FFF0E1"/>
          <w:lang w:val="fr-FR" w:eastAsia="fr-FR"/>
        </w:rPr>
        <w:id w:val="-1312175881"/>
        <w:docPartObj>
          <w:docPartGallery w:val="Table of Contents"/>
          <w:docPartUnique/>
        </w:docPartObj>
      </w:sdtPr>
      <w:sdtEndPr>
        <w:rPr>
          <w:b/>
          <w:bCs/>
          <w:noProof/>
        </w:rPr>
      </w:sdtEndPr>
      <w:sdtContent>
        <w:p w14:paraId="0BB6476F" w14:textId="2E59E535" w:rsidR="0011678F" w:rsidRPr="006F743A" w:rsidRDefault="0011678F" w:rsidP="0011678F">
          <w:pPr>
            <w:pStyle w:val="TOCHeading"/>
            <w:jc w:val="center"/>
            <w:rPr>
              <w:rFonts w:ascii="Times New Roman" w:hAnsi="Times New Roman" w:cs="Times New Roman"/>
              <w:color w:val="92D050"/>
              <w:lang w:val="fr-CA"/>
            </w:rPr>
          </w:pPr>
          <w:r w:rsidRPr="006F743A">
            <w:rPr>
              <w:rFonts w:ascii="Times New Roman" w:hAnsi="Times New Roman" w:cs="Times New Roman"/>
              <w:color w:val="92D050"/>
              <w:lang w:val="fr-CA"/>
            </w:rPr>
            <w:t xml:space="preserve">Table des Matières </w:t>
          </w:r>
        </w:p>
        <w:p w14:paraId="6CD35EC3" w14:textId="77777777" w:rsidR="0011678F" w:rsidRPr="006F743A" w:rsidRDefault="0011678F" w:rsidP="0011678F">
          <w:pPr>
            <w:rPr>
              <w:rFonts w:ascii="Times New Roman" w:hAnsi="Times New Roman"/>
              <w:lang w:val="fr-CA" w:eastAsia="en-US"/>
            </w:rPr>
          </w:pPr>
        </w:p>
        <w:p w14:paraId="46FC9E6D" w14:textId="74A6A2EE" w:rsidR="00886979" w:rsidRDefault="0011678F">
          <w:pPr>
            <w:pStyle w:val="TOC1"/>
            <w:rPr>
              <w:rFonts w:asciiTheme="minorHAnsi" w:eastAsiaTheme="minorEastAsia" w:hAnsiTheme="minorHAnsi" w:cstheme="minorBidi"/>
              <w:b w:val="0"/>
              <w:bCs w:val="0"/>
              <w:noProof/>
              <w:kern w:val="2"/>
              <w:sz w:val="22"/>
              <w:szCs w:val="22"/>
              <w:lang w:val="en-US" w:eastAsia="en-US"/>
              <w14:ligatures w14:val="standardContextual"/>
            </w:rPr>
          </w:pPr>
          <w:r w:rsidRPr="00836031">
            <w:rPr>
              <w:rFonts w:ascii="Times New Roman" w:hAnsi="Times New Roman"/>
            </w:rPr>
            <w:fldChar w:fldCharType="begin"/>
          </w:r>
          <w:r w:rsidRPr="00836031">
            <w:rPr>
              <w:rFonts w:ascii="Times New Roman" w:hAnsi="Times New Roman"/>
            </w:rPr>
            <w:instrText xml:space="preserve"> TOC \o "1-3" \h \z \u </w:instrText>
          </w:r>
          <w:r w:rsidRPr="00836031">
            <w:rPr>
              <w:rFonts w:ascii="Times New Roman" w:hAnsi="Times New Roman"/>
            </w:rPr>
            <w:fldChar w:fldCharType="separate"/>
          </w:r>
          <w:hyperlink w:anchor="_Toc153057681" w:history="1">
            <w:r w:rsidR="00886979" w:rsidRPr="00A06A30">
              <w:rPr>
                <w:rStyle w:val="Hyperlink"/>
                <w:rFonts w:ascii="Times New Roman" w:hAnsi="Times New Roman"/>
                <w:noProof/>
              </w:rPr>
              <w:t>Sommaire</w:t>
            </w:r>
            <w:r w:rsidR="00886979">
              <w:rPr>
                <w:noProof/>
                <w:webHidden/>
              </w:rPr>
              <w:tab/>
            </w:r>
            <w:r w:rsidR="00886979">
              <w:rPr>
                <w:noProof/>
                <w:webHidden/>
              </w:rPr>
              <w:fldChar w:fldCharType="begin"/>
            </w:r>
            <w:r w:rsidR="00886979">
              <w:rPr>
                <w:noProof/>
                <w:webHidden/>
              </w:rPr>
              <w:instrText xml:space="preserve"> PAGEREF _Toc153057681 \h </w:instrText>
            </w:r>
            <w:r w:rsidR="00886979">
              <w:rPr>
                <w:noProof/>
                <w:webHidden/>
              </w:rPr>
            </w:r>
            <w:r w:rsidR="00886979">
              <w:rPr>
                <w:noProof/>
                <w:webHidden/>
              </w:rPr>
              <w:fldChar w:fldCharType="separate"/>
            </w:r>
            <w:r w:rsidR="008F29E0">
              <w:rPr>
                <w:noProof/>
                <w:webHidden/>
              </w:rPr>
              <w:t>3</w:t>
            </w:r>
            <w:r w:rsidR="00886979">
              <w:rPr>
                <w:noProof/>
                <w:webHidden/>
              </w:rPr>
              <w:fldChar w:fldCharType="end"/>
            </w:r>
          </w:hyperlink>
        </w:p>
        <w:p w14:paraId="64569AAE" w14:textId="60DAC3DA" w:rsidR="00886979" w:rsidRDefault="00886979">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3057682" w:history="1">
            <w:r w:rsidRPr="00A06A30">
              <w:rPr>
                <w:rStyle w:val="Hyperlink"/>
                <w:rFonts w:ascii="Times New Roman" w:hAnsi="Times New Roman"/>
                <w:noProof/>
              </w:rPr>
              <w:t>1</w:t>
            </w:r>
            <w:r>
              <w:rPr>
                <w:rFonts w:asciiTheme="minorHAnsi" w:eastAsiaTheme="minorEastAsia" w:hAnsiTheme="minorHAnsi" w:cstheme="minorBidi"/>
                <w:b w:val="0"/>
                <w:bCs w:val="0"/>
                <w:noProof/>
                <w:kern w:val="2"/>
                <w:sz w:val="22"/>
                <w:szCs w:val="22"/>
                <w:lang w:val="en-US" w:eastAsia="en-US"/>
                <w14:ligatures w14:val="standardContextual"/>
              </w:rPr>
              <w:tab/>
            </w:r>
            <w:r w:rsidRPr="00A06A30">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_Toc153057682 \h </w:instrText>
            </w:r>
            <w:r>
              <w:rPr>
                <w:noProof/>
                <w:webHidden/>
              </w:rPr>
            </w:r>
            <w:r>
              <w:rPr>
                <w:noProof/>
                <w:webHidden/>
              </w:rPr>
              <w:fldChar w:fldCharType="separate"/>
            </w:r>
            <w:r w:rsidR="008F29E0">
              <w:rPr>
                <w:noProof/>
                <w:webHidden/>
              </w:rPr>
              <w:t>4</w:t>
            </w:r>
            <w:r>
              <w:rPr>
                <w:noProof/>
                <w:webHidden/>
              </w:rPr>
              <w:fldChar w:fldCharType="end"/>
            </w:r>
          </w:hyperlink>
        </w:p>
        <w:p w14:paraId="6978F24E" w14:textId="4820AAA8" w:rsidR="00886979" w:rsidRDefault="00886979">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3057683" w:history="1">
            <w:r w:rsidRPr="00A06A30">
              <w:rPr>
                <w:rStyle w:val="Hyperlink"/>
                <w:rFonts w:ascii="Times New Roman" w:hAnsi="Times New Roman"/>
              </w:rPr>
              <w:t>1.1</w:t>
            </w:r>
            <w:r>
              <w:rPr>
                <w:rFonts w:asciiTheme="minorHAnsi" w:eastAsiaTheme="minorEastAsia" w:hAnsiTheme="minorHAnsi" w:cstheme="minorBidi"/>
                <w:kern w:val="2"/>
                <w:sz w:val="22"/>
                <w:szCs w:val="22"/>
                <w:lang w:val="en-US" w:eastAsia="en-US"/>
                <w14:ligatures w14:val="standardContextual"/>
              </w:rPr>
              <w:tab/>
            </w:r>
            <w:r w:rsidRPr="00A06A30">
              <w:rPr>
                <w:rStyle w:val="Hyperlink"/>
                <w:rFonts w:ascii="Times New Roman" w:hAnsi="Times New Roman"/>
              </w:rPr>
              <w:t>Objet et portée du document</w:t>
            </w:r>
            <w:r>
              <w:rPr>
                <w:webHidden/>
              </w:rPr>
              <w:tab/>
            </w:r>
            <w:r>
              <w:rPr>
                <w:webHidden/>
              </w:rPr>
              <w:fldChar w:fldCharType="begin"/>
            </w:r>
            <w:r>
              <w:rPr>
                <w:webHidden/>
              </w:rPr>
              <w:instrText xml:space="preserve"> PAGEREF _Toc153057683 \h </w:instrText>
            </w:r>
            <w:r>
              <w:rPr>
                <w:webHidden/>
              </w:rPr>
            </w:r>
            <w:r>
              <w:rPr>
                <w:webHidden/>
              </w:rPr>
              <w:fldChar w:fldCharType="separate"/>
            </w:r>
            <w:r w:rsidR="008F29E0">
              <w:rPr>
                <w:webHidden/>
              </w:rPr>
              <w:t>5</w:t>
            </w:r>
            <w:r>
              <w:rPr>
                <w:webHidden/>
              </w:rPr>
              <w:fldChar w:fldCharType="end"/>
            </w:r>
          </w:hyperlink>
        </w:p>
        <w:p w14:paraId="5FF48628" w14:textId="30CAD30A" w:rsidR="00886979" w:rsidRDefault="00886979">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3057684" w:history="1">
            <w:r w:rsidRPr="00A06A30">
              <w:rPr>
                <w:rStyle w:val="Hyperlink"/>
                <w:rFonts w:ascii="Times New Roman" w:hAnsi="Times New Roman"/>
              </w:rPr>
              <w:t>1.2</w:t>
            </w:r>
            <w:r>
              <w:rPr>
                <w:rFonts w:asciiTheme="minorHAnsi" w:eastAsiaTheme="minorEastAsia" w:hAnsiTheme="minorHAnsi" w:cstheme="minorBidi"/>
                <w:kern w:val="2"/>
                <w:sz w:val="22"/>
                <w:szCs w:val="22"/>
                <w:lang w:val="en-US" w:eastAsia="en-US"/>
                <w14:ligatures w14:val="standardContextual"/>
              </w:rPr>
              <w:tab/>
            </w:r>
            <w:r w:rsidRPr="00A06A30">
              <w:rPr>
                <w:rStyle w:val="Hyperlink"/>
                <w:rFonts w:ascii="Times New Roman" w:hAnsi="Times New Roman"/>
              </w:rPr>
              <w:t>Évolution du document</w:t>
            </w:r>
            <w:r>
              <w:rPr>
                <w:webHidden/>
              </w:rPr>
              <w:tab/>
            </w:r>
            <w:r>
              <w:rPr>
                <w:webHidden/>
              </w:rPr>
              <w:fldChar w:fldCharType="begin"/>
            </w:r>
            <w:r>
              <w:rPr>
                <w:webHidden/>
              </w:rPr>
              <w:instrText xml:space="preserve"> PAGEREF _Toc153057684 \h </w:instrText>
            </w:r>
            <w:r>
              <w:rPr>
                <w:webHidden/>
              </w:rPr>
            </w:r>
            <w:r>
              <w:rPr>
                <w:webHidden/>
              </w:rPr>
              <w:fldChar w:fldCharType="separate"/>
            </w:r>
            <w:r w:rsidR="008F29E0">
              <w:rPr>
                <w:webHidden/>
              </w:rPr>
              <w:t>5</w:t>
            </w:r>
            <w:r>
              <w:rPr>
                <w:webHidden/>
              </w:rPr>
              <w:fldChar w:fldCharType="end"/>
            </w:r>
          </w:hyperlink>
        </w:p>
        <w:p w14:paraId="42CB94FB" w14:textId="0A109974" w:rsidR="00886979" w:rsidRDefault="00886979">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3057685" w:history="1">
            <w:r w:rsidRPr="00A06A30">
              <w:rPr>
                <w:rStyle w:val="Hyperlink"/>
                <w:rFonts w:ascii="Times New Roman" w:hAnsi="Times New Roman"/>
                <w:noProof/>
              </w:rPr>
              <w:t>2</w:t>
            </w:r>
            <w:r>
              <w:rPr>
                <w:rFonts w:asciiTheme="minorHAnsi" w:eastAsiaTheme="minorEastAsia" w:hAnsiTheme="minorHAnsi" w:cstheme="minorBidi"/>
                <w:b w:val="0"/>
                <w:bCs w:val="0"/>
                <w:noProof/>
                <w:kern w:val="2"/>
                <w:sz w:val="22"/>
                <w:szCs w:val="22"/>
                <w:lang w:val="en-US" w:eastAsia="en-US"/>
                <w14:ligatures w14:val="standardContextual"/>
              </w:rPr>
              <w:tab/>
            </w:r>
            <w:r w:rsidRPr="00A06A30">
              <w:rPr>
                <w:rStyle w:val="Hyperlink"/>
                <w:rFonts w:ascii="Times New Roman" w:hAnsi="Times New Roman"/>
                <w:noProof/>
              </w:rPr>
              <w:t>Présentation</w:t>
            </w:r>
            <w:r>
              <w:rPr>
                <w:noProof/>
                <w:webHidden/>
              </w:rPr>
              <w:tab/>
            </w:r>
            <w:r>
              <w:rPr>
                <w:noProof/>
                <w:webHidden/>
              </w:rPr>
              <w:fldChar w:fldCharType="begin"/>
            </w:r>
            <w:r>
              <w:rPr>
                <w:noProof/>
                <w:webHidden/>
              </w:rPr>
              <w:instrText xml:space="preserve"> PAGEREF _Toc153057685 \h </w:instrText>
            </w:r>
            <w:r>
              <w:rPr>
                <w:noProof/>
                <w:webHidden/>
              </w:rPr>
            </w:r>
            <w:r>
              <w:rPr>
                <w:noProof/>
                <w:webHidden/>
              </w:rPr>
              <w:fldChar w:fldCharType="separate"/>
            </w:r>
            <w:r w:rsidR="008F29E0">
              <w:rPr>
                <w:noProof/>
                <w:webHidden/>
              </w:rPr>
              <w:t>5</w:t>
            </w:r>
            <w:r>
              <w:rPr>
                <w:noProof/>
                <w:webHidden/>
              </w:rPr>
              <w:fldChar w:fldCharType="end"/>
            </w:r>
          </w:hyperlink>
        </w:p>
        <w:p w14:paraId="171F42F8" w14:textId="3A2A8CB6" w:rsidR="00886979" w:rsidRDefault="00886979">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3057686" w:history="1">
            <w:r w:rsidRPr="00A06A30">
              <w:rPr>
                <w:rStyle w:val="Hyperlink"/>
                <w:rFonts w:ascii="Times New Roman" w:hAnsi="Times New Roman"/>
              </w:rPr>
              <w:t>2.1</w:t>
            </w:r>
            <w:r>
              <w:rPr>
                <w:rFonts w:asciiTheme="minorHAnsi" w:eastAsiaTheme="minorEastAsia" w:hAnsiTheme="minorHAnsi" w:cstheme="minorBidi"/>
                <w:kern w:val="2"/>
                <w:sz w:val="22"/>
                <w:szCs w:val="22"/>
                <w:lang w:val="en-US" w:eastAsia="en-US"/>
                <w14:ligatures w14:val="standardContextual"/>
              </w:rPr>
              <w:tab/>
            </w:r>
            <w:r w:rsidRPr="00A06A30">
              <w:rPr>
                <w:rStyle w:val="Hyperlink"/>
                <w:rFonts w:ascii="Times New Roman" w:hAnsi="Times New Roman"/>
              </w:rPr>
              <w:t>Mise en contexte</w:t>
            </w:r>
            <w:r>
              <w:rPr>
                <w:webHidden/>
              </w:rPr>
              <w:tab/>
            </w:r>
            <w:r>
              <w:rPr>
                <w:webHidden/>
              </w:rPr>
              <w:fldChar w:fldCharType="begin"/>
            </w:r>
            <w:r>
              <w:rPr>
                <w:webHidden/>
              </w:rPr>
              <w:instrText xml:space="preserve"> PAGEREF _Toc153057686 \h </w:instrText>
            </w:r>
            <w:r>
              <w:rPr>
                <w:webHidden/>
              </w:rPr>
            </w:r>
            <w:r>
              <w:rPr>
                <w:webHidden/>
              </w:rPr>
              <w:fldChar w:fldCharType="separate"/>
            </w:r>
            <w:r w:rsidR="008F29E0">
              <w:rPr>
                <w:webHidden/>
              </w:rPr>
              <w:t>5</w:t>
            </w:r>
            <w:r>
              <w:rPr>
                <w:webHidden/>
              </w:rPr>
              <w:fldChar w:fldCharType="end"/>
            </w:r>
          </w:hyperlink>
        </w:p>
        <w:p w14:paraId="2558D925" w14:textId="7428CE6F" w:rsidR="00886979" w:rsidRDefault="00886979">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3057687" w:history="1">
            <w:r w:rsidRPr="00A06A30">
              <w:rPr>
                <w:rStyle w:val="Hyperlink"/>
                <w:rFonts w:ascii="Times New Roman" w:hAnsi="Times New Roman"/>
              </w:rPr>
              <w:t>2.2</w:t>
            </w:r>
            <w:r>
              <w:rPr>
                <w:rFonts w:asciiTheme="minorHAnsi" w:eastAsiaTheme="minorEastAsia" w:hAnsiTheme="minorHAnsi" w:cstheme="minorBidi"/>
                <w:kern w:val="2"/>
                <w:sz w:val="22"/>
                <w:szCs w:val="22"/>
                <w:lang w:val="en-US" w:eastAsia="en-US"/>
                <w14:ligatures w14:val="standardContextual"/>
              </w:rPr>
              <w:tab/>
            </w:r>
            <w:r w:rsidRPr="00A06A30">
              <w:rPr>
                <w:rStyle w:val="Hyperlink"/>
                <w:rFonts w:ascii="Times New Roman" w:hAnsi="Times New Roman"/>
              </w:rPr>
              <w:t>Système existant</w:t>
            </w:r>
            <w:r>
              <w:rPr>
                <w:webHidden/>
              </w:rPr>
              <w:tab/>
            </w:r>
            <w:r>
              <w:rPr>
                <w:webHidden/>
              </w:rPr>
              <w:fldChar w:fldCharType="begin"/>
            </w:r>
            <w:r>
              <w:rPr>
                <w:webHidden/>
              </w:rPr>
              <w:instrText xml:space="preserve"> PAGEREF _Toc153057687 \h </w:instrText>
            </w:r>
            <w:r>
              <w:rPr>
                <w:webHidden/>
              </w:rPr>
            </w:r>
            <w:r>
              <w:rPr>
                <w:webHidden/>
              </w:rPr>
              <w:fldChar w:fldCharType="separate"/>
            </w:r>
            <w:r w:rsidR="008F29E0">
              <w:rPr>
                <w:webHidden/>
              </w:rPr>
              <w:t>6</w:t>
            </w:r>
            <w:r>
              <w:rPr>
                <w:webHidden/>
              </w:rPr>
              <w:fldChar w:fldCharType="end"/>
            </w:r>
          </w:hyperlink>
        </w:p>
        <w:p w14:paraId="5C8F2AFE" w14:textId="60756BC6" w:rsidR="00886979" w:rsidRDefault="00886979">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3057688" w:history="1">
            <w:r w:rsidRPr="00A06A30">
              <w:rPr>
                <w:rStyle w:val="Hyperlink"/>
                <w:rFonts w:ascii="Times New Roman" w:hAnsi="Times New Roman"/>
              </w:rPr>
              <w:t>2.3</w:t>
            </w:r>
            <w:r>
              <w:rPr>
                <w:rFonts w:asciiTheme="minorHAnsi" w:eastAsiaTheme="minorEastAsia" w:hAnsiTheme="minorHAnsi" w:cstheme="minorBidi"/>
                <w:kern w:val="2"/>
                <w:sz w:val="22"/>
                <w:szCs w:val="22"/>
                <w:lang w:val="en-US" w:eastAsia="en-US"/>
                <w14:ligatures w14:val="standardContextual"/>
              </w:rPr>
              <w:tab/>
            </w:r>
            <w:r w:rsidRPr="00A06A30">
              <w:rPr>
                <w:rStyle w:val="Hyperlink"/>
                <w:rFonts w:ascii="Times New Roman" w:hAnsi="Times New Roman"/>
              </w:rPr>
              <w:t>Système envisagé</w:t>
            </w:r>
            <w:r>
              <w:rPr>
                <w:webHidden/>
              </w:rPr>
              <w:tab/>
            </w:r>
            <w:r>
              <w:rPr>
                <w:webHidden/>
              </w:rPr>
              <w:fldChar w:fldCharType="begin"/>
            </w:r>
            <w:r>
              <w:rPr>
                <w:webHidden/>
              </w:rPr>
              <w:instrText xml:space="preserve"> PAGEREF _Toc153057688 \h </w:instrText>
            </w:r>
            <w:r>
              <w:rPr>
                <w:webHidden/>
              </w:rPr>
            </w:r>
            <w:r>
              <w:rPr>
                <w:webHidden/>
              </w:rPr>
              <w:fldChar w:fldCharType="separate"/>
            </w:r>
            <w:r w:rsidR="008F29E0">
              <w:rPr>
                <w:webHidden/>
              </w:rPr>
              <w:t>6</w:t>
            </w:r>
            <w:r>
              <w:rPr>
                <w:webHidden/>
              </w:rPr>
              <w:fldChar w:fldCharType="end"/>
            </w:r>
          </w:hyperlink>
        </w:p>
        <w:p w14:paraId="7B714835" w14:textId="0A5F8D2F" w:rsidR="00886979" w:rsidRDefault="00886979">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3057689" w:history="1">
            <w:r w:rsidRPr="00A06A30">
              <w:rPr>
                <w:rStyle w:val="Hyperlink"/>
                <w:rFonts w:ascii="Times New Roman" w:hAnsi="Times New Roman"/>
                <w:noProof/>
              </w:rPr>
              <w:t>3</w:t>
            </w:r>
            <w:r>
              <w:rPr>
                <w:rFonts w:asciiTheme="minorHAnsi" w:eastAsiaTheme="minorEastAsia" w:hAnsiTheme="minorHAnsi" w:cstheme="minorBidi"/>
                <w:b w:val="0"/>
                <w:bCs w:val="0"/>
                <w:noProof/>
                <w:kern w:val="2"/>
                <w:sz w:val="22"/>
                <w:szCs w:val="22"/>
                <w:lang w:val="en-US" w:eastAsia="en-US"/>
                <w14:ligatures w14:val="standardContextual"/>
              </w:rPr>
              <w:tab/>
            </w:r>
            <w:r w:rsidRPr="00A06A30">
              <w:rPr>
                <w:rStyle w:val="Hyperlink"/>
                <w:rFonts w:ascii="Times New Roman" w:hAnsi="Times New Roman"/>
                <w:noProof/>
              </w:rPr>
              <w:t>Définition du problème</w:t>
            </w:r>
            <w:r>
              <w:rPr>
                <w:noProof/>
                <w:webHidden/>
              </w:rPr>
              <w:tab/>
            </w:r>
            <w:r>
              <w:rPr>
                <w:noProof/>
                <w:webHidden/>
              </w:rPr>
              <w:fldChar w:fldCharType="begin"/>
            </w:r>
            <w:r>
              <w:rPr>
                <w:noProof/>
                <w:webHidden/>
              </w:rPr>
              <w:instrText xml:space="preserve"> PAGEREF _Toc153057689 \h </w:instrText>
            </w:r>
            <w:r>
              <w:rPr>
                <w:noProof/>
                <w:webHidden/>
              </w:rPr>
            </w:r>
            <w:r>
              <w:rPr>
                <w:noProof/>
                <w:webHidden/>
              </w:rPr>
              <w:fldChar w:fldCharType="separate"/>
            </w:r>
            <w:r w:rsidR="008F29E0">
              <w:rPr>
                <w:noProof/>
                <w:webHidden/>
              </w:rPr>
              <w:t>6</w:t>
            </w:r>
            <w:r>
              <w:rPr>
                <w:noProof/>
                <w:webHidden/>
              </w:rPr>
              <w:fldChar w:fldCharType="end"/>
            </w:r>
          </w:hyperlink>
        </w:p>
        <w:p w14:paraId="43EC15B6" w14:textId="40536868" w:rsidR="00886979" w:rsidRDefault="00886979">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3057690" w:history="1">
            <w:r w:rsidRPr="00A06A30">
              <w:rPr>
                <w:rStyle w:val="Hyperlink"/>
                <w:rFonts w:ascii="Times New Roman" w:hAnsi="Times New Roman"/>
              </w:rPr>
              <w:t>3.1</w:t>
            </w:r>
            <w:r>
              <w:rPr>
                <w:rFonts w:asciiTheme="minorHAnsi" w:eastAsiaTheme="minorEastAsia" w:hAnsiTheme="minorHAnsi" w:cstheme="minorBidi"/>
                <w:kern w:val="2"/>
                <w:sz w:val="22"/>
                <w:szCs w:val="22"/>
                <w:lang w:val="en-US" w:eastAsia="en-US"/>
                <w14:ligatures w14:val="standardContextual"/>
              </w:rPr>
              <w:tab/>
            </w:r>
            <w:r w:rsidRPr="00A06A30">
              <w:rPr>
                <w:rStyle w:val="Hyperlink"/>
                <w:rFonts w:ascii="Times New Roman" w:hAnsi="Times New Roman"/>
              </w:rPr>
              <w:t>Présentation du problème</w:t>
            </w:r>
            <w:r>
              <w:rPr>
                <w:webHidden/>
              </w:rPr>
              <w:tab/>
            </w:r>
            <w:r>
              <w:rPr>
                <w:webHidden/>
              </w:rPr>
              <w:fldChar w:fldCharType="begin"/>
            </w:r>
            <w:r>
              <w:rPr>
                <w:webHidden/>
              </w:rPr>
              <w:instrText xml:space="preserve"> PAGEREF _Toc153057690 \h </w:instrText>
            </w:r>
            <w:r>
              <w:rPr>
                <w:webHidden/>
              </w:rPr>
            </w:r>
            <w:r>
              <w:rPr>
                <w:webHidden/>
              </w:rPr>
              <w:fldChar w:fldCharType="separate"/>
            </w:r>
            <w:r w:rsidR="008F29E0">
              <w:rPr>
                <w:webHidden/>
              </w:rPr>
              <w:t>6</w:t>
            </w:r>
            <w:r>
              <w:rPr>
                <w:webHidden/>
              </w:rPr>
              <w:fldChar w:fldCharType="end"/>
            </w:r>
          </w:hyperlink>
        </w:p>
        <w:p w14:paraId="5309B5B7" w14:textId="5A45FFC9" w:rsidR="00886979" w:rsidRDefault="00886979">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3057691" w:history="1">
            <w:r w:rsidRPr="00A06A30">
              <w:rPr>
                <w:rStyle w:val="Hyperlink"/>
                <w:rFonts w:ascii="Times New Roman" w:hAnsi="Times New Roman"/>
              </w:rPr>
              <w:t>3.2</w:t>
            </w:r>
            <w:r>
              <w:rPr>
                <w:rFonts w:asciiTheme="minorHAnsi" w:eastAsiaTheme="minorEastAsia" w:hAnsiTheme="minorHAnsi" w:cstheme="minorBidi"/>
                <w:kern w:val="2"/>
                <w:sz w:val="22"/>
                <w:szCs w:val="22"/>
                <w:lang w:val="en-US" w:eastAsia="en-US"/>
                <w14:ligatures w14:val="standardContextual"/>
              </w:rPr>
              <w:tab/>
            </w:r>
            <w:r w:rsidRPr="00A06A30">
              <w:rPr>
                <w:rStyle w:val="Hyperlink"/>
                <w:rFonts w:ascii="Times New Roman" w:hAnsi="Times New Roman"/>
              </w:rPr>
              <w:t>Modélisation du problème</w:t>
            </w:r>
            <w:r>
              <w:rPr>
                <w:webHidden/>
              </w:rPr>
              <w:tab/>
            </w:r>
            <w:r>
              <w:rPr>
                <w:webHidden/>
              </w:rPr>
              <w:fldChar w:fldCharType="begin"/>
            </w:r>
            <w:r>
              <w:rPr>
                <w:webHidden/>
              </w:rPr>
              <w:instrText xml:space="preserve"> PAGEREF _Toc153057691 \h </w:instrText>
            </w:r>
            <w:r>
              <w:rPr>
                <w:webHidden/>
              </w:rPr>
            </w:r>
            <w:r>
              <w:rPr>
                <w:webHidden/>
              </w:rPr>
              <w:fldChar w:fldCharType="separate"/>
            </w:r>
            <w:r w:rsidR="008F29E0">
              <w:rPr>
                <w:webHidden/>
              </w:rPr>
              <w:t>7</w:t>
            </w:r>
            <w:r>
              <w:rPr>
                <w:webHidden/>
              </w:rPr>
              <w:fldChar w:fldCharType="end"/>
            </w:r>
          </w:hyperlink>
        </w:p>
        <w:p w14:paraId="368D1C13" w14:textId="2C6A1AB9" w:rsidR="00886979" w:rsidRDefault="00886979">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3057692" w:history="1">
            <w:r w:rsidRPr="00A06A30">
              <w:rPr>
                <w:rStyle w:val="Hyperlink"/>
                <w:rFonts w:ascii="Times New Roman" w:hAnsi="Times New Roman"/>
                <w:noProof/>
              </w:rPr>
              <w:t>4</w:t>
            </w:r>
            <w:r>
              <w:rPr>
                <w:rFonts w:asciiTheme="minorHAnsi" w:eastAsiaTheme="minorEastAsia" w:hAnsiTheme="minorHAnsi" w:cstheme="minorBidi"/>
                <w:b w:val="0"/>
                <w:bCs w:val="0"/>
                <w:noProof/>
                <w:kern w:val="2"/>
                <w:sz w:val="22"/>
                <w:szCs w:val="22"/>
                <w:lang w:val="en-US" w:eastAsia="en-US"/>
                <w14:ligatures w14:val="standardContextual"/>
              </w:rPr>
              <w:tab/>
            </w:r>
            <w:r w:rsidRPr="00A06A30">
              <w:rPr>
                <w:rStyle w:val="Hyperlink"/>
                <w:rFonts w:ascii="Times New Roman" w:hAnsi="Times New Roman"/>
                <w:noProof/>
              </w:rPr>
              <w:t>Proposition d’une solution</w:t>
            </w:r>
            <w:r>
              <w:rPr>
                <w:noProof/>
                <w:webHidden/>
              </w:rPr>
              <w:tab/>
            </w:r>
            <w:r>
              <w:rPr>
                <w:noProof/>
                <w:webHidden/>
              </w:rPr>
              <w:fldChar w:fldCharType="begin"/>
            </w:r>
            <w:r>
              <w:rPr>
                <w:noProof/>
                <w:webHidden/>
              </w:rPr>
              <w:instrText xml:space="preserve"> PAGEREF _Toc153057692 \h </w:instrText>
            </w:r>
            <w:r>
              <w:rPr>
                <w:noProof/>
                <w:webHidden/>
              </w:rPr>
            </w:r>
            <w:r>
              <w:rPr>
                <w:noProof/>
                <w:webHidden/>
              </w:rPr>
              <w:fldChar w:fldCharType="separate"/>
            </w:r>
            <w:r w:rsidR="008F29E0">
              <w:rPr>
                <w:noProof/>
                <w:webHidden/>
              </w:rPr>
              <w:t>7</w:t>
            </w:r>
            <w:r>
              <w:rPr>
                <w:noProof/>
                <w:webHidden/>
              </w:rPr>
              <w:fldChar w:fldCharType="end"/>
            </w:r>
          </w:hyperlink>
        </w:p>
        <w:p w14:paraId="5E7AE2A3" w14:textId="145E85BD" w:rsidR="00886979" w:rsidRDefault="00886979">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3057693" w:history="1">
            <w:r w:rsidRPr="00A06A30">
              <w:rPr>
                <w:rStyle w:val="Hyperlink"/>
                <w:rFonts w:ascii="Times New Roman" w:hAnsi="Times New Roman"/>
              </w:rPr>
              <w:t>4.1</w:t>
            </w:r>
            <w:r>
              <w:rPr>
                <w:rFonts w:asciiTheme="minorHAnsi" w:eastAsiaTheme="minorEastAsia" w:hAnsiTheme="minorHAnsi" w:cstheme="minorBidi"/>
                <w:kern w:val="2"/>
                <w:sz w:val="22"/>
                <w:szCs w:val="22"/>
                <w:lang w:val="en-US" w:eastAsia="en-US"/>
                <w14:ligatures w14:val="standardContextual"/>
              </w:rPr>
              <w:tab/>
            </w:r>
            <w:r w:rsidRPr="00A06A30">
              <w:rPr>
                <w:rStyle w:val="Hyperlink"/>
                <w:rFonts w:ascii="Times New Roman" w:hAnsi="Times New Roman"/>
              </w:rPr>
              <w:t>Présentation de la solution</w:t>
            </w:r>
            <w:r>
              <w:rPr>
                <w:webHidden/>
              </w:rPr>
              <w:tab/>
            </w:r>
            <w:r>
              <w:rPr>
                <w:webHidden/>
              </w:rPr>
              <w:fldChar w:fldCharType="begin"/>
            </w:r>
            <w:r>
              <w:rPr>
                <w:webHidden/>
              </w:rPr>
              <w:instrText xml:space="preserve"> PAGEREF _Toc153057693 \h </w:instrText>
            </w:r>
            <w:r>
              <w:rPr>
                <w:webHidden/>
              </w:rPr>
            </w:r>
            <w:r>
              <w:rPr>
                <w:webHidden/>
              </w:rPr>
              <w:fldChar w:fldCharType="separate"/>
            </w:r>
            <w:r w:rsidR="008F29E0">
              <w:rPr>
                <w:webHidden/>
              </w:rPr>
              <w:t>7</w:t>
            </w:r>
            <w:r>
              <w:rPr>
                <w:webHidden/>
              </w:rPr>
              <w:fldChar w:fldCharType="end"/>
            </w:r>
          </w:hyperlink>
        </w:p>
        <w:p w14:paraId="2B5569F9" w14:textId="13BD0EF0" w:rsidR="00886979" w:rsidRDefault="00886979">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3057694" w:history="1">
            <w:r w:rsidRPr="00A06A30">
              <w:rPr>
                <w:rStyle w:val="Hyperlink"/>
                <w:rFonts w:ascii="Times New Roman" w:hAnsi="Times New Roman"/>
                <w:noProof/>
              </w:rPr>
              <w:t>5</w:t>
            </w:r>
            <w:r>
              <w:rPr>
                <w:rFonts w:asciiTheme="minorHAnsi" w:eastAsiaTheme="minorEastAsia" w:hAnsiTheme="minorHAnsi" w:cstheme="minorBidi"/>
                <w:b w:val="0"/>
                <w:bCs w:val="0"/>
                <w:noProof/>
                <w:kern w:val="2"/>
                <w:sz w:val="22"/>
                <w:szCs w:val="22"/>
                <w:lang w:val="en-US" w:eastAsia="en-US"/>
                <w14:ligatures w14:val="standardContextual"/>
              </w:rPr>
              <w:tab/>
            </w:r>
            <w:r w:rsidRPr="00A06A30">
              <w:rPr>
                <w:rStyle w:val="Hyperlink"/>
                <w:rFonts w:ascii="Times New Roman" w:hAnsi="Times New Roman"/>
                <w:noProof/>
              </w:rPr>
              <w:t>Spécifications</w:t>
            </w:r>
            <w:r>
              <w:rPr>
                <w:noProof/>
                <w:webHidden/>
              </w:rPr>
              <w:tab/>
            </w:r>
            <w:r>
              <w:rPr>
                <w:noProof/>
                <w:webHidden/>
              </w:rPr>
              <w:fldChar w:fldCharType="begin"/>
            </w:r>
            <w:r>
              <w:rPr>
                <w:noProof/>
                <w:webHidden/>
              </w:rPr>
              <w:instrText xml:space="preserve"> PAGEREF _Toc153057694 \h </w:instrText>
            </w:r>
            <w:r>
              <w:rPr>
                <w:noProof/>
                <w:webHidden/>
              </w:rPr>
            </w:r>
            <w:r>
              <w:rPr>
                <w:noProof/>
                <w:webHidden/>
              </w:rPr>
              <w:fldChar w:fldCharType="separate"/>
            </w:r>
            <w:r w:rsidR="008F29E0">
              <w:rPr>
                <w:noProof/>
                <w:webHidden/>
              </w:rPr>
              <w:t>8</w:t>
            </w:r>
            <w:r>
              <w:rPr>
                <w:noProof/>
                <w:webHidden/>
              </w:rPr>
              <w:fldChar w:fldCharType="end"/>
            </w:r>
          </w:hyperlink>
        </w:p>
        <w:p w14:paraId="06CF385F" w14:textId="3BE133E5" w:rsidR="00886979" w:rsidRDefault="00886979">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3057695" w:history="1">
            <w:r w:rsidRPr="00A06A30">
              <w:rPr>
                <w:rStyle w:val="Hyperlink"/>
                <w:rFonts w:ascii="Times New Roman" w:hAnsi="Times New Roman"/>
              </w:rPr>
              <w:t>5.1</w:t>
            </w:r>
            <w:r>
              <w:rPr>
                <w:rFonts w:asciiTheme="minorHAnsi" w:eastAsiaTheme="minorEastAsia" w:hAnsiTheme="minorHAnsi" w:cstheme="minorBidi"/>
                <w:kern w:val="2"/>
                <w:sz w:val="22"/>
                <w:szCs w:val="22"/>
                <w:lang w:val="en-US" w:eastAsia="en-US"/>
                <w14:ligatures w14:val="standardContextual"/>
              </w:rPr>
              <w:tab/>
            </w:r>
            <w:r w:rsidRPr="00A06A30">
              <w:rPr>
                <w:rStyle w:val="Hyperlink"/>
                <w:rFonts w:ascii="Times New Roman" w:hAnsi="Times New Roman"/>
              </w:rPr>
              <w:t>Scénarios de déploiement et d’exploitation</w:t>
            </w:r>
            <w:r>
              <w:rPr>
                <w:webHidden/>
              </w:rPr>
              <w:tab/>
            </w:r>
            <w:r>
              <w:rPr>
                <w:webHidden/>
              </w:rPr>
              <w:fldChar w:fldCharType="begin"/>
            </w:r>
            <w:r>
              <w:rPr>
                <w:webHidden/>
              </w:rPr>
              <w:instrText xml:space="preserve"> PAGEREF _Toc153057695 \h </w:instrText>
            </w:r>
            <w:r>
              <w:rPr>
                <w:webHidden/>
              </w:rPr>
            </w:r>
            <w:r>
              <w:rPr>
                <w:webHidden/>
              </w:rPr>
              <w:fldChar w:fldCharType="separate"/>
            </w:r>
            <w:r w:rsidR="008F29E0">
              <w:rPr>
                <w:webHidden/>
              </w:rPr>
              <w:t>12</w:t>
            </w:r>
            <w:r>
              <w:rPr>
                <w:webHidden/>
              </w:rPr>
              <w:fldChar w:fldCharType="end"/>
            </w:r>
          </w:hyperlink>
        </w:p>
        <w:p w14:paraId="56B24FDB" w14:textId="4BCED3D3" w:rsidR="00886979" w:rsidRDefault="00886979">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3057696" w:history="1">
            <w:r w:rsidRPr="00A06A30">
              <w:rPr>
                <w:rStyle w:val="Hyperlink"/>
                <w:rFonts w:ascii="Times New Roman" w:hAnsi="Times New Roman"/>
              </w:rPr>
              <w:t>5.2</w:t>
            </w:r>
            <w:r>
              <w:rPr>
                <w:rFonts w:asciiTheme="minorHAnsi" w:eastAsiaTheme="minorEastAsia" w:hAnsiTheme="minorHAnsi" w:cstheme="minorBidi"/>
                <w:kern w:val="2"/>
                <w:sz w:val="22"/>
                <w:szCs w:val="22"/>
                <w:lang w:val="en-US" w:eastAsia="en-US"/>
                <w14:ligatures w14:val="standardContextual"/>
              </w:rPr>
              <w:tab/>
            </w:r>
            <w:r w:rsidRPr="00A06A30">
              <w:rPr>
                <w:rStyle w:val="Hyperlink"/>
                <w:rFonts w:ascii="Times New Roman" w:hAnsi="Times New Roman"/>
              </w:rPr>
              <w:t>Exigences fonctionnelles</w:t>
            </w:r>
            <w:r>
              <w:rPr>
                <w:webHidden/>
              </w:rPr>
              <w:tab/>
            </w:r>
            <w:r>
              <w:rPr>
                <w:webHidden/>
              </w:rPr>
              <w:fldChar w:fldCharType="begin"/>
            </w:r>
            <w:r>
              <w:rPr>
                <w:webHidden/>
              </w:rPr>
              <w:instrText xml:space="preserve"> PAGEREF _Toc153057696 \h </w:instrText>
            </w:r>
            <w:r>
              <w:rPr>
                <w:webHidden/>
              </w:rPr>
            </w:r>
            <w:r>
              <w:rPr>
                <w:webHidden/>
              </w:rPr>
              <w:fldChar w:fldCharType="separate"/>
            </w:r>
            <w:r w:rsidR="008F29E0">
              <w:rPr>
                <w:webHidden/>
              </w:rPr>
              <w:t>12</w:t>
            </w:r>
            <w:r>
              <w:rPr>
                <w:webHidden/>
              </w:rPr>
              <w:fldChar w:fldCharType="end"/>
            </w:r>
          </w:hyperlink>
        </w:p>
        <w:p w14:paraId="11AE5902" w14:textId="37D4BB5C" w:rsidR="00886979" w:rsidRDefault="00886979">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3057697" w:history="1">
            <w:r w:rsidRPr="00A06A30">
              <w:rPr>
                <w:rStyle w:val="Hyperlink"/>
                <w:rFonts w:ascii="Times New Roman" w:hAnsi="Times New Roman"/>
                <w:noProof/>
              </w:rPr>
              <w:t>6</w:t>
            </w:r>
            <w:r>
              <w:rPr>
                <w:rFonts w:asciiTheme="minorHAnsi" w:eastAsiaTheme="minorEastAsia" w:hAnsiTheme="minorHAnsi" w:cstheme="minorBidi"/>
                <w:b w:val="0"/>
                <w:bCs w:val="0"/>
                <w:noProof/>
                <w:kern w:val="2"/>
                <w:sz w:val="22"/>
                <w:szCs w:val="22"/>
                <w:lang w:val="en-US" w:eastAsia="en-US"/>
                <w14:ligatures w14:val="standardContextual"/>
              </w:rPr>
              <w:tab/>
            </w:r>
            <w:r w:rsidRPr="00A06A30">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_Toc153057697 \h </w:instrText>
            </w:r>
            <w:r>
              <w:rPr>
                <w:noProof/>
                <w:webHidden/>
              </w:rPr>
            </w:r>
            <w:r>
              <w:rPr>
                <w:noProof/>
                <w:webHidden/>
              </w:rPr>
              <w:fldChar w:fldCharType="separate"/>
            </w:r>
            <w:r w:rsidR="008F29E0">
              <w:rPr>
                <w:noProof/>
                <w:webHidden/>
              </w:rPr>
              <w:t>14</w:t>
            </w:r>
            <w:r>
              <w:rPr>
                <w:noProof/>
                <w:webHidden/>
              </w:rPr>
              <w:fldChar w:fldCharType="end"/>
            </w:r>
          </w:hyperlink>
        </w:p>
        <w:p w14:paraId="6ADF115D" w14:textId="68994A09" w:rsidR="0011678F" w:rsidRPr="00836031" w:rsidRDefault="0011678F">
          <w:pPr>
            <w:rPr>
              <w:rFonts w:ascii="Times New Roman" w:hAnsi="Times New Roman"/>
            </w:rPr>
          </w:pPr>
          <w:r w:rsidRPr="00836031">
            <w:rPr>
              <w:rFonts w:ascii="Times New Roman" w:hAnsi="Times New Roman"/>
              <w:b/>
              <w:bCs/>
              <w:noProof/>
            </w:rPr>
            <w:fldChar w:fldCharType="end"/>
          </w:r>
        </w:p>
      </w:sdtContent>
    </w:sdt>
    <w:p w14:paraId="43140C9C" w14:textId="77777777" w:rsidR="00FA58CD" w:rsidRPr="00836031" w:rsidRDefault="00FA58CD" w:rsidP="00AD51CD">
      <w:pPr>
        <w:spacing w:line="360" w:lineRule="auto"/>
        <w:jc w:val="center"/>
        <w:rPr>
          <w:rStyle w:val="carrestreint"/>
          <w:rFonts w:ascii="Times New Roman" w:hAnsi="Times New Roman"/>
          <w:b/>
        </w:rPr>
      </w:pPr>
    </w:p>
    <w:p w14:paraId="449FD43A" w14:textId="77777777" w:rsidR="00FA58CD" w:rsidRPr="00836031" w:rsidRDefault="00FA58CD" w:rsidP="00AD51CD">
      <w:pPr>
        <w:spacing w:line="360" w:lineRule="auto"/>
        <w:jc w:val="center"/>
        <w:rPr>
          <w:rStyle w:val="carrestreint"/>
          <w:rFonts w:ascii="Times New Roman" w:hAnsi="Times New Roman"/>
          <w:b/>
        </w:rPr>
      </w:pPr>
    </w:p>
    <w:p w14:paraId="3215CB98" w14:textId="77777777" w:rsidR="00FA58CD" w:rsidRPr="00836031" w:rsidRDefault="00FA58CD" w:rsidP="00AD51CD">
      <w:pPr>
        <w:spacing w:line="360" w:lineRule="auto"/>
        <w:jc w:val="center"/>
        <w:rPr>
          <w:rStyle w:val="carrestreint"/>
          <w:rFonts w:ascii="Times New Roman" w:hAnsi="Times New Roman"/>
          <w:b/>
        </w:rPr>
      </w:pPr>
    </w:p>
    <w:p w14:paraId="1C7258B3" w14:textId="77777777" w:rsidR="00FA58CD" w:rsidRPr="00836031" w:rsidRDefault="00FA58CD" w:rsidP="00AD51CD">
      <w:pPr>
        <w:spacing w:line="360" w:lineRule="auto"/>
        <w:jc w:val="center"/>
        <w:rPr>
          <w:rStyle w:val="carrestreint"/>
          <w:rFonts w:ascii="Times New Roman" w:hAnsi="Times New Roman"/>
          <w:b/>
        </w:rPr>
      </w:pPr>
    </w:p>
    <w:p w14:paraId="3E4FF5D9" w14:textId="77777777" w:rsidR="00FA58CD" w:rsidRPr="00836031" w:rsidRDefault="00FA58CD" w:rsidP="00AD51CD">
      <w:pPr>
        <w:spacing w:line="360" w:lineRule="auto"/>
        <w:jc w:val="center"/>
        <w:rPr>
          <w:rStyle w:val="carrestreint"/>
          <w:rFonts w:ascii="Times New Roman" w:hAnsi="Times New Roman"/>
          <w:b/>
        </w:rPr>
      </w:pPr>
    </w:p>
    <w:p w14:paraId="74A5ED85" w14:textId="77777777" w:rsidR="00FA58CD" w:rsidRPr="00836031" w:rsidRDefault="00FA58CD" w:rsidP="00AD51CD">
      <w:pPr>
        <w:spacing w:line="360" w:lineRule="auto"/>
        <w:jc w:val="center"/>
        <w:rPr>
          <w:rStyle w:val="carrestreint"/>
          <w:rFonts w:ascii="Times New Roman" w:hAnsi="Times New Roman"/>
          <w:b/>
        </w:rPr>
      </w:pPr>
    </w:p>
    <w:p w14:paraId="3E4FFD3E" w14:textId="77777777" w:rsidR="00FA58CD" w:rsidRPr="00836031" w:rsidRDefault="00FA58CD" w:rsidP="00AD51CD">
      <w:pPr>
        <w:spacing w:line="360" w:lineRule="auto"/>
        <w:jc w:val="center"/>
        <w:rPr>
          <w:rStyle w:val="carrestreint"/>
          <w:rFonts w:ascii="Times New Roman" w:hAnsi="Times New Roman"/>
          <w:b/>
        </w:rPr>
      </w:pPr>
    </w:p>
    <w:p w14:paraId="78372469" w14:textId="77777777" w:rsidR="00FA58CD" w:rsidRPr="00836031" w:rsidRDefault="00FA58CD" w:rsidP="00AD51CD">
      <w:pPr>
        <w:spacing w:line="360" w:lineRule="auto"/>
        <w:jc w:val="center"/>
        <w:rPr>
          <w:rStyle w:val="carrestreint"/>
          <w:rFonts w:ascii="Times New Roman" w:hAnsi="Times New Roman"/>
          <w:b/>
        </w:rPr>
      </w:pPr>
    </w:p>
    <w:p w14:paraId="2ED006CE" w14:textId="77777777" w:rsidR="00FA58CD" w:rsidRPr="00836031" w:rsidRDefault="00FA58CD" w:rsidP="00AD51CD">
      <w:pPr>
        <w:spacing w:line="360" w:lineRule="auto"/>
        <w:jc w:val="center"/>
        <w:rPr>
          <w:rStyle w:val="carrestreint"/>
          <w:rFonts w:ascii="Times New Roman" w:hAnsi="Times New Roman"/>
          <w:b/>
        </w:rPr>
      </w:pPr>
    </w:p>
    <w:p w14:paraId="4566602D" w14:textId="77777777" w:rsidR="00FA58CD" w:rsidRPr="00836031" w:rsidRDefault="00FA58CD" w:rsidP="00AD51CD">
      <w:pPr>
        <w:spacing w:line="360" w:lineRule="auto"/>
        <w:jc w:val="center"/>
        <w:rPr>
          <w:rStyle w:val="carrestreint"/>
          <w:rFonts w:ascii="Times New Roman" w:hAnsi="Times New Roman"/>
          <w:b/>
        </w:rPr>
      </w:pPr>
    </w:p>
    <w:p w14:paraId="0DDB05E7" w14:textId="77777777" w:rsidR="00FA58CD" w:rsidRPr="00836031" w:rsidRDefault="00FA58CD" w:rsidP="00AD51CD">
      <w:pPr>
        <w:spacing w:line="360" w:lineRule="auto"/>
        <w:jc w:val="center"/>
        <w:rPr>
          <w:rStyle w:val="carrestreint"/>
          <w:rFonts w:ascii="Times New Roman" w:hAnsi="Times New Roman"/>
          <w:b/>
        </w:rPr>
      </w:pPr>
    </w:p>
    <w:p w14:paraId="521C75CA" w14:textId="77777777" w:rsidR="00FA58CD" w:rsidRPr="00836031" w:rsidRDefault="00FA58CD" w:rsidP="00AD51CD">
      <w:pPr>
        <w:spacing w:line="360" w:lineRule="auto"/>
        <w:jc w:val="center"/>
        <w:rPr>
          <w:rStyle w:val="carrestreint"/>
          <w:rFonts w:ascii="Times New Roman" w:hAnsi="Times New Roman"/>
          <w:b/>
        </w:rPr>
      </w:pPr>
    </w:p>
    <w:p w14:paraId="2965561A" w14:textId="77777777" w:rsidR="00FA58CD" w:rsidRPr="00836031" w:rsidRDefault="00FA58CD" w:rsidP="00AD51CD">
      <w:pPr>
        <w:spacing w:line="360" w:lineRule="auto"/>
        <w:jc w:val="center"/>
        <w:rPr>
          <w:rStyle w:val="carrestreint"/>
          <w:rFonts w:ascii="Times New Roman" w:hAnsi="Times New Roman"/>
          <w:b/>
        </w:rPr>
      </w:pPr>
    </w:p>
    <w:p w14:paraId="62EFA0BB" w14:textId="77777777" w:rsidR="00FA58CD" w:rsidRPr="00836031" w:rsidRDefault="00FA58CD" w:rsidP="00AD51CD">
      <w:pPr>
        <w:spacing w:line="360" w:lineRule="auto"/>
        <w:jc w:val="center"/>
        <w:rPr>
          <w:rStyle w:val="carrestreint"/>
          <w:rFonts w:ascii="Times New Roman" w:hAnsi="Times New Roman"/>
          <w:b/>
        </w:rPr>
      </w:pPr>
    </w:p>
    <w:p w14:paraId="04088216" w14:textId="77777777" w:rsidR="00FA58CD" w:rsidRDefault="00FA58CD" w:rsidP="00AD51CD">
      <w:pPr>
        <w:spacing w:line="360" w:lineRule="auto"/>
        <w:jc w:val="center"/>
        <w:rPr>
          <w:rStyle w:val="carrestreint"/>
          <w:rFonts w:ascii="Times New Roman" w:hAnsi="Times New Roman"/>
          <w:b/>
        </w:rPr>
      </w:pPr>
    </w:p>
    <w:p w14:paraId="4D86C43C" w14:textId="77777777" w:rsidR="00C900F2" w:rsidRPr="00836031" w:rsidRDefault="00C900F2" w:rsidP="00AD51CD">
      <w:pPr>
        <w:spacing w:line="360" w:lineRule="auto"/>
        <w:jc w:val="center"/>
        <w:rPr>
          <w:rStyle w:val="carrestreint"/>
          <w:rFonts w:ascii="Times New Roman" w:hAnsi="Times New Roman"/>
          <w:b/>
        </w:rPr>
      </w:pPr>
    </w:p>
    <w:p w14:paraId="024C2205" w14:textId="77777777" w:rsidR="00FA58CD" w:rsidRPr="00836031" w:rsidRDefault="00FA58CD" w:rsidP="004C159E">
      <w:pPr>
        <w:spacing w:line="360" w:lineRule="auto"/>
        <w:rPr>
          <w:rStyle w:val="carrestreint"/>
          <w:rFonts w:ascii="Times New Roman" w:hAnsi="Times New Roman"/>
          <w:b/>
        </w:rPr>
      </w:pPr>
    </w:p>
    <w:p w14:paraId="657A41CE" w14:textId="56E09F4D" w:rsidR="00AD51CD" w:rsidRPr="00773A16" w:rsidRDefault="00CE66FD" w:rsidP="004C159E">
      <w:pPr>
        <w:pStyle w:val="Heading1"/>
        <w:numPr>
          <w:ilvl w:val="0"/>
          <w:numId w:val="0"/>
        </w:numPr>
        <w:ind w:left="480"/>
        <w:jc w:val="center"/>
        <w:rPr>
          <w:rFonts w:ascii="Times New Roman" w:hAnsi="Times New Roman"/>
          <w:color w:val="92D050"/>
        </w:rPr>
      </w:pPr>
      <w:bookmarkStart w:id="0" w:name="_Toc153057681"/>
      <w:r w:rsidRPr="00773A16">
        <w:rPr>
          <w:rFonts w:ascii="Times New Roman" w:hAnsi="Times New Roman"/>
          <w:color w:val="92D050"/>
        </w:rPr>
        <w:lastRenderedPageBreak/>
        <w:t>Sommaire</w:t>
      </w:r>
      <w:bookmarkEnd w:id="0"/>
    </w:p>
    <w:p w14:paraId="61C99FA8" w14:textId="77777777" w:rsidR="00AD51CD" w:rsidRPr="00836031" w:rsidRDefault="00AD51CD" w:rsidP="00AD51CD">
      <w:pPr>
        <w:pStyle w:val="BodyText"/>
        <w:spacing w:line="360" w:lineRule="auto"/>
        <w:rPr>
          <w:rFonts w:ascii="Times New Roman" w:hAnsi="Times New Roman"/>
        </w:rPr>
      </w:pPr>
    </w:p>
    <w:p w14:paraId="3CE3E11C" w14:textId="77777777" w:rsidR="008735C2" w:rsidRPr="0078676C" w:rsidRDefault="008735C2" w:rsidP="008735C2">
      <w:pPr>
        <w:autoSpaceDE w:val="0"/>
        <w:autoSpaceDN w:val="0"/>
        <w:adjustRightInd w:val="0"/>
        <w:spacing w:line="360" w:lineRule="auto"/>
        <w:jc w:val="both"/>
        <w:rPr>
          <w:rFonts w:ascii="Times New Roman" w:hAnsi="Times New Roman"/>
          <w:sz w:val="24"/>
          <w:lang w:val="fr-CA"/>
        </w:rPr>
      </w:pPr>
      <w:r>
        <w:rPr>
          <w:rFonts w:ascii="Times New Roman" w:hAnsi="Times New Roman"/>
          <w:sz w:val="24"/>
        </w:rPr>
        <w:t>Notre</w:t>
      </w:r>
      <w:r w:rsidRPr="00836031">
        <w:rPr>
          <w:rFonts w:ascii="Times New Roman" w:hAnsi="Times New Roman"/>
          <w:sz w:val="24"/>
        </w:rPr>
        <w:t xml:space="preserve"> projet consiste</w:t>
      </w:r>
      <w:r>
        <w:rPr>
          <w:rFonts w:ascii="Times New Roman" w:hAnsi="Times New Roman"/>
          <w:sz w:val="24"/>
        </w:rPr>
        <w:t xml:space="preserve"> </w:t>
      </w:r>
      <w:r w:rsidRPr="00075BF3">
        <w:rPr>
          <w:rFonts w:ascii="Times New Roman" w:hAnsi="Times New Roman"/>
          <w:sz w:val="24"/>
          <w:lang w:val="fr-CA"/>
        </w:rPr>
        <w:t>en la modélisation, la conception et la mise à l'essai de l'API de la BDT</w:t>
      </w:r>
      <w:r>
        <w:rPr>
          <w:rFonts w:ascii="Times New Roman" w:hAnsi="Times New Roman"/>
          <w:sz w:val="24"/>
          <w:lang w:val="fr-CA"/>
        </w:rPr>
        <w:t xml:space="preserve">. </w:t>
      </w:r>
      <w:r w:rsidRPr="00F05813">
        <w:rPr>
          <w:rFonts w:ascii="Times New Roman" w:hAnsi="Times New Roman"/>
          <w:sz w:val="24"/>
          <w:lang w:val="fr-CA"/>
        </w:rPr>
        <w:t xml:space="preserve">Il s'agit d'une étape cruciale où nous adaptons, mettons en œuvre et, le cas échéant, migrons </w:t>
      </w:r>
      <w:r>
        <w:rPr>
          <w:rFonts w:ascii="Times New Roman" w:hAnsi="Times New Roman"/>
          <w:sz w:val="24"/>
          <w:lang w:val="fr-CA"/>
        </w:rPr>
        <w:t>notre</w:t>
      </w:r>
      <w:r w:rsidRPr="00F05813">
        <w:rPr>
          <w:rFonts w:ascii="Times New Roman" w:hAnsi="Times New Roman"/>
          <w:sz w:val="24"/>
          <w:lang w:val="fr-CA"/>
        </w:rPr>
        <w:t xml:space="preserve"> base de données </w:t>
      </w:r>
      <w:r>
        <w:rPr>
          <w:rFonts w:ascii="Times New Roman" w:hAnsi="Times New Roman"/>
          <w:sz w:val="24"/>
          <w:lang w:val="fr-CA"/>
        </w:rPr>
        <w:t xml:space="preserve">initiale. </w:t>
      </w:r>
      <w:r w:rsidRPr="00F05813">
        <w:rPr>
          <w:rFonts w:ascii="Times New Roman" w:hAnsi="Times New Roman"/>
          <w:sz w:val="24"/>
          <w:lang w:val="fr-CA"/>
        </w:rPr>
        <w:t>Cette phase initiale requiert une compréhension approfondie de</w:t>
      </w:r>
      <w:r>
        <w:rPr>
          <w:rFonts w:ascii="Times New Roman" w:hAnsi="Times New Roman"/>
          <w:sz w:val="24"/>
          <w:lang w:val="fr-CA"/>
        </w:rPr>
        <w:t xml:space="preserve">s </w:t>
      </w:r>
      <w:r w:rsidRPr="00F05813">
        <w:rPr>
          <w:rFonts w:ascii="Times New Roman" w:hAnsi="Times New Roman"/>
          <w:sz w:val="24"/>
          <w:lang w:val="fr-CA"/>
        </w:rPr>
        <w:t>exigences d</w:t>
      </w:r>
      <w:r>
        <w:rPr>
          <w:rFonts w:ascii="Times New Roman" w:hAnsi="Times New Roman"/>
          <w:sz w:val="24"/>
          <w:lang w:val="fr-CA"/>
        </w:rPr>
        <w:t>e notre</w:t>
      </w:r>
      <w:r w:rsidRPr="00F05813">
        <w:rPr>
          <w:rFonts w:ascii="Times New Roman" w:hAnsi="Times New Roman"/>
          <w:sz w:val="24"/>
          <w:lang w:val="fr-CA"/>
        </w:rPr>
        <w:t xml:space="preserve"> projet</w:t>
      </w:r>
      <w:r w:rsidRPr="00836031">
        <w:rPr>
          <w:rFonts w:ascii="Times New Roman" w:hAnsi="Times New Roman"/>
          <w:sz w:val="24"/>
        </w:rPr>
        <w:t>. En parallèle, il nécessite la rédaction de deux documents clés : la spécification des exigences du modèle (SEM) pour définir précisément les besoins du modèle de données, et la spécification de conception de la base de données (SCBD) qui détaille la structure et la conception de la base. L'objectif ultime est de garantir que la base de données réponde aux exigences du projet tout en maintenant la qualité et la cohérence des données.</w:t>
      </w:r>
    </w:p>
    <w:p w14:paraId="63D4E247" w14:textId="77777777" w:rsidR="004C159E" w:rsidRPr="008735C2" w:rsidRDefault="004C159E" w:rsidP="00AD51CD">
      <w:pPr>
        <w:pStyle w:val="BodyText"/>
        <w:spacing w:line="360" w:lineRule="auto"/>
        <w:rPr>
          <w:rFonts w:ascii="Times New Roman" w:hAnsi="Times New Roman"/>
          <w:sz w:val="24"/>
          <w:lang w:val="fr-CA"/>
        </w:rPr>
      </w:pPr>
    </w:p>
    <w:p w14:paraId="1DAA8BF4" w14:textId="77777777" w:rsidR="004C159E" w:rsidRPr="00836031" w:rsidRDefault="004C159E" w:rsidP="00AD51CD">
      <w:pPr>
        <w:pStyle w:val="BodyText"/>
        <w:spacing w:line="360" w:lineRule="auto"/>
        <w:rPr>
          <w:rFonts w:ascii="Times New Roman" w:hAnsi="Times New Roman"/>
          <w:sz w:val="24"/>
        </w:rPr>
      </w:pPr>
    </w:p>
    <w:p w14:paraId="6420475A" w14:textId="77777777" w:rsidR="004C159E" w:rsidRPr="00836031" w:rsidRDefault="004C159E" w:rsidP="00AD51CD">
      <w:pPr>
        <w:pStyle w:val="BodyText"/>
        <w:spacing w:line="360" w:lineRule="auto"/>
        <w:rPr>
          <w:rFonts w:ascii="Times New Roman" w:hAnsi="Times New Roman"/>
          <w:sz w:val="24"/>
        </w:rPr>
      </w:pPr>
    </w:p>
    <w:p w14:paraId="1E35F841" w14:textId="77777777" w:rsidR="004C159E" w:rsidRPr="00836031" w:rsidRDefault="004C159E" w:rsidP="00AD51CD">
      <w:pPr>
        <w:pStyle w:val="BodyText"/>
        <w:spacing w:line="360" w:lineRule="auto"/>
        <w:rPr>
          <w:rFonts w:ascii="Times New Roman" w:hAnsi="Times New Roman"/>
          <w:sz w:val="24"/>
        </w:rPr>
      </w:pPr>
    </w:p>
    <w:p w14:paraId="106D6FBA" w14:textId="77777777" w:rsidR="004C159E" w:rsidRPr="00836031" w:rsidRDefault="004C159E" w:rsidP="00AD51CD">
      <w:pPr>
        <w:pStyle w:val="BodyText"/>
        <w:spacing w:line="360" w:lineRule="auto"/>
        <w:rPr>
          <w:rFonts w:ascii="Times New Roman" w:hAnsi="Times New Roman"/>
          <w:sz w:val="24"/>
        </w:rPr>
      </w:pPr>
    </w:p>
    <w:p w14:paraId="3F209B75" w14:textId="77777777" w:rsidR="004C159E" w:rsidRPr="00836031" w:rsidRDefault="004C159E" w:rsidP="00AD51CD">
      <w:pPr>
        <w:pStyle w:val="BodyText"/>
        <w:spacing w:line="360" w:lineRule="auto"/>
        <w:rPr>
          <w:rFonts w:ascii="Times New Roman" w:hAnsi="Times New Roman"/>
          <w:sz w:val="24"/>
        </w:rPr>
      </w:pPr>
    </w:p>
    <w:p w14:paraId="1E3916CD" w14:textId="77777777" w:rsidR="004C159E" w:rsidRPr="00836031" w:rsidRDefault="004C159E" w:rsidP="00AD51CD">
      <w:pPr>
        <w:pStyle w:val="BodyText"/>
        <w:spacing w:line="360" w:lineRule="auto"/>
        <w:rPr>
          <w:rFonts w:ascii="Times New Roman" w:hAnsi="Times New Roman"/>
          <w:sz w:val="24"/>
        </w:rPr>
      </w:pPr>
    </w:p>
    <w:p w14:paraId="6E401ADB" w14:textId="77777777" w:rsidR="004C159E" w:rsidRPr="00836031" w:rsidRDefault="004C159E" w:rsidP="00AD51CD">
      <w:pPr>
        <w:pStyle w:val="BodyText"/>
        <w:spacing w:line="360" w:lineRule="auto"/>
        <w:rPr>
          <w:rFonts w:ascii="Times New Roman" w:hAnsi="Times New Roman"/>
          <w:sz w:val="24"/>
        </w:rPr>
      </w:pPr>
    </w:p>
    <w:p w14:paraId="701AD21C" w14:textId="77777777" w:rsidR="004C159E" w:rsidRPr="00836031" w:rsidRDefault="004C159E" w:rsidP="00AD51CD">
      <w:pPr>
        <w:pStyle w:val="BodyText"/>
        <w:spacing w:line="360" w:lineRule="auto"/>
        <w:rPr>
          <w:rFonts w:ascii="Times New Roman" w:hAnsi="Times New Roman"/>
          <w:sz w:val="24"/>
        </w:rPr>
      </w:pPr>
    </w:p>
    <w:p w14:paraId="4F380051" w14:textId="77777777" w:rsidR="004C159E" w:rsidRDefault="004C159E" w:rsidP="00AD51CD">
      <w:pPr>
        <w:pStyle w:val="BodyText"/>
        <w:spacing w:line="360" w:lineRule="auto"/>
        <w:rPr>
          <w:rFonts w:ascii="Times New Roman" w:hAnsi="Times New Roman"/>
          <w:sz w:val="24"/>
        </w:rPr>
      </w:pPr>
    </w:p>
    <w:p w14:paraId="7CF331B1" w14:textId="77777777" w:rsidR="002B1679" w:rsidRPr="00836031" w:rsidRDefault="002B1679" w:rsidP="00AD51CD">
      <w:pPr>
        <w:pStyle w:val="BodyText"/>
        <w:spacing w:line="360" w:lineRule="auto"/>
        <w:rPr>
          <w:rFonts w:ascii="Times New Roman" w:hAnsi="Times New Roman"/>
          <w:sz w:val="24"/>
        </w:rPr>
      </w:pPr>
    </w:p>
    <w:p w14:paraId="4F39FA7B" w14:textId="77777777" w:rsidR="004C159E" w:rsidRPr="00836031" w:rsidRDefault="004C159E" w:rsidP="00AD51CD">
      <w:pPr>
        <w:pStyle w:val="BodyText"/>
        <w:spacing w:line="360" w:lineRule="auto"/>
        <w:rPr>
          <w:rFonts w:ascii="Times New Roman" w:hAnsi="Times New Roman"/>
          <w:sz w:val="24"/>
        </w:rPr>
      </w:pPr>
    </w:p>
    <w:p w14:paraId="65555429" w14:textId="77777777" w:rsidR="004C159E" w:rsidRPr="00836031" w:rsidRDefault="004C159E" w:rsidP="00AD51CD">
      <w:pPr>
        <w:pStyle w:val="BodyText"/>
        <w:spacing w:line="360" w:lineRule="auto"/>
        <w:rPr>
          <w:rFonts w:ascii="Times New Roman" w:hAnsi="Times New Roman"/>
          <w:sz w:val="24"/>
        </w:rPr>
      </w:pPr>
    </w:p>
    <w:p w14:paraId="1A9CF54E" w14:textId="22814BD0" w:rsidR="00C6005E" w:rsidRPr="00773A16" w:rsidRDefault="00202E60" w:rsidP="004C159E">
      <w:pPr>
        <w:pStyle w:val="Heading1"/>
        <w:jc w:val="center"/>
        <w:rPr>
          <w:rFonts w:ascii="Times New Roman" w:hAnsi="Times New Roman"/>
          <w:color w:val="92D050"/>
        </w:rPr>
      </w:pPr>
      <w:bookmarkStart w:id="1" w:name="_Toc189277214"/>
      <w:bookmarkStart w:id="2" w:name="_Toc322622031"/>
      <w:bookmarkStart w:id="3" w:name="_Toc153057682"/>
      <w:r w:rsidRPr="00773A16">
        <w:rPr>
          <w:rFonts w:ascii="Times New Roman" w:hAnsi="Times New Roman"/>
          <w:color w:val="92D050"/>
        </w:rPr>
        <w:lastRenderedPageBreak/>
        <w:t>Introduction</w:t>
      </w:r>
      <w:bookmarkEnd w:id="1"/>
      <w:bookmarkEnd w:id="2"/>
      <w:bookmarkEnd w:id="3"/>
    </w:p>
    <w:p w14:paraId="337B15B4" w14:textId="77777777" w:rsidR="005138EF" w:rsidRPr="00836031" w:rsidRDefault="005138EF" w:rsidP="004C159E">
      <w:pPr>
        <w:pStyle w:val="Heading2"/>
        <w:numPr>
          <w:ilvl w:val="0"/>
          <w:numId w:val="0"/>
        </w:numPr>
        <w:rPr>
          <w:rFonts w:ascii="Times New Roman" w:hAnsi="Times New Roman"/>
        </w:rPr>
      </w:pPr>
    </w:p>
    <w:p w14:paraId="065A41EE" w14:textId="7525970B" w:rsidR="00C6005E" w:rsidRPr="00836031" w:rsidRDefault="00C6005E" w:rsidP="002B1679">
      <w:pPr>
        <w:pStyle w:val="BodyText"/>
        <w:spacing w:line="360" w:lineRule="auto"/>
        <w:rPr>
          <w:rFonts w:ascii="Times New Roman" w:hAnsi="Times New Roman"/>
          <w:kern w:val="28"/>
          <w:sz w:val="24"/>
        </w:rPr>
      </w:pPr>
      <w:r w:rsidRPr="00836031">
        <w:rPr>
          <w:rFonts w:ascii="Times New Roman" w:hAnsi="Times New Roman"/>
          <w:kern w:val="28"/>
          <w:sz w:val="24"/>
        </w:rPr>
        <w:t xml:space="preserve">L'introduction de la Spécification des Exigences du Modèle (SEM) </w:t>
      </w:r>
      <w:r w:rsidR="002B1679" w:rsidRPr="00BC0064">
        <w:rPr>
          <w:rFonts w:ascii="Times New Roman" w:hAnsi="Times New Roman"/>
          <w:kern w:val="28"/>
          <w:sz w:val="24"/>
        </w:rPr>
        <w:t>représente une étape cruciale dans le processus de développement de notre projet</w:t>
      </w:r>
      <w:r w:rsidRPr="00836031">
        <w:rPr>
          <w:rFonts w:ascii="Times New Roman" w:hAnsi="Times New Roman"/>
          <w:kern w:val="28"/>
          <w:sz w:val="24"/>
        </w:rPr>
        <w:t>. Le présent document vise à définir de manière claire et précise les besoins du modèle de données</w:t>
      </w:r>
      <w:r w:rsidR="002B1679">
        <w:rPr>
          <w:rFonts w:ascii="Times New Roman" w:hAnsi="Times New Roman"/>
          <w:kern w:val="28"/>
          <w:sz w:val="24"/>
        </w:rPr>
        <w:t>.</w:t>
      </w:r>
    </w:p>
    <w:p w14:paraId="4F9FEB0D" w14:textId="77777777" w:rsidR="00C6005E" w:rsidRPr="00836031" w:rsidRDefault="00C6005E" w:rsidP="002B1679">
      <w:pPr>
        <w:pStyle w:val="BodyText"/>
        <w:spacing w:line="360" w:lineRule="auto"/>
        <w:rPr>
          <w:rFonts w:ascii="Times New Roman" w:hAnsi="Times New Roman"/>
          <w:kern w:val="28"/>
          <w:sz w:val="24"/>
        </w:rPr>
      </w:pPr>
    </w:p>
    <w:p w14:paraId="45093647" w14:textId="6E732C60" w:rsidR="00C6005E" w:rsidRPr="00836031" w:rsidRDefault="00C6005E" w:rsidP="002B1679">
      <w:pPr>
        <w:pStyle w:val="BodyText"/>
        <w:spacing w:line="360" w:lineRule="auto"/>
        <w:rPr>
          <w:rFonts w:ascii="Times New Roman" w:hAnsi="Times New Roman"/>
          <w:kern w:val="28"/>
          <w:sz w:val="24"/>
        </w:rPr>
      </w:pPr>
      <w:r w:rsidRPr="00836031">
        <w:rPr>
          <w:rFonts w:ascii="Times New Roman" w:hAnsi="Times New Roman"/>
          <w:kern w:val="28"/>
          <w:sz w:val="24"/>
        </w:rPr>
        <w:t xml:space="preserve">La SEM constitue une étape fondamentale de notre cycle de développement, car elle servira de référence pour concevoir et implémenter la structure de la base de données. Elle permettra également de s'assurer que notre </w:t>
      </w:r>
      <w:r w:rsidR="002B1679">
        <w:rPr>
          <w:rFonts w:ascii="Times New Roman" w:hAnsi="Times New Roman"/>
          <w:kern w:val="28"/>
          <w:sz w:val="24"/>
        </w:rPr>
        <w:t>BDT</w:t>
      </w:r>
      <w:r w:rsidRPr="00836031">
        <w:rPr>
          <w:rFonts w:ascii="Times New Roman" w:hAnsi="Times New Roman"/>
          <w:kern w:val="28"/>
          <w:sz w:val="24"/>
        </w:rPr>
        <w:t xml:space="preserve"> répondra aux attentes et aux exigences définies par les parties prenantes du projet.</w:t>
      </w:r>
    </w:p>
    <w:p w14:paraId="0D74127F" w14:textId="77777777" w:rsidR="00C6005E" w:rsidRPr="00836031" w:rsidRDefault="00C6005E" w:rsidP="002B1679">
      <w:pPr>
        <w:pStyle w:val="BodyText"/>
        <w:spacing w:line="360" w:lineRule="auto"/>
        <w:rPr>
          <w:rFonts w:ascii="Times New Roman" w:hAnsi="Times New Roman"/>
          <w:kern w:val="28"/>
          <w:sz w:val="24"/>
        </w:rPr>
      </w:pPr>
    </w:p>
    <w:p w14:paraId="38F6374D" w14:textId="455F4178" w:rsidR="00C6005E" w:rsidRPr="00836031" w:rsidRDefault="00C6005E" w:rsidP="002B1679">
      <w:pPr>
        <w:pStyle w:val="BodyText"/>
        <w:spacing w:line="360" w:lineRule="auto"/>
        <w:rPr>
          <w:rFonts w:ascii="Times New Roman" w:hAnsi="Times New Roman"/>
          <w:kern w:val="28"/>
          <w:sz w:val="24"/>
        </w:rPr>
      </w:pPr>
      <w:r w:rsidRPr="00836031">
        <w:rPr>
          <w:rFonts w:ascii="Times New Roman" w:hAnsi="Times New Roman"/>
          <w:kern w:val="28"/>
          <w:sz w:val="24"/>
        </w:rPr>
        <w:t xml:space="preserve">Au cours de cette phase, nous examinerons attentivement les exigences </w:t>
      </w:r>
      <w:r w:rsidR="002B1679">
        <w:rPr>
          <w:rFonts w:ascii="Times New Roman" w:hAnsi="Times New Roman"/>
          <w:kern w:val="28"/>
          <w:sz w:val="24"/>
        </w:rPr>
        <w:t>de notre</w:t>
      </w:r>
      <w:r w:rsidRPr="00836031">
        <w:rPr>
          <w:rFonts w:ascii="Times New Roman" w:hAnsi="Times New Roman"/>
          <w:kern w:val="28"/>
          <w:sz w:val="24"/>
        </w:rPr>
        <w:t xml:space="preserve">, en les décomposant en éléments concrets et en identifiant les entités, les relations, les attributs et les contraintes nécessaires pour notre modèle de données. Nous tiendrons compte des besoins opérationnels, des sources de données disponibles, et des objectifs globaux du projet pour garantir une conception de modèle de données </w:t>
      </w:r>
      <w:r w:rsidR="00A72760" w:rsidRPr="00836031">
        <w:rPr>
          <w:rFonts w:ascii="Times New Roman" w:hAnsi="Times New Roman"/>
          <w:kern w:val="28"/>
          <w:sz w:val="24"/>
        </w:rPr>
        <w:t>fonctionnelle</w:t>
      </w:r>
      <w:r w:rsidRPr="00836031">
        <w:rPr>
          <w:rFonts w:ascii="Times New Roman" w:hAnsi="Times New Roman"/>
          <w:kern w:val="28"/>
          <w:sz w:val="24"/>
        </w:rPr>
        <w:t xml:space="preserve"> et cohérente.</w:t>
      </w:r>
    </w:p>
    <w:p w14:paraId="58B46268" w14:textId="77777777" w:rsidR="00C6005E" w:rsidRPr="00836031" w:rsidRDefault="00C6005E" w:rsidP="002B1679">
      <w:pPr>
        <w:pStyle w:val="BodyText"/>
        <w:spacing w:line="360" w:lineRule="auto"/>
        <w:rPr>
          <w:rFonts w:ascii="Times New Roman" w:hAnsi="Times New Roman"/>
          <w:kern w:val="28"/>
          <w:sz w:val="24"/>
        </w:rPr>
      </w:pPr>
    </w:p>
    <w:p w14:paraId="773D02EF" w14:textId="7C521A0E" w:rsidR="00C6005E" w:rsidRDefault="00C6005E" w:rsidP="002B1679">
      <w:pPr>
        <w:pStyle w:val="BodyText"/>
        <w:spacing w:line="360" w:lineRule="auto"/>
        <w:rPr>
          <w:rFonts w:ascii="Times New Roman" w:hAnsi="Times New Roman"/>
          <w:kern w:val="28"/>
          <w:sz w:val="24"/>
        </w:rPr>
      </w:pPr>
      <w:r w:rsidRPr="00836031">
        <w:rPr>
          <w:rFonts w:ascii="Times New Roman" w:hAnsi="Times New Roman"/>
          <w:kern w:val="28"/>
          <w:sz w:val="24"/>
        </w:rPr>
        <w:t xml:space="preserve">En fin de compte, la SEM servira de document de référence essentiel pour </w:t>
      </w:r>
      <w:r w:rsidR="00A72760" w:rsidRPr="00836031">
        <w:rPr>
          <w:rFonts w:ascii="Times New Roman" w:hAnsi="Times New Roman"/>
          <w:kern w:val="28"/>
          <w:sz w:val="24"/>
        </w:rPr>
        <w:t>notre</w:t>
      </w:r>
      <w:r w:rsidRPr="00836031">
        <w:rPr>
          <w:rFonts w:ascii="Times New Roman" w:hAnsi="Times New Roman"/>
          <w:kern w:val="28"/>
          <w:sz w:val="24"/>
        </w:rPr>
        <w:t xml:space="preserve"> l'équipe de développement, en orientant nos efforts vers la création d'un</w:t>
      </w:r>
      <w:r w:rsidR="00A72760" w:rsidRPr="00836031">
        <w:rPr>
          <w:rFonts w:ascii="Times New Roman" w:hAnsi="Times New Roman"/>
          <w:kern w:val="28"/>
          <w:sz w:val="24"/>
        </w:rPr>
        <w:t xml:space="preserve"> nouveau schéma </w:t>
      </w:r>
      <w:r w:rsidRPr="00836031">
        <w:rPr>
          <w:rFonts w:ascii="Times New Roman" w:hAnsi="Times New Roman"/>
          <w:kern w:val="28"/>
          <w:sz w:val="24"/>
        </w:rPr>
        <w:t>qui répondra aux besoins du projet tout en respectant les meilleures pratiques en matière de gestion des données.</w:t>
      </w:r>
      <w:r w:rsidR="009D445A" w:rsidRPr="00836031">
        <w:rPr>
          <w:rFonts w:ascii="Times New Roman" w:hAnsi="Times New Roman"/>
          <w:kern w:val="28"/>
          <w:sz w:val="24"/>
        </w:rPr>
        <w:t xml:space="preserve"> </w:t>
      </w:r>
      <w:r w:rsidRPr="00836031">
        <w:rPr>
          <w:rFonts w:ascii="Times New Roman" w:hAnsi="Times New Roman"/>
          <w:kern w:val="28"/>
          <w:sz w:val="24"/>
        </w:rPr>
        <w:t xml:space="preserve">Ce document </w:t>
      </w:r>
      <w:r w:rsidR="00A72760" w:rsidRPr="00836031">
        <w:rPr>
          <w:rFonts w:ascii="Times New Roman" w:hAnsi="Times New Roman"/>
          <w:kern w:val="28"/>
          <w:sz w:val="24"/>
        </w:rPr>
        <w:t>permettra</w:t>
      </w:r>
      <w:r w:rsidRPr="00836031">
        <w:rPr>
          <w:rFonts w:ascii="Times New Roman" w:hAnsi="Times New Roman"/>
          <w:kern w:val="28"/>
          <w:sz w:val="24"/>
        </w:rPr>
        <w:t xml:space="preserve"> </w:t>
      </w:r>
      <w:r w:rsidR="00A72760" w:rsidRPr="00836031">
        <w:rPr>
          <w:rFonts w:ascii="Times New Roman" w:hAnsi="Times New Roman"/>
          <w:kern w:val="28"/>
          <w:sz w:val="24"/>
        </w:rPr>
        <w:t>à</w:t>
      </w:r>
      <w:r w:rsidRPr="00836031">
        <w:rPr>
          <w:rFonts w:ascii="Times New Roman" w:hAnsi="Times New Roman"/>
          <w:kern w:val="28"/>
          <w:sz w:val="24"/>
        </w:rPr>
        <w:t xml:space="preserve"> notre équipe de projet, </w:t>
      </w:r>
      <w:r w:rsidR="00A72760" w:rsidRPr="00836031">
        <w:rPr>
          <w:rFonts w:ascii="Times New Roman" w:hAnsi="Times New Roman"/>
          <w:kern w:val="28"/>
          <w:sz w:val="24"/>
        </w:rPr>
        <w:t xml:space="preserve">une </w:t>
      </w:r>
      <w:r w:rsidRPr="00836031">
        <w:rPr>
          <w:rFonts w:ascii="Times New Roman" w:hAnsi="Times New Roman"/>
          <w:kern w:val="28"/>
          <w:sz w:val="24"/>
        </w:rPr>
        <w:t xml:space="preserve">compréhension partagée des exigences et une base solide pour la suite du développement de notre </w:t>
      </w:r>
      <w:r w:rsidR="002B1679">
        <w:rPr>
          <w:rFonts w:ascii="Times New Roman" w:hAnsi="Times New Roman"/>
          <w:kern w:val="28"/>
          <w:sz w:val="24"/>
        </w:rPr>
        <w:t>BDT</w:t>
      </w:r>
      <w:r w:rsidRPr="00836031">
        <w:rPr>
          <w:rFonts w:ascii="Times New Roman" w:hAnsi="Times New Roman"/>
          <w:kern w:val="28"/>
          <w:sz w:val="24"/>
        </w:rPr>
        <w:t>.</w:t>
      </w:r>
    </w:p>
    <w:p w14:paraId="56E68F0D" w14:textId="77777777" w:rsidR="00D54976" w:rsidRDefault="00D54976" w:rsidP="00C8141D">
      <w:pPr>
        <w:pStyle w:val="BodyText"/>
        <w:rPr>
          <w:rFonts w:ascii="Times New Roman" w:hAnsi="Times New Roman"/>
          <w:kern w:val="28"/>
          <w:sz w:val="24"/>
        </w:rPr>
      </w:pPr>
    </w:p>
    <w:p w14:paraId="13ED8E75" w14:textId="77777777" w:rsidR="00D54976" w:rsidRDefault="00D54976" w:rsidP="00C8141D">
      <w:pPr>
        <w:pStyle w:val="BodyText"/>
        <w:rPr>
          <w:rFonts w:ascii="Times New Roman" w:hAnsi="Times New Roman"/>
          <w:kern w:val="28"/>
          <w:sz w:val="24"/>
        </w:rPr>
      </w:pPr>
    </w:p>
    <w:p w14:paraId="6E326E48" w14:textId="77777777" w:rsidR="002B1679" w:rsidRDefault="002B1679" w:rsidP="00C8141D">
      <w:pPr>
        <w:pStyle w:val="BodyText"/>
        <w:rPr>
          <w:rFonts w:ascii="Times New Roman" w:hAnsi="Times New Roman"/>
          <w:kern w:val="28"/>
          <w:sz w:val="24"/>
        </w:rPr>
      </w:pPr>
    </w:p>
    <w:p w14:paraId="4A647F61" w14:textId="77777777" w:rsidR="002B1679" w:rsidRDefault="002B1679" w:rsidP="00C8141D">
      <w:pPr>
        <w:pStyle w:val="BodyText"/>
        <w:rPr>
          <w:rFonts w:ascii="Times New Roman" w:hAnsi="Times New Roman"/>
          <w:kern w:val="28"/>
          <w:sz w:val="24"/>
        </w:rPr>
      </w:pPr>
    </w:p>
    <w:p w14:paraId="61CC8E83" w14:textId="77777777" w:rsidR="002B1679" w:rsidRDefault="002B1679" w:rsidP="00C8141D">
      <w:pPr>
        <w:pStyle w:val="BodyText"/>
        <w:rPr>
          <w:rFonts w:ascii="Times New Roman" w:hAnsi="Times New Roman"/>
          <w:kern w:val="28"/>
          <w:sz w:val="24"/>
        </w:rPr>
      </w:pPr>
    </w:p>
    <w:p w14:paraId="0423EFD3" w14:textId="77777777" w:rsidR="00D54976" w:rsidRPr="00836031" w:rsidRDefault="00D54976" w:rsidP="00C8141D">
      <w:pPr>
        <w:pStyle w:val="BodyText"/>
        <w:rPr>
          <w:rFonts w:ascii="Times New Roman" w:hAnsi="Times New Roman"/>
          <w:kern w:val="28"/>
          <w:sz w:val="24"/>
        </w:rPr>
      </w:pPr>
    </w:p>
    <w:p w14:paraId="493BA938" w14:textId="53D55921" w:rsidR="00BA1C8D" w:rsidRPr="00773A16" w:rsidRDefault="00202E60" w:rsidP="004C159E">
      <w:pPr>
        <w:pStyle w:val="Heading2"/>
        <w:jc w:val="center"/>
        <w:rPr>
          <w:rFonts w:ascii="Times New Roman" w:hAnsi="Times New Roman"/>
          <w:color w:val="92D050"/>
        </w:rPr>
      </w:pPr>
      <w:bookmarkStart w:id="4" w:name="_Toc189277215"/>
      <w:bookmarkStart w:id="5" w:name="_Toc322622032"/>
      <w:bookmarkStart w:id="6" w:name="_Toc153057683"/>
      <w:r w:rsidRPr="00773A16">
        <w:rPr>
          <w:rFonts w:ascii="Times New Roman" w:hAnsi="Times New Roman"/>
          <w:color w:val="92D050"/>
        </w:rPr>
        <w:lastRenderedPageBreak/>
        <w:t>Objet et portée du document</w:t>
      </w:r>
      <w:bookmarkStart w:id="7" w:name="_Toc189277216"/>
      <w:bookmarkStart w:id="8" w:name="_Toc339706209"/>
      <w:bookmarkStart w:id="9" w:name="_Toc440324725"/>
      <w:bookmarkEnd w:id="4"/>
      <w:bookmarkEnd w:id="5"/>
      <w:bookmarkEnd w:id="6"/>
    </w:p>
    <w:p w14:paraId="5039BF7B" w14:textId="77777777" w:rsidR="00BA1C8D" w:rsidRPr="00836031" w:rsidRDefault="00BA1C8D" w:rsidP="00BA1C8D">
      <w:pPr>
        <w:pStyle w:val="BodyText"/>
        <w:rPr>
          <w:rFonts w:ascii="Times New Roman" w:hAnsi="Times New Roman"/>
        </w:rPr>
      </w:pPr>
    </w:p>
    <w:p w14:paraId="269E2E6B" w14:textId="77777777" w:rsidR="002B1679" w:rsidRDefault="002B1679" w:rsidP="002B1679">
      <w:pPr>
        <w:pStyle w:val="BodyText"/>
        <w:spacing w:line="360" w:lineRule="auto"/>
        <w:rPr>
          <w:rFonts w:ascii="Times New Roman" w:hAnsi="Times New Roman"/>
          <w:sz w:val="24"/>
        </w:rPr>
      </w:pPr>
      <w:bookmarkStart w:id="10" w:name="_Toc64997935"/>
      <w:bookmarkStart w:id="11" w:name="_Toc64998216"/>
      <w:bookmarkStart w:id="12" w:name="_Toc65028285"/>
      <w:bookmarkStart w:id="13" w:name="_Toc65028381"/>
      <w:bookmarkStart w:id="14" w:name="_Toc65029225"/>
      <w:bookmarkStart w:id="15" w:name="_Toc65029269"/>
      <w:bookmarkStart w:id="16" w:name="_Toc65372970"/>
      <w:bookmarkStart w:id="17" w:name="_Toc65373167"/>
      <w:bookmarkStart w:id="18" w:name="_Toc65373193"/>
      <w:bookmarkStart w:id="19" w:name="_Toc65373244"/>
      <w:bookmarkStart w:id="20" w:name="_Toc65373283"/>
      <w:bookmarkStart w:id="21" w:name="_Toc65373515"/>
      <w:bookmarkStart w:id="22" w:name="_Toc65452685"/>
      <w:bookmarkStart w:id="23" w:name="_Toc65452801"/>
      <w:bookmarkStart w:id="24" w:name="_Toc65452858"/>
      <w:bookmarkStart w:id="25" w:name="_Toc65452982"/>
      <w:bookmarkStart w:id="26" w:name="_Toc65538668"/>
      <w:bookmarkStart w:id="27" w:name="_Toc65539759"/>
      <w:bookmarkStart w:id="28" w:name="_Toc65539783"/>
      <w:bookmarkStart w:id="29" w:name="_Toc65725120"/>
      <w:bookmarkStart w:id="30" w:name="_Toc65725270"/>
      <w:bookmarkStart w:id="31" w:name="_Toc65725428"/>
      <w:bookmarkStart w:id="32" w:name="_Toc65725489"/>
      <w:bookmarkStart w:id="33" w:name="_Toc65725509"/>
      <w:bookmarkStart w:id="34" w:name="_Toc65725543"/>
      <w:bookmarkStart w:id="35" w:name="_Toc65725990"/>
      <w:bookmarkStart w:id="36" w:name="_Toc65726135"/>
      <w:bookmarkStart w:id="37" w:name="_Toc65726173"/>
      <w:bookmarkStart w:id="38" w:name="_Toc65726254"/>
      <w:bookmarkStart w:id="39" w:name="_Toc66160450"/>
      <w:bookmarkStart w:id="40" w:name="_Toc66161084"/>
      <w:bookmarkStart w:id="41" w:name="_Toc322622036"/>
      <w:bookmarkStart w:id="42" w:name="_Toc189277219"/>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Pr>
          <w:rFonts w:ascii="Times New Roman" w:hAnsi="Times New Roman"/>
          <w:sz w:val="24"/>
        </w:rPr>
        <w:t xml:space="preserve">Ce document a pour objectif de définir les exigences du modèle de données pour le projet de </w:t>
      </w:r>
      <w:r>
        <w:rPr>
          <w:rFonts w:ascii="Times New Roman" w:hAnsi="Times New Roman"/>
          <w:kern w:val="28"/>
          <w:sz w:val="24"/>
        </w:rPr>
        <w:t>base de données temporalisée</w:t>
      </w:r>
      <w:r>
        <w:rPr>
          <w:rFonts w:ascii="Times New Roman" w:hAnsi="Times New Roman"/>
          <w:sz w:val="24"/>
        </w:rPr>
        <w:t xml:space="preserve">. Il servira de référence pour guider </w:t>
      </w:r>
      <w:r>
        <w:rPr>
          <w:rFonts w:ascii="Times New Roman" w:hAnsi="Times New Roman"/>
          <w:kern w:val="28"/>
          <w:sz w:val="24"/>
        </w:rPr>
        <w:t>la</w:t>
      </w:r>
      <w:r>
        <w:rPr>
          <w:rFonts w:ascii="Times New Roman" w:hAnsi="Times New Roman"/>
          <w:sz w:val="24"/>
          <w:lang w:val="fr-CA"/>
        </w:rPr>
        <w:t xml:space="preserve"> modélisation, la conception et la mise à l'essai de l'API de la BDT.</w:t>
      </w:r>
    </w:p>
    <w:p w14:paraId="1D678EBF" w14:textId="77777777" w:rsidR="002B1679" w:rsidRDefault="002B1679" w:rsidP="002B1679">
      <w:pPr>
        <w:pStyle w:val="BodyText"/>
        <w:spacing w:line="360" w:lineRule="auto"/>
        <w:rPr>
          <w:rFonts w:ascii="Times New Roman" w:hAnsi="Times New Roman"/>
          <w:sz w:val="24"/>
        </w:rPr>
      </w:pPr>
      <w:r>
        <w:rPr>
          <w:rFonts w:ascii="Times New Roman" w:hAnsi="Times New Roman"/>
          <w:sz w:val="24"/>
        </w:rPr>
        <w:t>La portée de ce document couvre l'analyse des exigences, l'identification des entités, relations, attributs et contraintes du modèle de données, ainsi que la documentation de ces éléments. Il est destiné à guider notre équipe de développement et à faciliter la compréhension partagée des besoins et objectifs du modèle de données. Ce document servira également de guide essentiel tout au long du processus de développement pour garantir la cohérence et la conformité avec les exigences du projet.</w:t>
      </w:r>
    </w:p>
    <w:p w14:paraId="28DC00FE" w14:textId="77777777" w:rsidR="002B1679" w:rsidRDefault="002B1679" w:rsidP="002B1679">
      <w:pPr>
        <w:pStyle w:val="Heading2"/>
        <w:jc w:val="center"/>
        <w:rPr>
          <w:rFonts w:ascii="Times New Roman" w:hAnsi="Times New Roman"/>
          <w:color w:val="92D050"/>
        </w:rPr>
      </w:pPr>
      <w:bookmarkStart w:id="43" w:name="_Toc189277218"/>
      <w:bookmarkStart w:id="44" w:name="_Toc322622035"/>
      <w:bookmarkStart w:id="45" w:name="_Toc152210457"/>
      <w:bookmarkStart w:id="46" w:name="_Toc153057684"/>
      <w:r>
        <w:rPr>
          <w:rFonts w:ascii="Times New Roman" w:hAnsi="Times New Roman"/>
          <w:color w:val="92D050"/>
        </w:rPr>
        <w:t>Évolution du document</w:t>
      </w:r>
      <w:bookmarkEnd w:id="43"/>
      <w:bookmarkEnd w:id="44"/>
      <w:bookmarkEnd w:id="45"/>
      <w:bookmarkEnd w:id="46"/>
    </w:p>
    <w:p w14:paraId="1B1ECE51" w14:textId="77777777" w:rsidR="002B1679" w:rsidRDefault="002B1679" w:rsidP="002B1679">
      <w:pPr>
        <w:pStyle w:val="BodyText"/>
        <w:rPr>
          <w:rFonts w:ascii="Times New Roman" w:hAnsi="Times New Roman"/>
        </w:rPr>
      </w:pPr>
    </w:p>
    <w:p w14:paraId="07DDBC31" w14:textId="77777777" w:rsidR="002B1679" w:rsidRDefault="002B1679" w:rsidP="002B1679">
      <w:pPr>
        <w:pStyle w:val="BodyText"/>
        <w:spacing w:line="360" w:lineRule="auto"/>
        <w:rPr>
          <w:rFonts w:ascii="Times New Roman" w:hAnsi="Times New Roman"/>
          <w:sz w:val="24"/>
        </w:rPr>
      </w:pPr>
      <w:r>
        <w:rPr>
          <w:rFonts w:ascii="Times New Roman" w:hAnsi="Times New Roman"/>
          <w:sz w:val="24"/>
        </w:rPr>
        <w:t>L'évolution du document SEM pour le projet est un processus continu qui prendra en compte les modifications, les ajouts et les raffinements nécessaires au fur et à mesure de l'avancement du projet. Ce document sert de base, mais il évoluera pour refléter les besoins changeants, les nouvelles données et les objectifs du projet qui se développeront au cours des prochains jalons. Il demeurera un document dynamique, ajusté en fonction des retours d'expérience et des évolutions de l'environnement opérationnel, garantissant ainsi que le modèle de données reste en phase avec les exigences actuelles et nouvelles du projet.</w:t>
      </w:r>
    </w:p>
    <w:p w14:paraId="50BF426B" w14:textId="3FB66C0F" w:rsidR="00DB5AC0" w:rsidRPr="00773A16" w:rsidRDefault="00DB5AC0" w:rsidP="004C159E">
      <w:pPr>
        <w:pStyle w:val="Heading1"/>
        <w:jc w:val="center"/>
        <w:rPr>
          <w:rFonts w:ascii="Times New Roman" w:hAnsi="Times New Roman"/>
          <w:color w:val="92D050"/>
        </w:rPr>
      </w:pPr>
      <w:bookmarkStart w:id="47" w:name="_Toc153057685"/>
      <w:r w:rsidRPr="00773A16">
        <w:rPr>
          <w:rFonts w:ascii="Times New Roman" w:hAnsi="Times New Roman"/>
          <w:color w:val="92D050"/>
        </w:rPr>
        <w:t>Présentation</w:t>
      </w:r>
      <w:bookmarkEnd w:id="41"/>
      <w:bookmarkEnd w:id="47"/>
    </w:p>
    <w:p w14:paraId="724B2576" w14:textId="6A23D905" w:rsidR="001D0E8D" w:rsidRPr="00773A16" w:rsidRDefault="00EA32D9" w:rsidP="004C159E">
      <w:pPr>
        <w:pStyle w:val="Heading2"/>
        <w:jc w:val="center"/>
        <w:rPr>
          <w:rFonts w:ascii="Times New Roman" w:hAnsi="Times New Roman"/>
          <w:color w:val="92D050"/>
        </w:rPr>
      </w:pPr>
      <w:bookmarkStart w:id="48" w:name="_Toc322622037"/>
      <w:bookmarkStart w:id="49" w:name="_Toc153057686"/>
      <w:r w:rsidRPr="00773A16">
        <w:rPr>
          <w:rFonts w:ascii="Times New Roman" w:hAnsi="Times New Roman"/>
          <w:color w:val="92D050"/>
        </w:rPr>
        <w:t>Mise en c</w:t>
      </w:r>
      <w:r w:rsidR="001D0E8D" w:rsidRPr="00773A16">
        <w:rPr>
          <w:rFonts w:ascii="Times New Roman" w:hAnsi="Times New Roman"/>
          <w:color w:val="92D050"/>
        </w:rPr>
        <w:t>ontexte</w:t>
      </w:r>
      <w:bookmarkEnd w:id="48"/>
      <w:bookmarkEnd w:id="49"/>
    </w:p>
    <w:p w14:paraId="4B02C57F" w14:textId="77777777" w:rsidR="003D1669" w:rsidRPr="00836031" w:rsidRDefault="003D1669" w:rsidP="003D1669">
      <w:pPr>
        <w:pStyle w:val="BodyText"/>
        <w:rPr>
          <w:rFonts w:ascii="Times New Roman" w:hAnsi="Times New Roman"/>
        </w:rPr>
      </w:pPr>
    </w:p>
    <w:p w14:paraId="1CDBF1B8" w14:textId="7BDCA044" w:rsidR="003D1669" w:rsidRPr="00836031" w:rsidRDefault="00131B90" w:rsidP="004C159E">
      <w:pPr>
        <w:pStyle w:val="BodyText"/>
        <w:spacing w:line="360" w:lineRule="auto"/>
        <w:rPr>
          <w:rFonts w:ascii="Times New Roman" w:hAnsi="Times New Roman"/>
          <w:sz w:val="24"/>
        </w:rPr>
      </w:pPr>
      <w:r w:rsidRPr="00131B90">
        <w:rPr>
          <w:rFonts w:ascii="Times New Roman" w:hAnsi="Times New Roman"/>
          <w:sz w:val="24"/>
        </w:rPr>
        <w:t xml:space="preserve">Le présent projet s'inscrit dans le cadre du cours IFT723 et vise à mettre en pratique l'ensemble des compétences acquises au cours de cette formation. L'objectif principal est de suivre le cycle de vie typique de l'élaboration d'une base de données </w:t>
      </w:r>
      <w:r w:rsidRPr="00131B90">
        <w:rPr>
          <w:rFonts w:ascii="Times New Roman" w:hAnsi="Times New Roman"/>
          <w:sz w:val="24"/>
        </w:rPr>
        <w:t>temporalisée</w:t>
      </w:r>
      <w:r w:rsidRPr="00131B90">
        <w:rPr>
          <w:rFonts w:ascii="Times New Roman" w:hAnsi="Times New Roman"/>
          <w:sz w:val="24"/>
        </w:rPr>
        <w:t xml:space="preserve"> (BDT).  Notre équipe démarre une démarche qui englobe la conception initiale d'une base de données non temporalisée (BD), le développement de son interface programmatique (API), sa transformation en une BDT intégrant la dimension temporelle, et enfin les tests de l'API de la BDT.</w:t>
      </w:r>
    </w:p>
    <w:p w14:paraId="154A5E90" w14:textId="6CC2B6E2" w:rsidR="00DB5AC0" w:rsidRPr="00773A16" w:rsidRDefault="00DB5AC0" w:rsidP="004C159E">
      <w:pPr>
        <w:pStyle w:val="Heading2"/>
        <w:jc w:val="center"/>
        <w:rPr>
          <w:rFonts w:ascii="Times New Roman" w:hAnsi="Times New Roman"/>
          <w:color w:val="92D050"/>
        </w:rPr>
      </w:pPr>
      <w:bookmarkStart w:id="50" w:name="_Toc322622042"/>
      <w:bookmarkStart w:id="51" w:name="_Toc153057687"/>
      <w:r w:rsidRPr="00773A16">
        <w:rPr>
          <w:rFonts w:ascii="Times New Roman" w:hAnsi="Times New Roman"/>
          <w:color w:val="92D050"/>
        </w:rPr>
        <w:lastRenderedPageBreak/>
        <w:t>Système existant</w:t>
      </w:r>
      <w:bookmarkEnd w:id="50"/>
      <w:bookmarkEnd w:id="51"/>
    </w:p>
    <w:p w14:paraId="11DE3496" w14:textId="77777777" w:rsidR="00A4303F" w:rsidRPr="00836031" w:rsidRDefault="00A4303F" w:rsidP="003D2277">
      <w:pPr>
        <w:pStyle w:val="BodyText"/>
        <w:spacing w:line="360" w:lineRule="auto"/>
        <w:rPr>
          <w:rStyle w:val="carrestreint"/>
          <w:rFonts w:ascii="Times New Roman" w:hAnsi="Times New Roman"/>
        </w:rPr>
      </w:pPr>
    </w:p>
    <w:p w14:paraId="62E17B40" w14:textId="5B566733" w:rsidR="00A4303F" w:rsidRPr="00836031" w:rsidRDefault="00131B90" w:rsidP="00A4303F">
      <w:pPr>
        <w:pStyle w:val="BodyText"/>
        <w:spacing w:line="360" w:lineRule="auto"/>
        <w:rPr>
          <w:rFonts w:ascii="Times New Roman" w:hAnsi="Times New Roman"/>
          <w:sz w:val="24"/>
        </w:rPr>
      </w:pPr>
      <w:r w:rsidRPr="00131B90">
        <w:rPr>
          <w:rFonts w:ascii="Times New Roman" w:hAnsi="Times New Roman"/>
          <w:sz w:val="24"/>
        </w:rPr>
        <w:t xml:space="preserve">Le système existant est une base de données non temporalisée conçue pour répondre aux besoins initiaux du projet. Cette base de données gère des informations. Cependant, avec l'évolution du projet vers une base de données temporalisée (BDT), des modifications sont nécessaires. </w:t>
      </w:r>
      <w:r>
        <w:rPr>
          <w:rFonts w:ascii="Times New Roman" w:hAnsi="Times New Roman"/>
          <w:sz w:val="24"/>
        </w:rPr>
        <w:t xml:space="preserve">Notre </w:t>
      </w:r>
      <w:r w:rsidRPr="00131B90">
        <w:rPr>
          <w:rFonts w:ascii="Times New Roman" w:hAnsi="Times New Roman"/>
          <w:sz w:val="24"/>
        </w:rPr>
        <w:t xml:space="preserve">équipe doit adapter l'API au contexte </w:t>
      </w:r>
      <w:proofErr w:type="spellStart"/>
      <w:r w:rsidRPr="00131B90">
        <w:rPr>
          <w:rFonts w:ascii="Times New Roman" w:hAnsi="Times New Roman"/>
          <w:sz w:val="24"/>
        </w:rPr>
        <w:t>bitemporel</w:t>
      </w:r>
      <w:proofErr w:type="spellEnd"/>
      <w:r w:rsidRPr="00131B90">
        <w:rPr>
          <w:rFonts w:ascii="Times New Roman" w:hAnsi="Times New Roman"/>
          <w:sz w:val="24"/>
        </w:rPr>
        <w:t>, impliquant une conception minutieuse et des tests approfondis. L'objectif est d'intégrer efficacement la dimension temporelle dans la structure existante, assurant ainsi la cohérence des données tout en répondant aux nouvelles exigences du projet.</w:t>
      </w:r>
    </w:p>
    <w:p w14:paraId="39F3C691" w14:textId="77777777" w:rsidR="00DB5AC0" w:rsidRPr="00773A16" w:rsidRDefault="00DB5AC0" w:rsidP="00131B90">
      <w:pPr>
        <w:pStyle w:val="Heading2"/>
        <w:spacing w:line="360" w:lineRule="auto"/>
        <w:jc w:val="center"/>
        <w:rPr>
          <w:rFonts w:ascii="Times New Roman" w:hAnsi="Times New Roman"/>
          <w:color w:val="92D050"/>
        </w:rPr>
      </w:pPr>
      <w:bookmarkStart w:id="52" w:name="_Toc322622043"/>
      <w:bookmarkStart w:id="53" w:name="_Toc153057688"/>
      <w:r w:rsidRPr="00773A16">
        <w:rPr>
          <w:rFonts w:ascii="Times New Roman" w:hAnsi="Times New Roman"/>
          <w:color w:val="92D050"/>
        </w:rPr>
        <w:t>Système envisagé</w:t>
      </w:r>
      <w:bookmarkEnd w:id="52"/>
      <w:bookmarkEnd w:id="53"/>
    </w:p>
    <w:p w14:paraId="640F07DC" w14:textId="44B1FDE0" w:rsidR="00C6291B" w:rsidRPr="00131B90" w:rsidRDefault="00131B90" w:rsidP="00131B90">
      <w:pPr>
        <w:pStyle w:val="BodyText"/>
        <w:spacing w:line="360" w:lineRule="auto"/>
        <w:rPr>
          <w:rFonts w:ascii="Times New Roman" w:hAnsi="Times New Roman"/>
          <w:sz w:val="24"/>
        </w:rPr>
      </w:pPr>
      <w:r w:rsidRPr="00131B90">
        <w:rPr>
          <w:rFonts w:ascii="Times New Roman" w:hAnsi="Times New Roman"/>
          <w:sz w:val="24"/>
        </w:rPr>
        <w:t xml:space="preserve">Le système envisagé représente une évolution significative de la base de données existante vers une architecture temporalisée plus complexe et sophistiquée. Cette nouvelle conception vise à intégrer pleinement la dimension temporelle dans la gestion des données, permettant une traçabilité précise des changements au fil du temps. Le système inclut une API adaptée au contexte </w:t>
      </w:r>
      <w:proofErr w:type="spellStart"/>
      <w:r w:rsidRPr="00131B90">
        <w:rPr>
          <w:rFonts w:ascii="Times New Roman" w:hAnsi="Times New Roman"/>
          <w:sz w:val="24"/>
        </w:rPr>
        <w:t>bitemporel</w:t>
      </w:r>
      <w:proofErr w:type="spellEnd"/>
      <w:r w:rsidRPr="00131B90">
        <w:rPr>
          <w:rFonts w:ascii="Times New Roman" w:hAnsi="Times New Roman"/>
          <w:sz w:val="24"/>
        </w:rPr>
        <w:t>, offrant des fonctionnalités étendues pour interagir avec la base de données. L'objectif principal est d'améliorer la gestion des données en tenant compte des aspects temporels, tout en maintenant une interface programmative robuste et une structure de base de données optimale.</w:t>
      </w:r>
    </w:p>
    <w:p w14:paraId="764CD482" w14:textId="2EC617E4" w:rsidR="00202E60" w:rsidRPr="00131B90" w:rsidRDefault="00D41D85" w:rsidP="00131B90">
      <w:pPr>
        <w:pStyle w:val="Heading1"/>
        <w:spacing w:line="360" w:lineRule="auto"/>
        <w:jc w:val="center"/>
        <w:rPr>
          <w:rFonts w:ascii="Times New Roman" w:hAnsi="Times New Roman"/>
          <w:color w:val="92D050"/>
          <w:sz w:val="24"/>
          <w:szCs w:val="24"/>
        </w:rPr>
      </w:pPr>
      <w:bookmarkStart w:id="54" w:name="_Toc322622044"/>
      <w:bookmarkStart w:id="55" w:name="_Toc153057689"/>
      <w:bookmarkEnd w:id="42"/>
      <w:r w:rsidRPr="00C900F2">
        <w:rPr>
          <w:rFonts w:ascii="Times New Roman" w:hAnsi="Times New Roman"/>
          <w:color w:val="92D050"/>
        </w:rPr>
        <w:t>Définition du problème</w:t>
      </w:r>
      <w:bookmarkEnd w:id="54"/>
      <w:bookmarkEnd w:id="55"/>
    </w:p>
    <w:p w14:paraId="7B7E2226" w14:textId="7F8E436B" w:rsidR="00834121" w:rsidRPr="00773A16" w:rsidRDefault="00D41D85" w:rsidP="0024076F">
      <w:pPr>
        <w:pStyle w:val="Heading2"/>
        <w:spacing w:line="360" w:lineRule="auto"/>
        <w:jc w:val="center"/>
        <w:rPr>
          <w:rFonts w:ascii="Times New Roman" w:hAnsi="Times New Roman"/>
          <w:color w:val="92D050"/>
        </w:rPr>
      </w:pPr>
      <w:bookmarkStart w:id="56" w:name="_Toc322622045"/>
      <w:bookmarkStart w:id="57" w:name="_Toc189277222"/>
      <w:bookmarkStart w:id="58" w:name="_Toc153057690"/>
      <w:r w:rsidRPr="00773A16">
        <w:rPr>
          <w:rFonts w:ascii="Times New Roman" w:hAnsi="Times New Roman"/>
          <w:color w:val="92D050"/>
        </w:rPr>
        <w:t>Présentation du problème</w:t>
      </w:r>
      <w:bookmarkEnd w:id="56"/>
      <w:bookmarkEnd w:id="58"/>
    </w:p>
    <w:p w14:paraId="15EEF653" w14:textId="77777777" w:rsidR="00D23858" w:rsidRDefault="0024076F" w:rsidP="0024076F">
      <w:pPr>
        <w:pStyle w:val="BodyText"/>
        <w:spacing w:line="360" w:lineRule="auto"/>
        <w:rPr>
          <w:rFonts w:ascii="Times New Roman" w:hAnsi="Times New Roman"/>
          <w:sz w:val="24"/>
          <w:szCs w:val="32"/>
        </w:rPr>
      </w:pPr>
      <w:r w:rsidRPr="0024076F">
        <w:rPr>
          <w:rFonts w:ascii="Times New Roman" w:hAnsi="Times New Roman"/>
          <w:sz w:val="24"/>
          <w:szCs w:val="32"/>
        </w:rPr>
        <w:t xml:space="preserve">La présentation du problème met en évidence la nécessité d'améliorer le système en évoluant vers une base de données temporalisée. En analysant l'architecture actuelle, des défis liés à la traçabilité des changements et à la gestion temporelle ont été identifiés. </w:t>
      </w:r>
    </w:p>
    <w:p w14:paraId="15783403" w14:textId="1AF72263" w:rsidR="004C159E" w:rsidRDefault="0024076F" w:rsidP="0024076F">
      <w:pPr>
        <w:pStyle w:val="BodyText"/>
        <w:spacing w:line="360" w:lineRule="auto"/>
        <w:rPr>
          <w:rFonts w:ascii="Times New Roman" w:hAnsi="Times New Roman"/>
          <w:sz w:val="24"/>
          <w:szCs w:val="32"/>
        </w:rPr>
      </w:pPr>
      <w:r w:rsidRPr="0024076F">
        <w:rPr>
          <w:rFonts w:ascii="Times New Roman" w:hAnsi="Times New Roman"/>
          <w:sz w:val="24"/>
          <w:szCs w:val="32"/>
        </w:rPr>
        <w:t>Cette observation motive l'optimisation du système en intégrant ces aspects. L'objectif du projet est de concevoir une base de données temporalisé</w:t>
      </w:r>
      <w:r>
        <w:rPr>
          <w:rFonts w:ascii="Times New Roman" w:hAnsi="Times New Roman"/>
          <w:sz w:val="24"/>
          <w:szCs w:val="32"/>
        </w:rPr>
        <w:t>e</w:t>
      </w:r>
      <w:r w:rsidRPr="0024076F">
        <w:rPr>
          <w:rFonts w:ascii="Times New Roman" w:hAnsi="Times New Roman"/>
          <w:sz w:val="24"/>
          <w:szCs w:val="32"/>
        </w:rPr>
        <w:t>, accompagnée d'une API adaptée, pour répondre de manière optimale aux exigences actuelles et futures de gestion des données.</w:t>
      </w:r>
    </w:p>
    <w:p w14:paraId="4890C8C0" w14:textId="77777777" w:rsidR="00C900F2" w:rsidRPr="0024076F" w:rsidRDefault="00C900F2" w:rsidP="0024076F">
      <w:pPr>
        <w:pStyle w:val="BodyText"/>
        <w:spacing w:line="360" w:lineRule="auto"/>
        <w:rPr>
          <w:rFonts w:ascii="Times New Roman" w:hAnsi="Times New Roman"/>
          <w:sz w:val="24"/>
          <w:szCs w:val="32"/>
        </w:rPr>
      </w:pPr>
    </w:p>
    <w:p w14:paraId="4427E1CA" w14:textId="2F7BE60D" w:rsidR="00202E60" w:rsidRPr="00836031" w:rsidRDefault="00202E60" w:rsidP="004C159E">
      <w:pPr>
        <w:pStyle w:val="Heading2"/>
        <w:jc w:val="center"/>
        <w:rPr>
          <w:rFonts w:ascii="Times New Roman" w:hAnsi="Times New Roman"/>
        </w:rPr>
      </w:pPr>
      <w:bookmarkStart w:id="59" w:name="_Toc322622047"/>
      <w:bookmarkStart w:id="60" w:name="_Toc153057691"/>
      <w:r w:rsidRPr="00773A16">
        <w:rPr>
          <w:rFonts w:ascii="Times New Roman" w:hAnsi="Times New Roman"/>
          <w:color w:val="92D050"/>
        </w:rPr>
        <w:lastRenderedPageBreak/>
        <w:t>Modélisation du problème</w:t>
      </w:r>
      <w:bookmarkEnd w:id="57"/>
      <w:bookmarkEnd w:id="59"/>
      <w:bookmarkEnd w:id="60"/>
    </w:p>
    <w:p w14:paraId="030CB9DC" w14:textId="77777777" w:rsidR="00CC3710" w:rsidRPr="00836031" w:rsidRDefault="00CC3710" w:rsidP="00CC3710">
      <w:pPr>
        <w:pStyle w:val="BodyText"/>
        <w:rPr>
          <w:rFonts w:ascii="Times New Roman" w:hAnsi="Times New Roman"/>
        </w:rPr>
      </w:pPr>
    </w:p>
    <w:p w14:paraId="72ACC05D" w14:textId="77777777" w:rsidR="00D23858" w:rsidRDefault="00CC3710" w:rsidP="00D23858">
      <w:pPr>
        <w:pStyle w:val="BodyText"/>
        <w:spacing w:line="360" w:lineRule="auto"/>
        <w:rPr>
          <w:rFonts w:ascii="Times New Roman" w:hAnsi="Times New Roman"/>
          <w:sz w:val="24"/>
        </w:rPr>
      </w:pPr>
      <w:r w:rsidRPr="00836031">
        <w:rPr>
          <w:rFonts w:ascii="Times New Roman" w:hAnsi="Times New Roman"/>
          <w:sz w:val="24"/>
          <w:szCs w:val="32"/>
        </w:rPr>
        <w:t>L'objectif de cette</w:t>
      </w:r>
      <w:r w:rsidR="00D23858">
        <w:rPr>
          <w:rFonts w:ascii="Times New Roman" w:hAnsi="Times New Roman"/>
          <w:sz w:val="24"/>
          <w:szCs w:val="32"/>
        </w:rPr>
        <w:t xml:space="preserve"> </w:t>
      </w:r>
      <w:r w:rsidR="0024076F" w:rsidRPr="0024076F">
        <w:rPr>
          <w:rFonts w:ascii="Times New Roman" w:hAnsi="Times New Roman"/>
          <w:sz w:val="24"/>
        </w:rPr>
        <w:t xml:space="preserve">modélisation du problème implique la conception d'une base de données temporalisée </w:t>
      </w:r>
      <w:r w:rsidR="0024076F">
        <w:rPr>
          <w:rFonts w:ascii="Times New Roman" w:hAnsi="Times New Roman"/>
          <w:sz w:val="24"/>
        </w:rPr>
        <w:t>visant à améliorer</w:t>
      </w:r>
      <w:r w:rsidR="0024076F" w:rsidRPr="0024076F">
        <w:rPr>
          <w:rFonts w:ascii="Times New Roman" w:hAnsi="Times New Roman"/>
          <w:sz w:val="24"/>
        </w:rPr>
        <w:t xml:space="preserve"> le système </w:t>
      </w:r>
      <w:r w:rsidR="0024076F">
        <w:rPr>
          <w:rFonts w:ascii="Times New Roman" w:hAnsi="Times New Roman"/>
          <w:sz w:val="24"/>
        </w:rPr>
        <w:t>existant</w:t>
      </w:r>
      <w:r w:rsidR="0024076F" w:rsidRPr="0024076F">
        <w:rPr>
          <w:rFonts w:ascii="Times New Roman" w:hAnsi="Times New Roman"/>
          <w:sz w:val="24"/>
        </w:rPr>
        <w:t xml:space="preserve">. L'approche vise à représenter de manière plus précise les données en tenant compte de la dimension temporelle, permettant ainsi une gestion efficace des changements et des historiques. </w:t>
      </w:r>
    </w:p>
    <w:p w14:paraId="480D4CD1" w14:textId="15272D07" w:rsidR="00CC3710" w:rsidRPr="0024076F" w:rsidRDefault="0024076F" w:rsidP="00D23858">
      <w:pPr>
        <w:pStyle w:val="BodyText"/>
        <w:spacing w:line="360" w:lineRule="auto"/>
        <w:rPr>
          <w:rFonts w:ascii="Times New Roman" w:hAnsi="Times New Roman"/>
          <w:sz w:val="24"/>
        </w:rPr>
      </w:pPr>
      <w:r w:rsidRPr="0024076F">
        <w:rPr>
          <w:rFonts w:ascii="Times New Roman" w:hAnsi="Times New Roman"/>
          <w:sz w:val="24"/>
        </w:rPr>
        <w:t>Ce processus nécessite une analyse approfondie des besoins spécifiques, la définition de structures de données adaptées, et l'élaboration d'une interface programmatique (API) capable de traiter les aspects temporels.</w:t>
      </w:r>
      <w:r w:rsidR="00D23858">
        <w:rPr>
          <w:rFonts w:ascii="Times New Roman" w:hAnsi="Times New Roman"/>
          <w:sz w:val="24"/>
        </w:rPr>
        <w:t xml:space="preserve"> </w:t>
      </w:r>
      <w:r w:rsidRPr="0024076F">
        <w:rPr>
          <w:rFonts w:ascii="Times New Roman" w:hAnsi="Times New Roman"/>
          <w:sz w:val="24"/>
        </w:rPr>
        <w:t>L'objectif est d'aboutir à une modélisation optimale, offrant une solution robuste et cohérente pour la gestion temporelle des données.</w:t>
      </w:r>
    </w:p>
    <w:p w14:paraId="1963A706" w14:textId="6E612D40" w:rsidR="00202E60" w:rsidRPr="00773A16" w:rsidRDefault="00D41D85" w:rsidP="004C159E">
      <w:pPr>
        <w:pStyle w:val="Heading1"/>
        <w:jc w:val="center"/>
        <w:rPr>
          <w:rFonts w:ascii="Times New Roman" w:hAnsi="Times New Roman"/>
          <w:color w:val="92D050"/>
        </w:rPr>
      </w:pPr>
      <w:bookmarkStart w:id="61" w:name="_Toc189277227"/>
      <w:bookmarkStart w:id="62" w:name="_Toc322622049"/>
      <w:bookmarkStart w:id="63" w:name="_Toc153057692"/>
      <w:r w:rsidRPr="00773A16">
        <w:rPr>
          <w:rFonts w:ascii="Times New Roman" w:hAnsi="Times New Roman"/>
          <w:color w:val="92D050"/>
        </w:rPr>
        <w:t>Propos</w:t>
      </w:r>
      <w:r w:rsidR="002B1587" w:rsidRPr="00773A16">
        <w:rPr>
          <w:rFonts w:ascii="Times New Roman" w:hAnsi="Times New Roman"/>
          <w:color w:val="92D050"/>
        </w:rPr>
        <w:t>i</w:t>
      </w:r>
      <w:r w:rsidRPr="00773A16">
        <w:rPr>
          <w:rFonts w:ascii="Times New Roman" w:hAnsi="Times New Roman"/>
          <w:color w:val="92D050"/>
        </w:rPr>
        <w:t>tion d’une</w:t>
      </w:r>
      <w:r w:rsidR="00202E60" w:rsidRPr="00773A16">
        <w:rPr>
          <w:rFonts w:ascii="Times New Roman" w:hAnsi="Times New Roman"/>
          <w:color w:val="92D050"/>
        </w:rPr>
        <w:t xml:space="preserve"> solution</w:t>
      </w:r>
      <w:bookmarkEnd w:id="61"/>
      <w:bookmarkEnd w:id="62"/>
      <w:bookmarkEnd w:id="63"/>
    </w:p>
    <w:p w14:paraId="1F0B3FCA" w14:textId="2D57A8AB" w:rsidR="00202E60" w:rsidRPr="00773A16" w:rsidRDefault="00D41D85" w:rsidP="004C159E">
      <w:pPr>
        <w:pStyle w:val="Heading2"/>
        <w:jc w:val="center"/>
        <w:rPr>
          <w:rFonts w:ascii="Times New Roman" w:hAnsi="Times New Roman"/>
          <w:color w:val="92D050"/>
        </w:rPr>
      </w:pPr>
      <w:bookmarkStart w:id="64" w:name="_Toc322622050"/>
      <w:bookmarkStart w:id="65" w:name="_Toc189277228"/>
      <w:bookmarkStart w:id="66" w:name="_Toc153057693"/>
      <w:r w:rsidRPr="00773A16">
        <w:rPr>
          <w:rFonts w:ascii="Times New Roman" w:hAnsi="Times New Roman"/>
          <w:color w:val="92D050"/>
        </w:rPr>
        <w:t>Présentation de la solution</w:t>
      </w:r>
      <w:bookmarkEnd w:id="64"/>
      <w:bookmarkEnd w:id="66"/>
    </w:p>
    <w:p w14:paraId="46F65DFF" w14:textId="77777777" w:rsidR="004C159E" w:rsidRPr="00836031" w:rsidRDefault="004C159E" w:rsidP="004C159E">
      <w:pPr>
        <w:pStyle w:val="BodyText"/>
        <w:rPr>
          <w:rFonts w:ascii="Times New Roman" w:hAnsi="Times New Roman"/>
        </w:rPr>
      </w:pPr>
    </w:p>
    <w:p w14:paraId="775EFB81" w14:textId="085DE19F" w:rsidR="003E5B7A" w:rsidRPr="003E5B7A" w:rsidRDefault="003E5B7A" w:rsidP="003E5B7A">
      <w:pPr>
        <w:pStyle w:val="BodyText"/>
        <w:spacing w:line="360" w:lineRule="auto"/>
        <w:rPr>
          <w:rFonts w:ascii="Times New Roman" w:hAnsi="Times New Roman"/>
          <w:sz w:val="24"/>
          <w:szCs w:val="32"/>
        </w:rPr>
      </w:pPr>
      <w:r w:rsidRPr="003E5B7A">
        <w:rPr>
          <w:rFonts w:ascii="Times New Roman" w:hAnsi="Times New Roman"/>
          <w:sz w:val="24"/>
          <w:szCs w:val="32"/>
        </w:rPr>
        <w:t>La solution proposée repose sur l'implémentation de triggers PostgreSQL (</w:t>
      </w:r>
      <w:r>
        <w:rPr>
          <w:rFonts w:ascii="Times New Roman" w:hAnsi="Times New Roman"/>
          <w:sz w:val="24"/>
          <w:szCs w:val="32"/>
        </w:rPr>
        <w:t xml:space="preserve">par exemple : </w:t>
      </w:r>
      <w:r w:rsidRPr="003E5B7A">
        <w:rPr>
          <w:rFonts w:ascii="Times New Roman" w:hAnsi="Times New Roman"/>
          <w:sz w:val="24"/>
          <w:szCs w:val="32"/>
        </w:rPr>
        <w:t>IFT723_trig_etu.sql</w:t>
      </w:r>
      <w:r>
        <w:rPr>
          <w:rFonts w:ascii="Times New Roman" w:hAnsi="Times New Roman"/>
          <w:sz w:val="24"/>
          <w:szCs w:val="32"/>
        </w:rPr>
        <w:t xml:space="preserve"> et </w:t>
      </w:r>
      <w:r w:rsidRPr="003E5B7A">
        <w:rPr>
          <w:rFonts w:ascii="Times New Roman" w:hAnsi="Times New Roman"/>
          <w:sz w:val="24"/>
          <w:szCs w:val="32"/>
        </w:rPr>
        <w:t xml:space="preserve">IFT723_trig_adr.sql) pour la gestion des modifications sur plusieurs tables, </w:t>
      </w:r>
      <w:r>
        <w:rPr>
          <w:rFonts w:ascii="Times New Roman" w:hAnsi="Times New Roman"/>
          <w:sz w:val="24"/>
          <w:szCs w:val="32"/>
        </w:rPr>
        <w:t>entre autres</w:t>
      </w:r>
      <w:r w:rsidRPr="003E5B7A">
        <w:rPr>
          <w:rFonts w:ascii="Times New Roman" w:hAnsi="Times New Roman"/>
          <w:sz w:val="24"/>
          <w:szCs w:val="32"/>
        </w:rPr>
        <w:t xml:space="preserve"> </w:t>
      </w:r>
      <w:proofErr w:type="spellStart"/>
      <w:r w:rsidRPr="003E5B7A">
        <w:rPr>
          <w:rFonts w:ascii="Times New Roman" w:hAnsi="Times New Roman"/>
          <w:sz w:val="24"/>
          <w:szCs w:val="32"/>
        </w:rPr>
        <w:t>Etudiant_Courante</w:t>
      </w:r>
      <w:proofErr w:type="spellEnd"/>
      <w:r w:rsidRPr="003E5B7A">
        <w:rPr>
          <w:rFonts w:ascii="Times New Roman" w:hAnsi="Times New Roman"/>
          <w:sz w:val="24"/>
          <w:szCs w:val="32"/>
        </w:rPr>
        <w:t xml:space="preserve">, </w:t>
      </w:r>
      <w:proofErr w:type="spellStart"/>
      <w:r w:rsidRPr="003E5B7A">
        <w:rPr>
          <w:rFonts w:ascii="Times New Roman" w:hAnsi="Times New Roman"/>
          <w:sz w:val="24"/>
          <w:szCs w:val="32"/>
        </w:rPr>
        <w:t>Etudiant_Matricule_Validite</w:t>
      </w:r>
      <w:proofErr w:type="spellEnd"/>
      <w:r w:rsidRPr="003E5B7A">
        <w:rPr>
          <w:rFonts w:ascii="Times New Roman" w:hAnsi="Times New Roman"/>
          <w:sz w:val="24"/>
          <w:szCs w:val="32"/>
        </w:rPr>
        <w:t xml:space="preserve">, </w:t>
      </w:r>
      <w:proofErr w:type="spellStart"/>
      <w:r>
        <w:rPr>
          <w:rFonts w:ascii="Times New Roman" w:hAnsi="Times New Roman"/>
          <w:sz w:val="24"/>
          <w:szCs w:val="32"/>
        </w:rPr>
        <w:t>Adresse_Courante</w:t>
      </w:r>
      <w:proofErr w:type="spellEnd"/>
      <w:r>
        <w:rPr>
          <w:rFonts w:ascii="Times New Roman" w:hAnsi="Times New Roman"/>
          <w:sz w:val="24"/>
          <w:szCs w:val="32"/>
        </w:rPr>
        <w:t xml:space="preserve">, </w:t>
      </w:r>
      <w:proofErr w:type="spellStart"/>
      <w:r>
        <w:rPr>
          <w:rFonts w:ascii="Times New Roman" w:hAnsi="Times New Roman"/>
          <w:sz w:val="24"/>
          <w:szCs w:val="32"/>
        </w:rPr>
        <w:t>Adresse_Code_Validite</w:t>
      </w:r>
      <w:proofErr w:type="spellEnd"/>
      <w:r>
        <w:rPr>
          <w:rFonts w:ascii="Times New Roman" w:hAnsi="Times New Roman"/>
          <w:sz w:val="24"/>
          <w:szCs w:val="32"/>
        </w:rPr>
        <w:t>, etc…</w:t>
      </w:r>
      <w:r w:rsidRPr="003E5B7A">
        <w:rPr>
          <w:rFonts w:ascii="Times New Roman" w:hAnsi="Times New Roman"/>
          <w:sz w:val="24"/>
          <w:szCs w:val="32"/>
        </w:rPr>
        <w:t>. Ces triggers enregistrent les opérations d'insertion, de mise à jour et de suppression dans des tables de log respectives, assurant ainsi la traçabilité des changements.</w:t>
      </w:r>
    </w:p>
    <w:p w14:paraId="11E37C5A" w14:textId="77777777" w:rsidR="003E5B7A" w:rsidRPr="003E5B7A" w:rsidRDefault="003E5B7A" w:rsidP="003E5B7A">
      <w:pPr>
        <w:pStyle w:val="BodyText"/>
        <w:spacing w:line="360" w:lineRule="auto"/>
        <w:rPr>
          <w:rFonts w:ascii="Times New Roman" w:hAnsi="Times New Roman"/>
          <w:sz w:val="24"/>
          <w:szCs w:val="32"/>
        </w:rPr>
      </w:pPr>
    </w:p>
    <w:p w14:paraId="5F263F2B" w14:textId="0FA18F8E" w:rsidR="003E5B7A" w:rsidRPr="003E5B7A" w:rsidRDefault="003E5B7A" w:rsidP="003E5B7A">
      <w:pPr>
        <w:pStyle w:val="BodyText"/>
        <w:spacing w:line="360" w:lineRule="auto"/>
        <w:rPr>
          <w:rFonts w:ascii="Times New Roman" w:hAnsi="Times New Roman"/>
          <w:sz w:val="24"/>
          <w:szCs w:val="32"/>
        </w:rPr>
      </w:pPr>
      <w:r w:rsidRPr="003E5B7A">
        <w:rPr>
          <w:rFonts w:ascii="Times New Roman" w:hAnsi="Times New Roman"/>
          <w:sz w:val="24"/>
          <w:szCs w:val="32"/>
        </w:rPr>
        <w:t>La mise en œuvre est accompagnée de scénarios de test (</w:t>
      </w:r>
      <w:r>
        <w:rPr>
          <w:rFonts w:ascii="Times New Roman" w:hAnsi="Times New Roman"/>
          <w:sz w:val="24"/>
          <w:szCs w:val="32"/>
        </w:rPr>
        <w:t xml:space="preserve">par exemple : </w:t>
      </w:r>
      <w:r w:rsidRPr="003E5B7A">
        <w:rPr>
          <w:rFonts w:ascii="Times New Roman" w:hAnsi="Times New Roman"/>
          <w:sz w:val="24"/>
          <w:szCs w:val="32"/>
        </w:rPr>
        <w:t>IFT723_func_etu.sql</w:t>
      </w:r>
      <w:r>
        <w:rPr>
          <w:rFonts w:ascii="Times New Roman" w:hAnsi="Times New Roman"/>
          <w:sz w:val="24"/>
          <w:szCs w:val="32"/>
        </w:rPr>
        <w:t xml:space="preserve"> et </w:t>
      </w:r>
      <w:r w:rsidRPr="003E5B7A">
        <w:rPr>
          <w:rFonts w:ascii="Times New Roman" w:hAnsi="Times New Roman"/>
          <w:sz w:val="24"/>
          <w:szCs w:val="32"/>
        </w:rPr>
        <w:t>IFT723_</w:t>
      </w:r>
      <w:r>
        <w:rPr>
          <w:rFonts w:ascii="Times New Roman" w:hAnsi="Times New Roman"/>
          <w:sz w:val="24"/>
          <w:szCs w:val="32"/>
        </w:rPr>
        <w:t>func</w:t>
      </w:r>
      <w:r w:rsidRPr="003E5B7A">
        <w:rPr>
          <w:rFonts w:ascii="Times New Roman" w:hAnsi="Times New Roman"/>
          <w:sz w:val="24"/>
          <w:szCs w:val="32"/>
        </w:rPr>
        <w:t>_adr.sql) visant à évaluer les fonctionnalités clés, telles que l'ajout, la modification et le retrait d'étudiants ainsi que la gestion des plages temporelles. Des scripts spécifiques illustrent ces scénarios pour chaque table, assurant une validation rigoureuse de la solution.</w:t>
      </w:r>
    </w:p>
    <w:p w14:paraId="5952307B" w14:textId="77777777" w:rsidR="003E5B7A" w:rsidRPr="003E5B7A" w:rsidRDefault="003E5B7A" w:rsidP="003E5B7A">
      <w:pPr>
        <w:pStyle w:val="BodyText"/>
        <w:spacing w:line="360" w:lineRule="auto"/>
        <w:rPr>
          <w:rFonts w:ascii="Times New Roman" w:hAnsi="Times New Roman"/>
          <w:sz w:val="24"/>
          <w:szCs w:val="32"/>
        </w:rPr>
      </w:pPr>
    </w:p>
    <w:p w14:paraId="411AD30C" w14:textId="6EE417D5" w:rsidR="003E5B7A" w:rsidRPr="003E5B7A" w:rsidRDefault="003E5B7A" w:rsidP="003E5B7A">
      <w:pPr>
        <w:pStyle w:val="BodyText"/>
        <w:spacing w:line="360" w:lineRule="auto"/>
        <w:rPr>
          <w:rFonts w:ascii="Times New Roman" w:hAnsi="Times New Roman"/>
          <w:sz w:val="24"/>
          <w:szCs w:val="32"/>
        </w:rPr>
      </w:pPr>
      <w:r w:rsidRPr="003E5B7A">
        <w:rPr>
          <w:rFonts w:ascii="Times New Roman" w:hAnsi="Times New Roman"/>
          <w:sz w:val="24"/>
          <w:szCs w:val="32"/>
        </w:rPr>
        <w:t>De plus, la structure des tables est décrite dans le script (</w:t>
      </w:r>
      <w:r>
        <w:rPr>
          <w:rFonts w:ascii="Times New Roman" w:hAnsi="Times New Roman"/>
          <w:sz w:val="24"/>
          <w:szCs w:val="32"/>
        </w:rPr>
        <w:t xml:space="preserve">par exemple : </w:t>
      </w:r>
      <w:r w:rsidRPr="003E5B7A">
        <w:rPr>
          <w:rFonts w:ascii="Times New Roman" w:hAnsi="Times New Roman"/>
          <w:sz w:val="24"/>
          <w:szCs w:val="32"/>
        </w:rPr>
        <w:t>IFT723_cre_etu.sql</w:t>
      </w:r>
      <w:r>
        <w:rPr>
          <w:rFonts w:ascii="Times New Roman" w:hAnsi="Times New Roman"/>
          <w:sz w:val="24"/>
          <w:szCs w:val="32"/>
        </w:rPr>
        <w:t xml:space="preserve"> et </w:t>
      </w:r>
      <w:r w:rsidRPr="003E5B7A">
        <w:rPr>
          <w:rFonts w:ascii="Times New Roman" w:hAnsi="Times New Roman"/>
          <w:sz w:val="24"/>
          <w:szCs w:val="32"/>
        </w:rPr>
        <w:t>IFT723_</w:t>
      </w:r>
      <w:r>
        <w:rPr>
          <w:rFonts w:ascii="Times New Roman" w:hAnsi="Times New Roman"/>
          <w:sz w:val="24"/>
          <w:szCs w:val="32"/>
        </w:rPr>
        <w:t>cre</w:t>
      </w:r>
      <w:r w:rsidRPr="003E5B7A">
        <w:rPr>
          <w:rFonts w:ascii="Times New Roman" w:hAnsi="Times New Roman"/>
          <w:sz w:val="24"/>
          <w:szCs w:val="32"/>
        </w:rPr>
        <w:t>_adr.sql), explicitant l'utilisation typique de chacune et soulignant l'importance des tables de log pour la préservation de l'historique des données.</w:t>
      </w:r>
    </w:p>
    <w:p w14:paraId="3D1F5092" w14:textId="77777777" w:rsidR="003E5B7A" w:rsidRPr="003E5B7A" w:rsidRDefault="003E5B7A" w:rsidP="003E5B7A">
      <w:pPr>
        <w:pStyle w:val="BodyText"/>
        <w:spacing w:line="360" w:lineRule="auto"/>
        <w:rPr>
          <w:rFonts w:ascii="Times New Roman" w:hAnsi="Times New Roman"/>
          <w:sz w:val="24"/>
          <w:szCs w:val="32"/>
        </w:rPr>
      </w:pPr>
    </w:p>
    <w:p w14:paraId="503382D0" w14:textId="62ECFFC7" w:rsidR="003E5B7A" w:rsidRPr="00836031" w:rsidRDefault="003E5B7A" w:rsidP="003E5B7A">
      <w:pPr>
        <w:pStyle w:val="BodyText"/>
        <w:spacing w:line="360" w:lineRule="auto"/>
        <w:rPr>
          <w:rFonts w:ascii="Times New Roman" w:hAnsi="Times New Roman"/>
          <w:sz w:val="24"/>
          <w:szCs w:val="32"/>
        </w:rPr>
      </w:pPr>
      <w:r w:rsidRPr="003E5B7A">
        <w:rPr>
          <w:rFonts w:ascii="Times New Roman" w:hAnsi="Times New Roman"/>
          <w:sz w:val="24"/>
          <w:szCs w:val="32"/>
        </w:rPr>
        <w:t xml:space="preserve">Cette approche répond à la nécessité d'une base de données temporalisée tout en fournissant </w:t>
      </w:r>
      <w:r w:rsidR="00ED660B" w:rsidRPr="003E5B7A">
        <w:rPr>
          <w:rFonts w:ascii="Times New Roman" w:hAnsi="Times New Roman"/>
          <w:sz w:val="24"/>
          <w:szCs w:val="32"/>
        </w:rPr>
        <w:t>des procédures testées</w:t>
      </w:r>
      <w:r w:rsidRPr="003E5B7A">
        <w:rPr>
          <w:rFonts w:ascii="Times New Roman" w:hAnsi="Times New Roman"/>
          <w:sz w:val="24"/>
          <w:szCs w:val="32"/>
        </w:rPr>
        <w:t xml:space="preserve"> pour garantir la cohérence des données et la gestion efficace des périodes de validité.</w:t>
      </w:r>
    </w:p>
    <w:p w14:paraId="02E6F73A" w14:textId="2946B85C" w:rsidR="00435F23" w:rsidRPr="00773A16" w:rsidRDefault="00202E60" w:rsidP="004C159E">
      <w:pPr>
        <w:pStyle w:val="Heading1"/>
        <w:jc w:val="center"/>
        <w:rPr>
          <w:rFonts w:ascii="Times New Roman" w:hAnsi="Times New Roman"/>
          <w:color w:val="92D050"/>
        </w:rPr>
      </w:pPr>
      <w:bookmarkStart w:id="67" w:name="_Toc189277233"/>
      <w:bookmarkStart w:id="68" w:name="_Toc322622054"/>
      <w:bookmarkStart w:id="69" w:name="_Toc153057694"/>
      <w:bookmarkEnd w:id="65"/>
      <w:r w:rsidRPr="00773A16">
        <w:rPr>
          <w:rFonts w:ascii="Times New Roman" w:hAnsi="Times New Roman"/>
          <w:color w:val="92D050"/>
        </w:rPr>
        <w:t>Spécification</w:t>
      </w:r>
      <w:bookmarkEnd w:id="67"/>
      <w:bookmarkEnd w:id="68"/>
      <w:r w:rsidR="000E752D" w:rsidRPr="00773A16">
        <w:rPr>
          <w:rFonts w:ascii="Times New Roman" w:hAnsi="Times New Roman"/>
          <w:color w:val="92D050"/>
        </w:rPr>
        <w:t>s</w:t>
      </w:r>
      <w:bookmarkEnd w:id="69"/>
    </w:p>
    <w:p w14:paraId="3807CB98" w14:textId="77777777" w:rsidR="003E5B7A" w:rsidRDefault="003E5B7A" w:rsidP="003D2277">
      <w:pPr>
        <w:pStyle w:val="BodyText"/>
        <w:spacing w:line="360" w:lineRule="auto"/>
        <w:rPr>
          <w:rFonts w:ascii="Times New Roman" w:hAnsi="Times New Roman"/>
          <w:sz w:val="24"/>
          <w:szCs w:val="32"/>
        </w:rPr>
      </w:pPr>
    </w:p>
    <w:p w14:paraId="047C3368" w14:textId="3CB467CC"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Les exigences ou spécifications de notre projet de gestion des paiements des droits de scolarité sont essentielles pour garantir le succès de la mise en œuvre du système</w:t>
      </w:r>
      <w:r>
        <w:rPr>
          <w:rStyle w:val="normaltextrun"/>
          <w:lang w:val="fr-CA"/>
        </w:rPr>
        <w:t xml:space="preserve"> de base de données </w:t>
      </w:r>
      <w:r w:rsidR="00ED660B">
        <w:rPr>
          <w:rStyle w:val="normaltextrun"/>
          <w:lang w:val="fr-CA"/>
        </w:rPr>
        <w:t>temporalisée</w:t>
      </w:r>
      <w:r w:rsidRPr="003E5B7A">
        <w:rPr>
          <w:rStyle w:val="normaltextrun"/>
          <w:lang w:val="fr-CA"/>
        </w:rPr>
        <w:t>. </w:t>
      </w:r>
      <w:r w:rsidRPr="003E5B7A">
        <w:rPr>
          <w:rStyle w:val="eop"/>
          <w:lang w:val="fr-CA"/>
        </w:rPr>
        <w:t> </w:t>
      </w:r>
    </w:p>
    <w:p w14:paraId="2BCCD31B"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eop"/>
          <w:lang w:val="fr-CA"/>
        </w:rPr>
        <w:t> </w:t>
      </w:r>
    </w:p>
    <w:p w14:paraId="6BCB80BB"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b/>
          <w:bCs/>
          <w:lang w:val="fr-CA"/>
        </w:rPr>
        <w:t>Gestion des Informations des Étudiants et Accès Étudiant :</w:t>
      </w:r>
      <w:r w:rsidRPr="003E5B7A">
        <w:rPr>
          <w:rStyle w:val="eop"/>
          <w:lang w:val="fr-CA"/>
        </w:rPr>
        <w:t> </w:t>
      </w:r>
    </w:p>
    <w:p w14:paraId="79168289"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6F9AC4AB" w14:textId="77777777" w:rsidR="003E5B7A" w:rsidRPr="003E5B7A" w:rsidRDefault="003E5B7A" w:rsidP="003E5B7A">
      <w:pPr>
        <w:pStyle w:val="paragraph"/>
        <w:numPr>
          <w:ilvl w:val="0"/>
          <w:numId w:val="33"/>
        </w:numPr>
        <w:spacing w:before="0" w:beforeAutospacing="0" w:after="0" w:afterAutospacing="0" w:line="360" w:lineRule="auto"/>
        <w:ind w:left="1080" w:firstLine="0"/>
        <w:textAlignment w:val="baseline"/>
      </w:pPr>
      <w:r w:rsidRPr="003E5B7A">
        <w:rPr>
          <w:rStyle w:val="normaltextrun"/>
          <w:lang w:val="fr-CA"/>
        </w:rPr>
        <w:t>Spécification 1 : Collecte des Informations Étudiantes </w:t>
      </w:r>
      <w:r w:rsidRPr="003E5B7A">
        <w:rPr>
          <w:rStyle w:val="eop"/>
        </w:rPr>
        <w:t> </w:t>
      </w:r>
    </w:p>
    <w:p w14:paraId="1F77BA8D" w14:textId="77777777" w:rsidR="003E5B7A" w:rsidRPr="003E5B7A" w:rsidRDefault="003E5B7A" w:rsidP="003E5B7A">
      <w:pPr>
        <w:pStyle w:val="paragraph"/>
        <w:spacing w:before="0" w:beforeAutospacing="0" w:after="0" w:afterAutospacing="0" w:line="360" w:lineRule="auto"/>
        <w:jc w:val="both"/>
        <w:textAlignment w:val="baseline"/>
      </w:pPr>
      <w:r w:rsidRPr="003E5B7A">
        <w:rPr>
          <w:rStyle w:val="normaltextrun"/>
          <w:lang w:val="fr-CA"/>
        </w:rPr>
        <w:t>Le système doit permettre de collecter et stocker des informations personnelles, académiques et financières sur chaque étudiant, y compris des détails tels que les nom, prénom, adresse, coordonnées (adresse e-mail, numéro de téléphone), ainsi que des données académiques comme les cours suivis, les notes, les calendriers académiques, etc. Cela permet d'assurer une gestion centralisée des données étudiantes.</w:t>
      </w:r>
      <w:r w:rsidRPr="003E5B7A">
        <w:rPr>
          <w:rStyle w:val="eop"/>
        </w:rPr>
        <w:t> </w:t>
      </w:r>
    </w:p>
    <w:p w14:paraId="4F3C7263" w14:textId="77777777" w:rsidR="003E5B7A" w:rsidRPr="003E5B7A" w:rsidRDefault="003E5B7A" w:rsidP="003E5B7A">
      <w:pPr>
        <w:pStyle w:val="paragraph"/>
        <w:spacing w:before="0" w:beforeAutospacing="0" w:after="0" w:afterAutospacing="0" w:line="360" w:lineRule="auto"/>
        <w:textAlignment w:val="baseline"/>
      </w:pPr>
      <w:r w:rsidRPr="003E5B7A">
        <w:rPr>
          <w:rStyle w:val="normaltextrun"/>
          <w:lang w:val="fr-CA"/>
        </w:rPr>
        <w:t> </w:t>
      </w:r>
      <w:r w:rsidRPr="003E5B7A">
        <w:rPr>
          <w:rStyle w:val="eop"/>
        </w:rPr>
        <w:t> </w:t>
      </w:r>
    </w:p>
    <w:p w14:paraId="5CFD1E86" w14:textId="77777777" w:rsidR="003E5B7A" w:rsidRPr="003E5B7A" w:rsidRDefault="003E5B7A" w:rsidP="003E5B7A">
      <w:pPr>
        <w:pStyle w:val="paragraph"/>
        <w:numPr>
          <w:ilvl w:val="0"/>
          <w:numId w:val="34"/>
        </w:numPr>
        <w:spacing w:before="0" w:beforeAutospacing="0" w:after="0" w:afterAutospacing="0" w:line="360" w:lineRule="auto"/>
        <w:ind w:left="1080" w:firstLine="0"/>
        <w:textAlignment w:val="baseline"/>
      </w:pPr>
      <w:r w:rsidRPr="003E5B7A">
        <w:rPr>
          <w:rStyle w:val="normaltextrun"/>
          <w:lang w:val="fr-CA"/>
        </w:rPr>
        <w:t>Spécification 2 : Système de Contrôle d'Accès  </w:t>
      </w:r>
      <w:r w:rsidRPr="003E5B7A">
        <w:rPr>
          <w:rStyle w:val="eop"/>
        </w:rPr>
        <w:t> </w:t>
      </w:r>
    </w:p>
    <w:p w14:paraId="7588DD5B"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Un système de contrôle d'accès basé sur les rôles doit être mis en place pour garantir la protection des données sensibles des étudiants. Les utilisateurs du système auront différents niveaux d'accès en fonction de leur rôle, assurant ainsi la confidentialité et la sécurité des informations.</w:t>
      </w:r>
      <w:r w:rsidRPr="003E5B7A">
        <w:rPr>
          <w:rStyle w:val="eop"/>
          <w:lang w:val="fr-CA"/>
        </w:rPr>
        <w:t> </w:t>
      </w:r>
    </w:p>
    <w:p w14:paraId="1EA0F4BB"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1FD96966" w14:textId="77777777" w:rsidR="003E5B7A" w:rsidRPr="003E5B7A" w:rsidRDefault="003E5B7A" w:rsidP="003E5B7A">
      <w:pPr>
        <w:pStyle w:val="paragraph"/>
        <w:numPr>
          <w:ilvl w:val="0"/>
          <w:numId w:val="35"/>
        </w:numPr>
        <w:spacing w:before="0" w:beforeAutospacing="0" w:after="0" w:afterAutospacing="0" w:line="360" w:lineRule="auto"/>
        <w:ind w:left="1080" w:firstLine="0"/>
        <w:textAlignment w:val="baseline"/>
      </w:pPr>
      <w:r w:rsidRPr="003E5B7A">
        <w:rPr>
          <w:rStyle w:val="normaltextrun"/>
          <w:lang w:val="fr-CA"/>
        </w:rPr>
        <w:t xml:space="preserve">Spécification 3 : Accès en Ligne  </w:t>
      </w:r>
      <w:r w:rsidRPr="003E5B7A">
        <w:rPr>
          <w:rStyle w:val="eop"/>
        </w:rPr>
        <w:t> </w:t>
      </w:r>
    </w:p>
    <w:p w14:paraId="72AD421F" w14:textId="77777777" w:rsidR="003E5B7A" w:rsidRDefault="003E5B7A" w:rsidP="003E5B7A">
      <w:pPr>
        <w:pStyle w:val="paragraph"/>
        <w:spacing w:before="0" w:beforeAutospacing="0" w:after="0" w:afterAutospacing="0" w:line="360" w:lineRule="auto"/>
        <w:jc w:val="both"/>
        <w:textAlignment w:val="baseline"/>
        <w:rPr>
          <w:rStyle w:val="eop"/>
          <w:lang w:val="fr-CA"/>
        </w:rPr>
      </w:pPr>
      <w:r w:rsidRPr="003E5B7A">
        <w:rPr>
          <w:rStyle w:val="normaltextrun"/>
          <w:lang w:val="fr-CA"/>
        </w:rPr>
        <w:t>Le système doit offrir un accès en ligne aux informations académiques, aux factures et aux données financières, permettant ainsi aux étudiants d'accéder facilement à leurs informations et de gérer leurs paiements.</w:t>
      </w:r>
      <w:r w:rsidRPr="003E5B7A">
        <w:rPr>
          <w:rStyle w:val="eop"/>
          <w:lang w:val="fr-CA"/>
        </w:rPr>
        <w:t> </w:t>
      </w:r>
    </w:p>
    <w:p w14:paraId="3823527A" w14:textId="77777777" w:rsidR="00ED660B" w:rsidRDefault="00ED660B" w:rsidP="003E5B7A">
      <w:pPr>
        <w:pStyle w:val="paragraph"/>
        <w:spacing w:before="0" w:beforeAutospacing="0" w:after="0" w:afterAutospacing="0" w:line="360" w:lineRule="auto"/>
        <w:jc w:val="both"/>
        <w:textAlignment w:val="baseline"/>
        <w:rPr>
          <w:rStyle w:val="eop"/>
          <w:lang w:val="fr-CA"/>
        </w:rPr>
      </w:pPr>
    </w:p>
    <w:p w14:paraId="67AB69F9" w14:textId="77777777" w:rsidR="00ED660B" w:rsidRPr="003E5B7A" w:rsidRDefault="00ED660B" w:rsidP="003E5B7A">
      <w:pPr>
        <w:pStyle w:val="paragraph"/>
        <w:spacing w:before="0" w:beforeAutospacing="0" w:after="0" w:afterAutospacing="0" w:line="360" w:lineRule="auto"/>
        <w:jc w:val="both"/>
        <w:textAlignment w:val="baseline"/>
        <w:rPr>
          <w:lang w:val="fr-CA"/>
        </w:rPr>
      </w:pPr>
    </w:p>
    <w:p w14:paraId="7BCE97D1"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lastRenderedPageBreak/>
        <w:t> </w:t>
      </w:r>
      <w:r w:rsidRPr="003E5B7A">
        <w:rPr>
          <w:rStyle w:val="eop"/>
          <w:lang w:val="fr-CA"/>
        </w:rPr>
        <w:t> </w:t>
      </w:r>
    </w:p>
    <w:p w14:paraId="3FA3372B" w14:textId="77777777" w:rsidR="003E5B7A" w:rsidRPr="003E5B7A" w:rsidRDefault="003E5B7A" w:rsidP="003E5B7A">
      <w:pPr>
        <w:pStyle w:val="paragraph"/>
        <w:numPr>
          <w:ilvl w:val="0"/>
          <w:numId w:val="36"/>
        </w:numPr>
        <w:spacing w:before="0" w:beforeAutospacing="0" w:after="0" w:afterAutospacing="0" w:line="360" w:lineRule="auto"/>
        <w:ind w:left="1080" w:firstLine="0"/>
        <w:textAlignment w:val="baseline"/>
        <w:rPr>
          <w:lang w:val="fr-CA"/>
        </w:rPr>
      </w:pPr>
      <w:r w:rsidRPr="003E5B7A">
        <w:rPr>
          <w:rStyle w:val="normaltextrun"/>
          <w:lang w:val="fr-CA"/>
        </w:rPr>
        <w:t>Spécification 4 : Personnalisation et Adéquation aux Règlements  </w:t>
      </w:r>
      <w:r w:rsidRPr="003E5B7A">
        <w:rPr>
          <w:rStyle w:val="eop"/>
          <w:lang w:val="fr-CA"/>
        </w:rPr>
        <w:t> </w:t>
      </w:r>
    </w:p>
    <w:p w14:paraId="73884B67"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permettre la personnalisation pour répondre aux besoins spécifiques de l'institution éducative tout en restant conforme aux réglementations et normes de paiement locales et nationales.</w:t>
      </w:r>
      <w:r w:rsidRPr="003E5B7A">
        <w:rPr>
          <w:rStyle w:val="eop"/>
          <w:lang w:val="fr-CA"/>
        </w:rPr>
        <w:t> </w:t>
      </w:r>
    </w:p>
    <w:p w14:paraId="4EC1A601"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760A4A4E" w14:textId="77777777" w:rsidR="003E5B7A" w:rsidRPr="003E5B7A" w:rsidRDefault="003E5B7A" w:rsidP="003E5B7A">
      <w:pPr>
        <w:pStyle w:val="paragraph"/>
        <w:numPr>
          <w:ilvl w:val="0"/>
          <w:numId w:val="37"/>
        </w:numPr>
        <w:spacing w:before="0" w:beforeAutospacing="0" w:after="0" w:afterAutospacing="0" w:line="360" w:lineRule="auto"/>
        <w:ind w:left="1080" w:firstLine="0"/>
        <w:textAlignment w:val="baseline"/>
      </w:pPr>
      <w:r w:rsidRPr="003E5B7A">
        <w:rPr>
          <w:rStyle w:val="normaltextrun"/>
          <w:lang w:val="fr-CA"/>
        </w:rPr>
        <w:t xml:space="preserve">Spécification 4 : Intégration avec d'autres Systèmes  </w:t>
      </w:r>
      <w:r w:rsidRPr="003E5B7A">
        <w:rPr>
          <w:rStyle w:val="eop"/>
        </w:rPr>
        <w:t> </w:t>
      </w:r>
    </w:p>
    <w:p w14:paraId="03D1794B"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être capable de s'intégrer avec d'autres systèmes utilisés par l'université, assurant une gestion financière cohérente et une synchronisation des données.</w:t>
      </w:r>
      <w:r w:rsidRPr="003E5B7A">
        <w:rPr>
          <w:rStyle w:val="eop"/>
          <w:lang w:val="fr-CA"/>
        </w:rPr>
        <w:t> </w:t>
      </w:r>
    </w:p>
    <w:p w14:paraId="6ADAD7D0" w14:textId="3A232BB3"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eop"/>
          <w:lang w:val="fr-CA"/>
        </w:rPr>
        <w:t> </w:t>
      </w:r>
    </w:p>
    <w:p w14:paraId="689627BE" w14:textId="77777777" w:rsidR="003E5B7A" w:rsidRPr="003E5B7A" w:rsidRDefault="003E5B7A" w:rsidP="003E5B7A">
      <w:pPr>
        <w:pStyle w:val="paragraph"/>
        <w:spacing w:before="0" w:beforeAutospacing="0" w:after="0" w:afterAutospacing="0" w:line="360" w:lineRule="auto"/>
        <w:textAlignment w:val="baseline"/>
      </w:pPr>
      <w:r w:rsidRPr="003E5B7A">
        <w:rPr>
          <w:rStyle w:val="normaltextrun"/>
          <w:b/>
          <w:bCs/>
          <w:lang w:val="fr-CA"/>
        </w:rPr>
        <w:t>Facturation et Paiements :</w:t>
      </w:r>
      <w:r w:rsidRPr="003E5B7A">
        <w:rPr>
          <w:rStyle w:val="eop"/>
        </w:rPr>
        <w:t> </w:t>
      </w:r>
    </w:p>
    <w:p w14:paraId="637F947D" w14:textId="77777777" w:rsidR="003E5B7A" w:rsidRPr="003E5B7A" w:rsidRDefault="003E5B7A" w:rsidP="003E5B7A">
      <w:pPr>
        <w:pStyle w:val="paragraph"/>
        <w:spacing w:before="0" w:beforeAutospacing="0" w:after="0" w:afterAutospacing="0" w:line="360" w:lineRule="auto"/>
        <w:textAlignment w:val="baseline"/>
      </w:pPr>
      <w:r w:rsidRPr="003E5B7A">
        <w:rPr>
          <w:rStyle w:val="normaltextrun"/>
          <w:lang w:val="fr-CA"/>
        </w:rPr>
        <w:t> </w:t>
      </w:r>
      <w:r w:rsidRPr="003E5B7A">
        <w:rPr>
          <w:rStyle w:val="eop"/>
        </w:rPr>
        <w:t> </w:t>
      </w:r>
    </w:p>
    <w:p w14:paraId="307071E7" w14:textId="77777777" w:rsidR="003E5B7A" w:rsidRPr="003E5B7A" w:rsidRDefault="003E5B7A" w:rsidP="003E5B7A">
      <w:pPr>
        <w:pStyle w:val="paragraph"/>
        <w:numPr>
          <w:ilvl w:val="0"/>
          <w:numId w:val="38"/>
        </w:numPr>
        <w:spacing w:before="0" w:beforeAutospacing="0" w:after="0" w:afterAutospacing="0" w:line="360" w:lineRule="auto"/>
        <w:ind w:left="1080" w:firstLine="0"/>
        <w:textAlignment w:val="baseline"/>
      </w:pPr>
      <w:r w:rsidRPr="003E5B7A">
        <w:rPr>
          <w:rStyle w:val="normaltextrun"/>
          <w:lang w:val="fr-CA"/>
        </w:rPr>
        <w:t>Spécification 5 : Création de Factures </w:t>
      </w:r>
      <w:r w:rsidRPr="003E5B7A">
        <w:rPr>
          <w:rStyle w:val="eop"/>
        </w:rPr>
        <w:t> </w:t>
      </w:r>
    </w:p>
    <w:p w14:paraId="64CE735F"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être en mesure de générer automatiquement des factures de droits de scolarité, incluant des informations détaillées sur les frais, les dates d'échéance, et les options de paiement. Les factures seront disponibles au format électronique, réduisant ainsi le besoin de documents papier.</w:t>
      </w:r>
      <w:r w:rsidRPr="003E5B7A">
        <w:rPr>
          <w:rStyle w:val="eop"/>
          <w:lang w:val="fr-CA"/>
        </w:rPr>
        <w:t> </w:t>
      </w:r>
    </w:p>
    <w:p w14:paraId="5F2CF627"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5AEC0C8F" w14:textId="77777777" w:rsidR="003E5B7A" w:rsidRPr="003E5B7A" w:rsidRDefault="003E5B7A" w:rsidP="003E5B7A">
      <w:pPr>
        <w:pStyle w:val="paragraph"/>
        <w:numPr>
          <w:ilvl w:val="0"/>
          <w:numId w:val="39"/>
        </w:numPr>
        <w:spacing w:before="0" w:beforeAutospacing="0" w:after="0" w:afterAutospacing="0" w:line="360" w:lineRule="auto"/>
        <w:ind w:left="1080" w:firstLine="0"/>
        <w:textAlignment w:val="baseline"/>
      </w:pPr>
      <w:r w:rsidRPr="003E5B7A">
        <w:rPr>
          <w:rStyle w:val="normaltextrun"/>
          <w:lang w:val="fr-CA"/>
        </w:rPr>
        <w:t xml:space="preserve">Spécification 6 : Paiements en Ligne </w:t>
      </w:r>
      <w:r w:rsidRPr="003E5B7A">
        <w:rPr>
          <w:rStyle w:val="eop"/>
        </w:rPr>
        <w:t> </w:t>
      </w:r>
    </w:p>
    <w:p w14:paraId="2CAAB459"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prendre en charge des paiements en ligne sécurisés via différentes méthodes, y compris les cartes de crédit, les virements bancaires, etc. Il doit également être capable de s'intégrer avec des systèmes de paiement tiers si nécessaire.</w:t>
      </w:r>
      <w:r w:rsidRPr="003E5B7A">
        <w:rPr>
          <w:rStyle w:val="eop"/>
          <w:lang w:val="fr-CA"/>
        </w:rPr>
        <w:t> </w:t>
      </w:r>
    </w:p>
    <w:p w14:paraId="2BD5917A"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3B3AB250" w14:textId="77777777" w:rsidR="003E5B7A" w:rsidRPr="003E5B7A" w:rsidRDefault="003E5B7A" w:rsidP="003E5B7A">
      <w:pPr>
        <w:pStyle w:val="paragraph"/>
        <w:numPr>
          <w:ilvl w:val="0"/>
          <w:numId w:val="40"/>
        </w:numPr>
        <w:spacing w:before="0" w:beforeAutospacing="0" w:after="0" w:afterAutospacing="0" w:line="360" w:lineRule="auto"/>
        <w:ind w:left="1080" w:firstLine="0"/>
        <w:textAlignment w:val="baseline"/>
      </w:pPr>
      <w:r w:rsidRPr="003E5B7A">
        <w:rPr>
          <w:rStyle w:val="normaltextrun"/>
          <w:lang w:val="fr-CA"/>
        </w:rPr>
        <w:t>Spécification 7 : Plans de Paiement </w:t>
      </w:r>
      <w:r w:rsidRPr="003E5B7A">
        <w:rPr>
          <w:rStyle w:val="eop"/>
        </w:rPr>
        <w:t> </w:t>
      </w:r>
    </w:p>
    <w:p w14:paraId="55D77B5B"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permettre la configuration de plans de paiement flexibles pour les étudiants, avec la possibilité de définir des échéances de paiement et des montants. Les étudiants doivent avoir la flexibilité nécessaire pour gérer leurs paiements.</w:t>
      </w:r>
      <w:r w:rsidRPr="003E5B7A">
        <w:rPr>
          <w:rStyle w:val="eop"/>
          <w:lang w:val="fr-CA"/>
        </w:rPr>
        <w:t> </w:t>
      </w:r>
    </w:p>
    <w:p w14:paraId="46A43929"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2531B156" w14:textId="77777777" w:rsidR="003E5B7A" w:rsidRPr="003E5B7A" w:rsidRDefault="003E5B7A" w:rsidP="003E5B7A">
      <w:pPr>
        <w:pStyle w:val="paragraph"/>
        <w:numPr>
          <w:ilvl w:val="0"/>
          <w:numId w:val="41"/>
        </w:numPr>
        <w:spacing w:before="0" w:beforeAutospacing="0" w:after="0" w:afterAutospacing="0" w:line="360" w:lineRule="auto"/>
        <w:ind w:left="1080" w:firstLine="0"/>
        <w:textAlignment w:val="baseline"/>
      </w:pPr>
      <w:r w:rsidRPr="003E5B7A">
        <w:rPr>
          <w:rStyle w:val="normaltextrun"/>
          <w:lang w:val="fr-CA"/>
        </w:rPr>
        <w:t>Spécification 8 : Notifications de Paiement </w:t>
      </w:r>
      <w:r w:rsidRPr="003E5B7A">
        <w:rPr>
          <w:rStyle w:val="eop"/>
        </w:rPr>
        <w:t> </w:t>
      </w:r>
    </w:p>
    <w:p w14:paraId="7E6D091B" w14:textId="77777777" w:rsidR="003E5B7A" w:rsidRDefault="003E5B7A" w:rsidP="003E5B7A">
      <w:pPr>
        <w:pStyle w:val="paragraph"/>
        <w:spacing w:before="0" w:beforeAutospacing="0" w:after="0" w:afterAutospacing="0" w:line="360" w:lineRule="auto"/>
        <w:jc w:val="both"/>
        <w:textAlignment w:val="baseline"/>
        <w:rPr>
          <w:rStyle w:val="eop"/>
          <w:lang w:val="fr-CA"/>
        </w:rPr>
      </w:pPr>
      <w:r w:rsidRPr="003E5B7A">
        <w:rPr>
          <w:rStyle w:val="normaltextrun"/>
          <w:lang w:val="fr-CA"/>
        </w:rPr>
        <w:t>Le système doit envoyer des notifications automatiques aux étudiants pour rappeler les dates d'échéance des paiements, les confirmations de paiement réussi, ainsi que les rappels en cas de paiement en retard.</w:t>
      </w:r>
      <w:r w:rsidRPr="003E5B7A">
        <w:rPr>
          <w:rStyle w:val="eop"/>
          <w:lang w:val="fr-CA"/>
        </w:rPr>
        <w:t> </w:t>
      </w:r>
    </w:p>
    <w:p w14:paraId="0EE864E6" w14:textId="77777777" w:rsidR="00ED660B" w:rsidRPr="003E5B7A" w:rsidRDefault="00ED660B" w:rsidP="003E5B7A">
      <w:pPr>
        <w:pStyle w:val="paragraph"/>
        <w:spacing w:before="0" w:beforeAutospacing="0" w:after="0" w:afterAutospacing="0" w:line="360" w:lineRule="auto"/>
        <w:jc w:val="both"/>
        <w:textAlignment w:val="baseline"/>
        <w:rPr>
          <w:lang w:val="fr-CA"/>
        </w:rPr>
      </w:pPr>
    </w:p>
    <w:p w14:paraId="38033AFC"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lastRenderedPageBreak/>
        <w:t> </w:t>
      </w:r>
      <w:r w:rsidRPr="003E5B7A">
        <w:rPr>
          <w:rStyle w:val="eop"/>
          <w:lang w:val="fr-CA"/>
        </w:rPr>
        <w:t> </w:t>
      </w:r>
    </w:p>
    <w:p w14:paraId="6EFA97DB" w14:textId="77777777" w:rsidR="003E5B7A" w:rsidRPr="003E5B7A" w:rsidRDefault="003E5B7A" w:rsidP="003E5B7A">
      <w:pPr>
        <w:pStyle w:val="paragraph"/>
        <w:numPr>
          <w:ilvl w:val="0"/>
          <w:numId w:val="42"/>
        </w:numPr>
        <w:spacing w:before="0" w:beforeAutospacing="0" w:after="0" w:afterAutospacing="0" w:line="360" w:lineRule="auto"/>
        <w:ind w:left="1080" w:firstLine="0"/>
        <w:textAlignment w:val="baseline"/>
      </w:pPr>
      <w:r w:rsidRPr="003E5B7A">
        <w:rPr>
          <w:rStyle w:val="normaltextrun"/>
          <w:lang w:val="fr-CA"/>
        </w:rPr>
        <w:t>Spécification 9 : Gestion des Remboursements</w:t>
      </w:r>
      <w:r w:rsidRPr="003E5B7A">
        <w:rPr>
          <w:rStyle w:val="eop"/>
        </w:rPr>
        <w:t> </w:t>
      </w:r>
    </w:p>
    <w:p w14:paraId="1EA0A33F"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permettre la gestion des demandes de remboursement et des processus associés, ainsi que le suivi des remboursements et des crédits.</w:t>
      </w:r>
      <w:r w:rsidRPr="003E5B7A">
        <w:rPr>
          <w:rStyle w:val="eop"/>
          <w:lang w:val="fr-CA"/>
        </w:rPr>
        <w:t> </w:t>
      </w:r>
    </w:p>
    <w:p w14:paraId="13A376F0"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0116A0DF" w14:textId="77777777" w:rsidR="003E5B7A" w:rsidRPr="003E5B7A" w:rsidRDefault="003E5B7A" w:rsidP="003E5B7A">
      <w:pPr>
        <w:pStyle w:val="paragraph"/>
        <w:numPr>
          <w:ilvl w:val="0"/>
          <w:numId w:val="43"/>
        </w:numPr>
        <w:spacing w:before="0" w:beforeAutospacing="0" w:after="0" w:afterAutospacing="0" w:line="360" w:lineRule="auto"/>
        <w:ind w:left="1080" w:firstLine="0"/>
        <w:textAlignment w:val="baseline"/>
      </w:pPr>
      <w:r w:rsidRPr="003E5B7A">
        <w:rPr>
          <w:rStyle w:val="normaltextrun"/>
          <w:lang w:val="fr-CA"/>
        </w:rPr>
        <w:t>Spécification 10 : Gestion des Intérêts</w:t>
      </w:r>
      <w:r w:rsidRPr="003E5B7A">
        <w:rPr>
          <w:rStyle w:val="eop"/>
        </w:rPr>
        <w:t> </w:t>
      </w:r>
    </w:p>
    <w:p w14:paraId="3F18F709" w14:textId="5FDCD08E" w:rsidR="003E5B7A" w:rsidRPr="003E5B7A" w:rsidRDefault="003E5B7A" w:rsidP="00ED660B">
      <w:pPr>
        <w:pStyle w:val="paragraph"/>
        <w:spacing w:before="0" w:beforeAutospacing="0" w:after="0" w:afterAutospacing="0" w:line="360" w:lineRule="auto"/>
        <w:jc w:val="both"/>
        <w:textAlignment w:val="baseline"/>
        <w:rPr>
          <w:lang w:val="fr-CA"/>
        </w:rPr>
      </w:pPr>
      <w:r w:rsidRPr="003E5B7A">
        <w:rPr>
          <w:rStyle w:val="normaltextrun"/>
          <w:lang w:val="fr-CA"/>
        </w:rPr>
        <w:t>Les intérêts doivent être calculés de manière quotidienne après la date limite, en prenant en compte la temporalité précise. Il ne doit pas y avoir d'intérêts négatifs.</w:t>
      </w:r>
      <w:r w:rsidRPr="003E5B7A">
        <w:rPr>
          <w:rStyle w:val="eop"/>
          <w:lang w:val="fr-CA"/>
        </w:rPr>
        <w:t> </w:t>
      </w:r>
    </w:p>
    <w:p w14:paraId="3BC9F3E1"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eop"/>
          <w:lang w:val="fr-CA"/>
        </w:rPr>
        <w:t> </w:t>
      </w:r>
    </w:p>
    <w:p w14:paraId="4D9DCFE3"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b/>
          <w:bCs/>
          <w:lang w:val="fr-CA"/>
        </w:rPr>
        <w:t>Gestion Administrative :</w:t>
      </w:r>
      <w:r w:rsidRPr="003E5B7A">
        <w:rPr>
          <w:rStyle w:val="eop"/>
          <w:lang w:val="fr-CA"/>
        </w:rPr>
        <w:t> </w:t>
      </w:r>
    </w:p>
    <w:p w14:paraId="3A3D0671"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522CE1C2" w14:textId="77777777" w:rsidR="003E5B7A" w:rsidRPr="003E5B7A" w:rsidRDefault="003E5B7A" w:rsidP="003E5B7A">
      <w:pPr>
        <w:pStyle w:val="paragraph"/>
        <w:numPr>
          <w:ilvl w:val="0"/>
          <w:numId w:val="44"/>
        </w:numPr>
        <w:spacing w:before="0" w:beforeAutospacing="0" w:after="0" w:afterAutospacing="0" w:line="360" w:lineRule="auto"/>
        <w:ind w:left="1080" w:firstLine="0"/>
        <w:textAlignment w:val="baseline"/>
        <w:rPr>
          <w:lang w:val="fr-CA"/>
        </w:rPr>
      </w:pPr>
      <w:r w:rsidRPr="003E5B7A">
        <w:rPr>
          <w:rStyle w:val="normaltextrun"/>
          <w:lang w:val="fr-CA"/>
        </w:rPr>
        <w:t>Spécification 11 : Gestion des Paiements et des Informations Étudiantes</w:t>
      </w:r>
      <w:r w:rsidRPr="003E5B7A">
        <w:rPr>
          <w:rStyle w:val="eop"/>
          <w:lang w:val="fr-CA"/>
        </w:rPr>
        <w:t> </w:t>
      </w:r>
    </w:p>
    <w:p w14:paraId="1EDDBEF9"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offrir un tableau de bord administratif convivial où le personnel administratif peut gérer les comptes étudiants de manière efficace. Ce tableau de bord doit permettre la recherche rapide d'informations sur les paiements, la mise à jour des données étudiantes, la création de factures, et le suivi des paiements en attente.</w:t>
      </w:r>
      <w:r w:rsidRPr="003E5B7A">
        <w:rPr>
          <w:rStyle w:val="eop"/>
          <w:lang w:val="fr-CA"/>
        </w:rPr>
        <w:t> </w:t>
      </w:r>
    </w:p>
    <w:p w14:paraId="3BF414B9"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1DCBD4E0" w14:textId="77777777" w:rsidR="003E5B7A" w:rsidRPr="003E5B7A" w:rsidRDefault="003E5B7A" w:rsidP="003E5B7A">
      <w:pPr>
        <w:pStyle w:val="paragraph"/>
        <w:numPr>
          <w:ilvl w:val="0"/>
          <w:numId w:val="45"/>
        </w:numPr>
        <w:spacing w:before="0" w:beforeAutospacing="0" w:after="0" w:afterAutospacing="0" w:line="360" w:lineRule="auto"/>
        <w:ind w:left="1080" w:firstLine="0"/>
        <w:textAlignment w:val="baseline"/>
        <w:rPr>
          <w:lang w:val="fr-CA"/>
        </w:rPr>
      </w:pPr>
      <w:r w:rsidRPr="003E5B7A">
        <w:rPr>
          <w:rStyle w:val="normaltextrun"/>
          <w:lang w:val="fr-CA"/>
        </w:rPr>
        <w:t>Spécification 12 : Suivi des Paiements, des Dettes et des Remboursements</w:t>
      </w:r>
      <w:r w:rsidRPr="003E5B7A">
        <w:rPr>
          <w:rStyle w:val="eop"/>
          <w:lang w:val="fr-CA"/>
        </w:rPr>
        <w:t> </w:t>
      </w:r>
    </w:p>
    <w:p w14:paraId="2FB25CC8"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permettre un suivi précis des paiements, des transactions en cours, des dettes et des remboursements pour une gestion financière efficace.</w:t>
      </w:r>
      <w:r w:rsidRPr="003E5B7A">
        <w:rPr>
          <w:rStyle w:val="eop"/>
          <w:lang w:val="fr-CA"/>
        </w:rPr>
        <w:t> </w:t>
      </w:r>
    </w:p>
    <w:p w14:paraId="689E4277"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1A68B8F5" w14:textId="77777777" w:rsidR="003E5B7A" w:rsidRPr="003E5B7A" w:rsidRDefault="003E5B7A" w:rsidP="003E5B7A">
      <w:pPr>
        <w:pStyle w:val="paragraph"/>
        <w:numPr>
          <w:ilvl w:val="0"/>
          <w:numId w:val="46"/>
        </w:numPr>
        <w:spacing w:before="0" w:beforeAutospacing="0" w:after="0" w:afterAutospacing="0" w:line="360" w:lineRule="auto"/>
        <w:ind w:left="1080" w:firstLine="0"/>
        <w:textAlignment w:val="baseline"/>
      </w:pPr>
      <w:r w:rsidRPr="003E5B7A">
        <w:rPr>
          <w:rStyle w:val="normaltextrun"/>
          <w:lang w:val="fr-CA"/>
        </w:rPr>
        <w:t>Spécification 13 : Suivi des Modifications</w:t>
      </w:r>
      <w:r w:rsidRPr="003E5B7A">
        <w:rPr>
          <w:rStyle w:val="eop"/>
        </w:rPr>
        <w:t> </w:t>
      </w:r>
    </w:p>
    <w:p w14:paraId="3E8C4DCB" w14:textId="77777777" w:rsidR="003E5B7A" w:rsidRDefault="003E5B7A" w:rsidP="003E5B7A">
      <w:pPr>
        <w:pStyle w:val="paragraph"/>
        <w:spacing w:before="0" w:beforeAutospacing="0" w:after="0" w:afterAutospacing="0" w:line="360" w:lineRule="auto"/>
        <w:jc w:val="both"/>
        <w:textAlignment w:val="baseline"/>
        <w:rPr>
          <w:rStyle w:val="eop"/>
        </w:rPr>
      </w:pPr>
      <w:r w:rsidRPr="003E5B7A">
        <w:rPr>
          <w:rStyle w:val="normaltextrun"/>
          <w:lang w:val="fr-CA"/>
        </w:rPr>
        <w:t>Le système doit conserver un historique de toutes les modifications apportées aux données, y compris les changements d'adresse, les moyens de contact, les changements à la facture, les annulations de paiements, les changements à la fréquence des notifications, etc. Cette fonctionnalité permet une traçabilité complète.</w:t>
      </w:r>
      <w:r w:rsidRPr="003E5B7A">
        <w:rPr>
          <w:rStyle w:val="eop"/>
        </w:rPr>
        <w:t> </w:t>
      </w:r>
    </w:p>
    <w:p w14:paraId="12957AC5" w14:textId="77777777" w:rsidR="00C900F2" w:rsidRDefault="00C900F2" w:rsidP="003E5B7A">
      <w:pPr>
        <w:pStyle w:val="paragraph"/>
        <w:spacing w:before="0" w:beforeAutospacing="0" w:after="0" w:afterAutospacing="0" w:line="360" w:lineRule="auto"/>
        <w:jc w:val="both"/>
        <w:textAlignment w:val="baseline"/>
        <w:rPr>
          <w:rStyle w:val="eop"/>
        </w:rPr>
      </w:pPr>
    </w:p>
    <w:p w14:paraId="7D45B354" w14:textId="77777777" w:rsidR="00C900F2" w:rsidRDefault="00C900F2" w:rsidP="003E5B7A">
      <w:pPr>
        <w:pStyle w:val="paragraph"/>
        <w:spacing w:before="0" w:beforeAutospacing="0" w:after="0" w:afterAutospacing="0" w:line="360" w:lineRule="auto"/>
        <w:jc w:val="both"/>
        <w:textAlignment w:val="baseline"/>
        <w:rPr>
          <w:rStyle w:val="eop"/>
        </w:rPr>
      </w:pPr>
    </w:p>
    <w:p w14:paraId="1C50BC56" w14:textId="77777777" w:rsidR="00C900F2" w:rsidRDefault="00C900F2" w:rsidP="003E5B7A">
      <w:pPr>
        <w:pStyle w:val="paragraph"/>
        <w:spacing w:before="0" w:beforeAutospacing="0" w:after="0" w:afterAutospacing="0" w:line="360" w:lineRule="auto"/>
        <w:jc w:val="both"/>
        <w:textAlignment w:val="baseline"/>
        <w:rPr>
          <w:rStyle w:val="eop"/>
        </w:rPr>
      </w:pPr>
    </w:p>
    <w:p w14:paraId="106D7497" w14:textId="77777777" w:rsidR="00C900F2" w:rsidRPr="003E5B7A" w:rsidRDefault="00C900F2" w:rsidP="003E5B7A">
      <w:pPr>
        <w:pStyle w:val="paragraph"/>
        <w:spacing w:before="0" w:beforeAutospacing="0" w:after="0" w:afterAutospacing="0" w:line="360" w:lineRule="auto"/>
        <w:jc w:val="both"/>
        <w:textAlignment w:val="baseline"/>
      </w:pPr>
    </w:p>
    <w:p w14:paraId="144851FC" w14:textId="357DE645" w:rsidR="00ED660B" w:rsidRPr="003E5B7A" w:rsidRDefault="003E5B7A" w:rsidP="003E5B7A">
      <w:pPr>
        <w:pStyle w:val="paragraph"/>
        <w:spacing w:before="0" w:beforeAutospacing="0" w:after="0" w:afterAutospacing="0" w:line="360" w:lineRule="auto"/>
        <w:textAlignment w:val="baseline"/>
      </w:pPr>
      <w:r w:rsidRPr="003E5B7A">
        <w:rPr>
          <w:rStyle w:val="normaltextrun"/>
          <w:lang w:val="fr-CA"/>
        </w:rPr>
        <w:t> </w:t>
      </w:r>
      <w:r w:rsidRPr="003E5B7A">
        <w:rPr>
          <w:rStyle w:val="eop"/>
        </w:rPr>
        <w:t> </w:t>
      </w:r>
    </w:p>
    <w:p w14:paraId="0B5703F1" w14:textId="77777777" w:rsidR="003E5B7A" w:rsidRPr="003E5B7A" w:rsidRDefault="003E5B7A" w:rsidP="003E5B7A">
      <w:pPr>
        <w:pStyle w:val="paragraph"/>
        <w:numPr>
          <w:ilvl w:val="0"/>
          <w:numId w:val="47"/>
        </w:numPr>
        <w:spacing w:before="0" w:beforeAutospacing="0" w:after="0" w:afterAutospacing="0" w:line="360" w:lineRule="auto"/>
        <w:ind w:left="1080" w:firstLine="0"/>
        <w:textAlignment w:val="baseline"/>
      </w:pPr>
      <w:r w:rsidRPr="003E5B7A">
        <w:rPr>
          <w:rStyle w:val="normaltextrun"/>
          <w:lang w:val="fr-CA"/>
        </w:rPr>
        <w:lastRenderedPageBreak/>
        <w:t>Spécification 14 : Évolutivité</w:t>
      </w:r>
      <w:r w:rsidRPr="003E5B7A">
        <w:rPr>
          <w:rStyle w:val="eop"/>
        </w:rPr>
        <w:t> </w:t>
      </w:r>
    </w:p>
    <w:p w14:paraId="4D731ED1" w14:textId="521E77E2" w:rsidR="00ED660B"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être évolutif pour répondre aux besoins croissants de l'institution éducative.</w:t>
      </w:r>
      <w:r w:rsidRPr="003E5B7A">
        <w:rPr>
          <w:rStyle w:val="eop"/>
          <w:lang w:val="fr-CA"/>
        </w:rPr>
        <w:t> </w:t>
      </w:r>
    </w:p>
    <w:p w14:paraId="1D551AD6"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64F34BBF" w14:textId="77777777" w:rsidR="003E5B7A" w:rsidRPr="003E5B7A" w:rsidRDefault="003E5B7A" w:rsidP="003E5B7A">
      <w:pPr>
        <w:pStyle w:val="paragraph"/>
        <w:numPr>
          <w:ilvl w:val="0"/>
          <w:numId w:val="48"/>
        </w:numPr>
        <w:spacing w:before="0" w:beforeAutospacing="0" w:after="0" w:afterAutospacing="0" w:line="360" w:lineRule="auto"/>
        <w:ind w:left="1080" w:firstLine="0"/>
        <w:textAlignment w:val="baseline"/>
      </w:pPr>
      <w:r w:rsidRPr="003E5B7A">
        <w:rPr>
          <w:rStyle w:val="normaltextrun"/>
          <w:lang w:val="fr-CA"/>
        </w:rPr>
        <w:t>Spécification 15 : Notifications Automatisées</w:t>
      </w:r>
      <w:r w:rsidRPr="003E5B7A">
        <w:rPr>
          <w:rStyle w:val="eop"/>
        </w:rPr>
        <w:t> </w:t>
      </w:r>
    </w:p>
    <w:p w14:paraId="7AB495E2" w14:textId="367C853F" w:rsidR="003E5B7A" w:rsidRPr="003E5B7A" w:rsidRDefault="003E5B7A" w:rsidP="00ED660B">
      <w:pPr>
        <w:pStyle w:val="paragraph"/>
        <w:spacing w:before="0" w:beforeAutospacing="0" w:after="0" w:afterAutospacing="0" w:line="360" w:lineRule="auto"/>
        <w:jc w:val="both"/>
        <w:textAlignment w:val="baseline"/>
        <w:rPr>
          <w:lang w:val="fr-CA"/>
        </w:rPr>
      </w:pPr>
      <w:r w:rsidRPr="003E5B7A">
        <w:rPr>
          <w:rStyle w:val="normaltextrun"/>
          <w:lang w:val="fr-CA"/>
        </w:rPr>
        <w:t>Le système doit envoyer des notifications automatisées aux étudiants pour rappeler les échéances de paiement et les mises à jour académiques.</w:t>
      </w:r>
      <w:r w:rsidRPr="003E5B7A">
        <w:rPr>
          <w:rStyle w:val="eop"/>
          <w:lang w:val="fr-CA"/>
        </w:rPr>
        <w:t> </w:t>
      </w:r>
    </w:p>
    <w:p w14:paraId="7CE6E740"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eop"/>
          <w:lang w:val="fr-CA"/>
        </w:rPr>
        <w:t> </w:t>
      </w:r>
    </w:p>
    <w:p w14:paraId="41426EAC" w14:textId="77777777" w:rsidR="003E5B7A" w:rsidRPr="003E5B7A" w:rsidRDefault="003E5B7A" w:rsidP="003E5B7A">
      <w:pPr>
        <w:pStyle w:val="paragraph"/>
        <w:spacing w:before="0" w:beforeAutospacing="0" w:after="0" w:afterAutospacing="0" w:line="360" w:lineRule="auto"/>
        <w:textAlignment w:val="baseline"/>
      </w:pPr>
      <w:r w:rsidRPr="003E5B7A">
        <w:rPr>
          <w:rStyle w:val="normaltextrun"/>
          <w:b/>
          <w:bCs/>
          <w:lang w:val="fr-CA"/>
        </w:rPr>
        <w:t>Gestion des Erreurs :</w:t>
      </w:r>
      <w:r w:rsidRPr="003E5B7A">
        <w:rPr>
          <w:rStyle w:val="eop"/>
        </w:rPr>
        <w:t> </w:t>
      </w:r>
    </w:p>
    <w:p w14:paraId="2C9C9008" w14:textId="77777777" w:rsidR="003E5B7A" w:rsidRPr="003E5B7A" w:rsidRDefault="003E5B7A" w:rsidP="003E5B7A">
      <w:pPr>
        <w:pStyle w:val="paragraph"/>
        <w:spacing w:before="0" w:beforeAutospacing="0" w:after="0" w:afterAutospacing="0" w:line="360" w:lineRule="auto"/>
        <w:textAlignment w:val="baseline"/>
      </w:pPr>
      <w:r w:rsidRPr="003E5B7A">
        <w:rPr>
          <w:rStyle w:val="normaltextrun"/>
          <w:lang w:val="fr-CA"/>
        </w:rPr>
        <w:t> </w:t>
      </w:r>
      <w:r w:rsidRPr="003E5B7A">
        <w:rPr>
          <w:rStyle w:val="eop"/>
        </w:rPr>
        <w:t> </w:t>
      </w:r>
    </w:p>
    <w:p w14:paraId="0D4E4AB1" w14:textId="77777777" w:rsidR="003E5B7A" w:rsidRPr="003E5B7A" w:rsidRDefault="003E5B7A" w:rsidP="003E5B7A">
      <w:pPr>
        <w:pStyle w:val="paragraph"/>
        <w:numPr>
          <w:ilvl w:val="0"/>
          <w:numId w:val="49"/>
        </w:numPr>
        <w:spacing w:before="0" w:beforeAutospacing="0" w:after="0" w:afterAutospacing="0" w:line="360" w:lineRule="auto"/>
        <w:ind w:left="1080" w:firstLine="0"/>
        <w:textAlignment w:val="baseline"/>
      </w:pPr>
      <w:r w:rsidRPr="003E5B7A">
        <w:rPr>
          <w:rStyle w:val="normaltextrun"/>
          <w:lang w:val="fr-CA"/>
        </w:rPr>
        <w:t>Spécification 16 : Gestion des Erreurs Financières</w:t>
      </w:r>
      <w:r w:rsidRPr="003E5B7A">
        <w:rPr>
          <w:rStyle w:val="eop"/>
        </w:rPr>
        <w:t> </w:t>
      </w:r>
    </w:p>
    <w:p w14:paraId="0F941C3B"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être en mesure de gérer les paiements en double, les paiements en retard et les erreurs de facturation. Il doit permettre aux utilisateurs de signaler et de résoudre ces erreurs de manière efficace.</w:t>
      </w:r>
      <w:r w:rsidRPr="003E5B7A">
        <w:rPr>
          <w:rStyle w:val="eop"/>
          <w:lang w:val="fr-CA"/>
        </w:rPr>
        <w:t> </w:t>
      </w:r>
    </w:p>
    <w:p w14:paraId="400BB230"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1BBFC277" w14:textId="77777777" w:rsidR="003E5B7A" w:rsidRPr="003E5B7A" w:rsidRDefault="003E5B7A" w:rsidP="003E5B7A">
      <w:pPr>
        <w:pStyle w:val="paragraph"/>
        <w:numPr>
          <w:ilvl w:val="0"/>
          <w:numId w:val="50"/>
        </w:numPr>
        <w:spacing w:before="0" w:beforeAutospacing="0" w:after="0" w:afterAutospacing="0" w:line="360" w:lineRule="auto"/>
        <w:ind w:left="1080" w:firstLine="0"/>
        <w:textAlignment w:val="baseline"/>
      </w:pPr>
      <w:r w:rsidRPr="003E5B7A">
        <w:rPr>
          <w:rStyle w:val="normaltextrun"/>
          <w:lang w:val="fr-CA"/>
        </w:rPr>
        <w:t>Spécification 17 : Tests et Qualité</w:t>
      </w:r>
      <w:r w:rsidRPr="003E5B7A">
        <w:rPr>
          <w:rStyle w:val="eop"/>
        </w:rPr>
        <w:t> </w:t>
      </w:r>
    </w:p>
    <w:p w14:paraId="26941FB5"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Une phase de tests et de contrôle de la qualité doit être prévue pour garantir le bon fonctionnement du système, notamment en ce qui concerne les transactions financières et la gestion des données étudiantes.</w:t>
      </w:r>
      <w:r w:rsidRPr="003E5B7A">
        <w:rPr>
          <w:rStyle w:val="eop"/>
          <w:lang w:val="fr-CA"/>
        </w:rPr>
        <w:t> </w:t>
      </w:r>
    </w:p>
    <w:p w14:paraId="1B911961"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288761AD" w14:textId="77777777" w:rsidR="003E5B7A" w:rsidRPr="003E5B7A" w:rsidRDefault="003E5B7A" w:rsidP="003E5B7A">
      <w:pPr>
        <w:pStyle w:val="paragraph"/>
        <w:numPr>
          <w:ilvl w:val="0"/>
          <w:numId w:val="51"/>
        </w:numPr>
        <w:spacing w:before="0" w:beforeAutospacing="0" w:after="0" w:afterAutospacing="0" w:line="360" w:lineRule="auto"/>
        <w:ind w:left="1080" w:firstLine="0"/>
        <w:textAlignment w:val="baseline"/>
      </w:pPr>
      <w:r w:rsidRPr="003E5B7A">
        <w:rPr>
          <w:rStyle w:val="normaltextrun"/>
          <w:lang w:val="fr-CA"/>
        </w:rPr>
        <w:t>Spécification 18 : Formation et Support</w:t>
      </w:r>
      <w:r w:rsidRPr="003E5B7A">
        <w:rPr>
          <w:rStyle w:val="eop"/>
        </w:rPr>
        <w:t> </w:t>
      </w:r>
    </w:p>
    <w:p w14:paraId="6CBAEF9A"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inclure des programmes de formation pour le personnel administratif et le personnel de support. De plus, un système de support en ligne via chat, e-mail ou téléphone doit être mis en place pour répondre aux questions des étudiants et résoudre les problèmes liés aux paiements.</w:t>
      </w:r>
      <w:r w:rsidRPr="003E5B7A">
        <w:rPr>
          <w:rStyle w:val="eop"/>
          <w:lang w:val="fr-CA"/>
        </w:rPr>
        <w:t> </w:t>
      </w:r>
    </w:p>
    <w:p w14:paraId="5A86EB44"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04FC8784" w14:textId="77777777" w:rsidR="003E5B7A" w:rsidRPr="003E5B7A" w:rsidRDefault="003E5B7A" w:rsidP="003E5B7A">
      <w:pPr>
        <w:pStyle w:val="paragraph"/>
        <w:numPr>
          <w:ilvl w:val="0"/>
          <w:numId w:val="52"/>
        </w:numPr>
        <w:spacing w:before="0" w:beforeAutospacing="0" w:after="0" w:afterAutospacing="0" w:line="360" w:lineRule="auto"/>
        <w:ind w:left="1080" w:firstLine="0"/>
        <w:textAlignment w:val="baseline"/>
        <w:rPr>
          <w:lang w:val="fr-CA"/>
        </w:rPr>
      </w:pPr>
      <w:r w:rsidRPr="003E5B7A">
        <w:rPr>
          <w:rStyle w:val="normaltextrun"/>
          <w:lang w:val="fr-CA"/>
        </w:rPr>
        <w:t>Spécification 19 : Gestion des Versions et des Mises à Jour</w:t>
      </w:r>
      <w:r w:rsidRPr="003E5B7A">
        <w:rPr>
          <w:rStyle w:val="eop"/>
          <w:lang w:val="fr-CA"/>
        </w:rPr>
        <w:t> </w:t>
      </w:r>
    </w:p>
    <w:p w14:paraId="66E7976F"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permettre la gestion des versions et des mises à jour pour assurer son évolution et son amélioration continue en fonction des besoins changeants de l'institution éducative.</w:t>
      </w:r>
      <w:r w:rsidRPr="003E5B7A">
        <w:rPr>
          <w:rStyle w:val="eop"/>
          <w:lang w:val="fr-CA"/>
        </w:rPr>
        <w:t> </w:t>
      </w:r>
    </w:p>
    <w:p w14:paraId="5DA97E46"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4A5E346C" w14:textId="77777777" w:rsidR="003E5B7A" w:rsidRPr="003E5B7A" w:rsidRDefault="003E5B7A" w:rsidP="003E5B7A">
      <w:pPr>
        <w:pStyle w:val="paragraph"/>
        <w:numPr>
          <w:ilvl w:val="0"/>
          <w:numId w:val="53"/>
        </w:numPr>
        <w:spacing w:before="0" w:beforeAutospacing="0" w:after="0" w:afterAutospacing="0" w:line="360" w:lineRule="auto"/>
        <w:ind w:left="1080" w:firstLine="0"/>
        <w:textAlignment w:val="baseline"/>
      </w:pPr>
      <w:r w:rsidRPr="003E5B7A">
        <w:rPr>
          <w:rStyle w:val="normaltextrun"/>
          <w:lang w:val="fr-CA"/>
        </w:rPr>
        <w:t>Spécification 20 : Performances</w:t>
      </w:r>
      <w:r w:rsidRPr="003E5B7A">
        <w:rPr>
          <w:rStyle w:val="eop"/>
        </w:rPr>
        <w:t> </w:t>
      </w:r>
    </w:p>
    <w:p w14:paraId="1B0DE9C7" w14:textId="77777777" w:rsidR="003E5B7A" w:rsidRDefault="003E5B7A" w:rsidP="003E5B7A">
      <w:pPr>
        <w:pStyle w:val="paragraph"/>
        <w:spacing w:before="0" w:beforeAutospacing="0" w:after="0" w:afterAutospacing="0" w:line="360" w:lineRule="auto"/>
        <w:jc w:val="both"/>
        <w:textAlignment w:val="baseline"/>
        <w:rPr>
          <w:rStyle w:val="eop"/>
          <w:lang w:val="fr-CA"/>
        </w:rPr>
      </w:pPr>
      <w:r w:rsidRPr="003E5B7A">
        <w:rPr>
          <w:rStyle w:val="normaltextrun"/>
          <w:lang w:val="fr-CA"/>
        </w:rPr>
        <w:t>Le système doit être conçu pour offrir de bonnes performances, même lors de périodes de charge élevée, assurant ainsi une expérience utilisateur fluide.</w:t>
      </w:r>
      <w:r w:rsidRPr="003E5B7A">
        <w:rPr>
          <w:rStyle w:val="eop"/>
          <w:lang w:val="fr-CA"/>
        </w:rPr>
        <w:t> </w:t>
      </w:r>
    </w:p>
    <w:p w14:paraId="7FCE4943" w14:textId="295C4D45" w:rsidR="003E5B7A" w:rsidRPr="003E5B7A" w:rsidRDefault="003E5B7A" w:rsidP="003E5B7A">
      <w:pPr>
        <w:pStyle w:val="paragraph"/>
        <w:spacing w:before="0" w:beforeAutospacing="0" w:after="0" w:afterAutospacing="0" w:line="360" w:lineRule="auto"/>
        <w:textAlignment w:val="baseline"/>
        <w:rPr>
          <w:lang w:val="fr-CA"/>
        </w:rPr>
      </w:pPr>
    </w:p>
    <w:p w14:paraId="27DD849B" w14:textId="77777777" w:rsidR="003E5B7A" w:rsidRPr="003E5B7A" w:rsidRDefault="003E5B7A" w:rsidP="003E5B7A">
      <w:pPr>
        <w:pStyle w:val="paragraph"/>
        <w:numPr>
          <w:ilvl w:val="0"/>
          <w:numId w:val="54"/>
        </w:numPr>
        <w:spacing w:before="0" w:beforeAutospacing="0" w:after="0" w:afterAutospacing="0" w:line="360" w:lineRule="auto"/>
        <w:ind w:left="1080" w:firstLine="0"/>
        <w:textAlignment w:val="baseline"/>
      </w:pPr>
      <w:r w:rsidRPr="003E5B7A">
        <w:rPr>
          <w:rStyle w:val="normaltextrun"/>
          <w:lang w:val="fr-CA"/>
        </w:rPr>
        <w:t>Spécification 21 : Conformité Réglementaire</w:t>
      </w:r>
      <w:r w:rsidRPr="003E5B7A">
        <w:rPr>
          <w:rStyle w:val="eop"/>
        </w:rPr>
        <w:t> </w:t>
      </w:r>
    </w:p>
    <w:p w14:paraId="7834EC1F"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Le système doit être conforme aux réglementations en vigueur en matière de protection des données, de paiements en ligne et d'autres exigences pertinentes. Les mécanismes de sécurité mis en place doivent garantir la confidentialité et la conformité.</w:t>
      </w:r>
      <w:r w:rsidRPr="003E5B7A">
        <w:rPr>
          <w:rStyle w:val="eop"/>
          <w:lang w:val="fr-CA"/>
        </w:rPr>
        <w:t> </w:t>
      </w:r>
    </w:p>
    <w:p w14:paraId="21535BD9" w14:textId="77777777" w:rsidR="003E5B7A" w:rsidRPr="003E5B7A" w:rsidRDefault="003E5B7A" w:rsidP="003E5B7A">
      <w:pPr>
        <w:pStyle w:val="paragraph"/>
        <w:spacing w:before="0" w:beforeAutospacing="0" w:after="0" w:afterAutospacing="0" w:line="360" w:lineRule="auto"/>
        <w:textAlignment w:val="baseline"/>
        <w:rPr>
          <w:lang w:val="fr-CA"/>
        </w:rPr>
      </w:pPr>
      <w:r w:rsidRPr="003E5B7A">
        <w:rPr>
          <w:rStyle w:val="normaltextrun"/>
          <w:lang w:val="fr-CA"/>
        </w:rPr>
        <w:t> </w:t>
      </w:r>
      <w:r w:rsidRPr="003E5B7A">
        <w:rPr>
          <w:rStyle w:val="eop"/>
          <w:lang w:val="fr-CA"/>
        </w:rPr>
        <w:t> </w:t>
      </w:r>
    </w:p>
    <w:p w14:paraId="15F74D9B" w14:textId="77777777" w:rsidR="003E5B7A" w:rsidRPr="003E5B7A" w:rsidRDefault="003E5B7A" w:rsidP="003E5B7A">
      <w:pPr>
        <w:pStyle w:val="paragraph"/>
        <w:numPr>
          <w:ilvl w:val="0"/>
          <w:numId w:val="55"/>
        </w:numPr>
        <w:spacing w:before="0" w:beforeAutospacing="0" w:after="0" w:afterAutospacing="0" w:line="360" w:lineRule="auto"/>
        <w:ind w:left="1080" w:firstLine="0"/>
        <w:textAlignment w:val="baseline"/>
      </w:pPr>
      <w:r w:rsidRPr="003E5B7A">
        <w:rPr>
          <w:rStyle w:val="normaltextrun"/>
          <w:lang w:val="fr-CA"/>
        </w:rPr>
        <w:t>Spécification 22 : Documentation Complète</w:t>
      </w:r>
      <w:r w:rsidRPr="003E5B7A">
        <w:rPr>
          <w:rStyle w:val="eop"/>
        </w:rPr>
        <w:t> </w:t>
      </w:r>
    </w:p>
    <w:p w14:paraId="4B68E882" w14:textId="77777777" w:rsidR="003E5B7A" w:rsidRPr="003E5B7A" w:rsidRDefault="003E5B7A" w:rsidP="003E5B7A">
      <w:pPr>
        <w:pStyle w:val="paragraph"/>
        <w:spacing w:before="0" w:beforeAutospacing="0" w:after="0" w:afterAutospacing="0" w:line="360" w:lineRule="auto"/>
        <w:jc w:val="both"/>
        <w:textAlignment w:val="baseline"/>
        <w:rPr>
          <w:lang w:val="fr-CA"/>
        </w:rPr>
      </w:pPr>
      <w:r w:rsidRPr="003E5B7A">
        <w:rPr>
          <w:rStyle w:val="normaltextrun"/>
          <w:lang w:val="fr-CA"/>
        </w:rPr>
        <w:t>Il est essentiel de créer une documentation complète, y compris des manuels d'utilisation, des spécifications techniques, des politiques de sécurité, et d'autres informations pertinentes, pour faciliter la gestion, la formation et le support du système.</w:t>
      </w:r>
      <w:r w:rsidRPr="003E5B7A">
        <w:rPr>
          <w:rStyle w:val="eop"/>
          <w:lang w:val="fr-CA"/>
        </w:rPr>
        <w:t> </w:t>
      </w:r>
    </w:p>
    <w:p w14:paraId="02DEA92E" w14:textId="72FC92BF" w:rsidR="003E5B7A" w:rsidRDefault="003E5B7A" w:rsidP="003E5B7A">
      <w:pPr>
        <w:pStyle w:val="paragraph"/>
        <w:spacing w:before="0" w:beforeAutospacing="0" w:after="0" w:afterAutospacing="0" w:line="360" w:lineRule="auto"/>
        <w:textAlignment w:val="baseline"/>
        <w:rPr>
          <w:lang w:val="fr-CA"/>
        </w:rPr>
      </w:pPr>
      <w:r w:rsidRPr="003E5B7A">
        <w:rPr>
          <w:rStyle w:val="eop"/>
          <w:lang w:val="fr-CA"/>
        </w:rPr>
        <w:t> </w:t>
      </w:r>
    </w:p>
    <w:p w14:paraId="538AA7E5" w14:textId="77777777" w:rsidR="00C900F2" w:rsidRPr="003E5B7A" w:rsidRDefault="00C900F2" w:rsidP="003E5B7A">
      <w:pPr>
        <w:pStyle w:val="paragraph"/>
        <w:spacing w:before="0" w:beforeAutospacing="0" w:after="0" w:afterAutospacing="0" w:line="360" w:lineRule="auto"/>
        <w:textAlignment w:val="baseline"/>
        <w:rPr>
          <w:lang w:val="fr-CA"/>
        </w:rPr>
      </w:pPr>
    </w:p>
    <w:p w14:paraId="36A12101" w14:textId="0B8FF2D8" w:rsidR="003E5B7A" w:rsidRPr="003E5B7A" w:rsidRDefault="003E5B7A" w:rsidP="003E5B7A">
      <w:pPr>
        <w:pStyle w:val="paragraph"/>
        <w:spacing w:before="0" w:beforeAutospacing="0" w:after="0" w:afterAutospacing="0" w:line="360" w:lineRule="auto"/>
        <w:jc w:val="both"/>
        <w:textAlignment w:val="baseline"/>
        <w:rPr>
          <w:rStyle w:val="eop"/>
          <w:lang w:val="fr-CA"/>
        </w:rPr>
      </w:pPr>
      <w:r w:rsidRPr="003E5B7A">
        <w:rPr>
          <w:rStyle w:val="normaltextrun"/>
          <w:lang w:val="fr-CA"/>
        </w:rPr>
        <w:t>Les spécifications, en relation avec nos visions et besoins antérieurs, permettent de mieux comprendre comment le système répondra aux exigences spécifiques. Cela nous donne donc une image complète des fonctionnalités et des objectifs du système de gestion des paiements des droits de scolarité.</w:t>
      </w:r>
      <w:r w:rsidRPr="003E5B7A">
        <w:rPr>
          <w:rStyle w:val="eop"/>
          <w:lang w:val="fr-CA"/>
        </w:rPr>
        <w:t> </w:t>
      </w:r>
    </w:p>
    <w:p w14:paraId="147A30EE" w14:textId="77777777" w:rsidR="003E5B7A" w:rsidRPr="003E5B7A" w:rsidRDefault="003E5B7A" w:rsidP="003E5B7A">
      <w:pPr>
        <w:pStyle w:val="paragraph"/>
        <w:spacing w:before="0" w:beforeAutospacing="0" w:after="0" w:afterAutospacing="0"/>
        <w:jc w:val="both"/>
        <w:textAlignment w:val="baseline"/>
        <w:rPr>
          <w:rFonts w:ascii="Segoe UI" w:hAnsi="Segoe UI" w:cs="Segoe UI"/>
          <w:sz w:val="18"/>
          <w:szCs w:val="18"/>
          <w:lang w:val="fr-CA"/>
        </w:rPr>
      </w:pPr>
    </w:p>
    <w:p w14:paraId="38876FC1" w14:textId="1F880080" w:rsidR="00202E60" w:rsidRPr="00773A16" w:rsidRDefault="00202E60" w:rsidP="004C159E">
      <w:pPr>
        <w:pStyle w:val="Heading2"/>
        <w:jc w:val="center"/>
        <w:rPr>
          <w:rFonts w:ascii="Times New Roman" w:hAnsi="Times New Roman"/>
          <w:color w:val="92D050"/>
        </w:rPr>
      </w:pPr>
      <w:bookmarkStart w:id="70" w:name="_Toc189277237"/>
      <w:bookmarkStart w:id="71" w:name="_Toc322622055"/>
      <w:bookmarkStart w:id="72" w:name="_Toc153057695"/>
      <w:r w:rsidRPr="00773A16">
        <w:rPr>
          <w:rFonts w:ascii="Times New Roman" w:hAnsi="Times New Roman"/>
          <w:color w:val="92D050"/>
        </w:rPr>
        <w:t>Scénarios de déploiement et d’exploitation</w:t>
      </w:r>
      <w:bookmarkEnd w:id="70"/>
      <w:bookmarkEnd w:id="71"/>
      <w:bookmarkEnd w:id="72"/>
    </w:p>
    <w:p w14:paraId="1C86F1B9" w14:textId="77777777" w:rsidR="004C159E" w:rsidRPr="00836031" w:rsidRDefault="004C159E" w:rsidP="004C159E">
      <w:pPr>
        <w:pStyle w:val="BodyText"/>
        <w:rPr>
          <w:rFonts w:ascii="Times New Roman" w:hAnsi="Times New Roman"/>
        </w:rPr>
      </w:pPr>
    </w:p>
    <w:p w14:paraId="164E1CC1" w14:textId="0BB116AF" w:rsidR="00ED660B" w:rsidRPr="008241C5" w:rsidRDefault="00202E60" w:rsidP="008241C5">
      <w:pPr>
        <w:pStyle w:val="Heading2"/>
        <w:spacing w:line="360" w:lineRule="auto"/>
        <w:jc w:val="center"/>
        <w:rPr>
          <w:rStyle w:val="carrestreint"/>
          <w:rFonts w:ascii="Times New Roman" w:hAnsi="Times New Roman"/>
          <w:i w:val="0"/>
          <w:iCs w:val="0"/>
          <w:color w:val="92D050"/>
          <w:sz w:val="24"/>
          <w:szCs w:val="24"/>
          <w:shd w:val="clear" w:color="auto" w:fill="auto"/>
        </w:rPr>
      </w:pPr>
      <w:bookmarkStart w:id="73" w:name="_Toc189277235"/>
      <w:bookmarkStart w:id="74" w:name="_Toc322622057"/>
      <w:bookmarkStart w:id="75" w:name="_Toc153057696"/>
      <w:r w:rsidRPr="008241C5">
        <w:rPr>
          <w:rFonts w:ascii="Times New Roman" w:hAnsi="Times New Roman"/>
          <w:color w:val="92D050"/>
          <w:sz w:val="24"/>
          <w:szCs w:val="24"/>
        </w:rPr>
        <w:t>Exigences fonctionnelles</w:t>
      </w:r>
      <w:bookmarkEnd w:id="73"/>
      <w:bookmarkEnd w:id="74"/>
      <w:bookmarkEnd w:id="75"/>
    </w:p>
    <w:p w14:paraId="00BC938F" w14:textId="5D7580EE" w:rsidR="008241C5" w:rsidRDefault="00ED660B" w:rsidP="008241C5">
      <w:pPr>
        <w:pStyle w:val="BodyText"/>
        <w:spacing w:line="360" w:lineRule="auto"/>
        <w:rPr>
          <w:rFonts w:ascii="Times New Roman" w:hAnsi="Times New Roman"/>
          <w:sz w:val="24"/>
        </w:rPr>
      </w:pPr>
      <w:bookmarkStart w:id="76" w:name="_Toc189277236"/>
      <w:r w:rsidRPr="008241C5">
        <w:rPr>
          <w:rFonts w:ascii="Times New Roman" w:hAnsi="Times New Roman"/>
          <w:sz w:val="24"/>
        </w:rPr>
        <w:t xml:space="preserve">Compte tenu du temps imparti, </w:t>
      </w:r>
      <w:r w:rsidRPr="008241C5">
        <w:rPr>
          <w:rFonts w:ascii="Times New Roman" w:hAnsi="Times New Roman"/>
          <w:sz w:val="24"/>
        </w:rPr>
        <w:t>voici les exigences fonctionnelles</w:t>
      </w:r>
      <w:r w:rsidRPr="008241C5">
        <w:rPr>
          <w:rFonts w:ascii="Times New Roman" w:hAnsi="Times New Roman"/>
          <w:sz w:val="24"/>
        </w:rPr>
        <w:t xml:space="preserve"> </w:t>
      </w:r>
      <w:r w:rsidRPr="008241C5">
        <w:rPr>
          <w:rFonts w:ascii="Times New Roman" w:hAnsi="Times New Roman"/>
          <w:sz w:val="24"/>
        </w:rPr>
        <w:t>spécifiques formulées</w:t>
      </w:r>
      <w:r w:rsidRPr="008241C5">
        <w:rPr>
          <w:rFonts w:ascii="Times New Roman" w:hAnsi="Times New Roman"/>
          <w:sz w:val="24"/>
        </w:rPr>
        <w:t xml:space="preserve"> auquel le système doit répondre</w:t>
      </w:r>
      <w:r w:rsidRPr="008241C5">
        <w:rPr>
          <w:rFonts w:ascii="Times New Roman" w:hAnsi="Times New Roman"/>
          <w:sz w:val="24"/>
        </w:rPr>
        <w:t xml:space="preserve"> :</w:t>
      </w:r>
    </w:p>
    <w:p w14:paraId="53A6D1DA" w14:textId="77777777" w:rsidR="008241C5" w:rsidRPr="008241C5" w:rsidRDefault="008241C5" w:rsidP="008241C5">
      <w:pPr>
        <w:pStyle w:val="BodyText"/>
        <w:spacing w:line="360" w:lineRule="auto"/>
        <w:rPr>
          <w:rFonts w:ascii="Times New Roman" w:hAnsi="Times New Roman"/>
          <w:sz w:val="24"/>
        </w:rPr>
      </w:pPr>
    </w:p>
    <w:p w14:paraId="3A5B999D" w14:textId="0CF13480" w:rsidR="00ED660B" w:rsidRPr="008241C5" w:rsidRDefault="00ED660B" w:rsidP="008241C5">
      <w:pPr>
        <w:pStyle w:val="BodyText"/>
        <w:spacing w:line="360" w:lineRule="auto"/>
        <w:rPr>
          <w:rFonts w:ascii="Times New Roman" w:hAnsi="Times New Roman"/>
          <w:sz w:val="24"/>
        </w:rPr>
      </w:pPr>
      <w:r w:rsidRPr="008241C5">
        <w:rPr>
          <w:rFonts w:ascii="Times New Roman" w:hAnsi="Times New Roman"/>
          <w:sz w:val="24"/>
        </w:rPr>
        <w:t>Gestion des Étudiants :</w:t>
      </w:r>
    </w:p>
    <w:p w14:paraId="6720E34A" w14:textId="77777777" w:rsidR="00ED660B" w:rsidRPr="008241C5" w:rsidRDefault="00ED660B" w:rsidP="008241C5">
      <w:pPr>
        <w:pStyle w:val="BodyText"/>
        <w:numPr>
          <w:ilvl w:val="0"/>
          <w:numId w:val="57"/>
        </w:numPr>
        <w:spacing w:line="360" w:lineRule="auto"/>
        <w:rPr>
          <w:rFonts w:ascii="Times New Roman" w:hAnsi="Times New Roman"/>
          <w:sz w:val="24"/>
        </w:rPr>
      </w:pPr>
      <w:r w:rsidRPr="008241C5">
        <w:rPr>
          <w:rFonts w:ascii="Times New Roman" w:hAnsi="Times New Roman"/>
          <w:sz w:val="24"/>
        </w:rPr>
        <w:t>Le système doit permettre l'ajout d'étudiants avec des informations telles que le matricule, le nom, le prénom, les contacts, l'adresse, etc.</w:t>
      </w:r>
    </w:p>
    <w:p w14:paraId="73BC841E" w14:textId="77777777" w:rsidR="00ED660B" w:rsidRPr="008241C5" w:rsidRDefault="00ED660B" w:rsidP="008241C5">
      <w:pPr>
        <w:pStyle w:val="BodyText"/>
        <w:numPr>
          <w:ilvl w:val="0"/>
          <w:numId w:val="57"/>
        </w:numPr>
        <w:spacing w:line="360" w:lineRule="auto"/>
        <w:rPr>
          <w:rFonts w:ascii="Times New Roman" w:hAnsi="Times New Roman"/>
          <w:sz w:val="24"/>
        </w:rPr>
      </w:pPr>
      <w:r w:rsidRPr="008241C5">
        <w:rPr>
          <w:rFonts w:ascii="Times New Roman" w:hAnsi="Times New Roman"/>
          <w:sz w:val="24"/>
        </w:rPr>
        <w:t>Les opérations de mise à jour des informations des étudiants doivent être tracées et enregistrées dans des tables de log dédiées.</w:t>
      </w:r>
    </w:p>
    <w:p w14:paraId="222564DE" w14:textId="77777777" w:rsidR="00ED660B" w:rsidRPr="008241C5" w:rsidRDefault="00ED660B" w:rsidP="008241C5">
      <w:pPr>
        <w:pStyle w:val="BodyText"/>
        <w:numPr>
          <w:ilvl w:val="0"/>
          <w:numId w:val="57"/>
        </w:numPr>
        <w:spacing w:line="360" w:lineRule="auto"/>
        <w:rPr>
          <w:rFonts w:ascii="Times New Roman" w:hAnsi="Times New Roman"/>
          <w:sz w:val="24"/>
        </w:rPr>
      </w:pPr>
      <w:r w:rsidRPr="008241C5">
        <w:rPr>
          <w:rFonts w:ascii="Times New Roman" w:hAnsi="Times New Roman"/>
          <w:sz w:val="24"/>
        </w:rPr>
        <w:lastRenderedPageBreak/>
        <w:t>La suppression d'un étudiant doit également être enregistrée pour assurer la traçabilité des changements.</w:t>
      </w:r>
    </w:p>
    <w:p w14:paraId="6CA3B532" w14:textId="7654D9A9" w:rsidR="008241C5" w:rsidRDefault="00ED660B" w:rsidP="008241C5">
      <w:pPr>
        <w:pStyle w:val="BodyText"/>
        <w:numPr>
          <w:ilvl w:val="0"/>
          <w:numId w:val="57"/>
        </w:numPr>
        <w:spacing w:line="360" w:lineRule="auto"/>
        <w:rPr>
          <w:rFonts w:ascii="Times New Roman" w:hAnsi="Times New Roman"/>
          <w:sz w:val="24"/>
        </w:rPr>
      </w:pPr>
      <w:r w:rsidRPr="008241C5">
        <w:rPr>
          <w:rFonts w:ascii="Times New Roman" w:hAnsi="Times New Roman"/>
          <w:sz w:val="24"/>
        </w:rPr>
        <w:t>Les scénarios de test doivent couvrir les fonctionnalités clés telles que l'ajout, la modification et la suppression d'étudiants, ainsi que la gestion des plages temporelles.</w:t>
      </w:r>
    </w:p>
    <w:p w14:paraId="5AE2F4A4" w14:textId="77777777" w:rsidR="008241C5" w:rsidRPr="008241C5" w:rsidRDefault="008241C5" w:rsidP="008241C5">
      <w:pPr>
        <w:pStyle w:val="BodyText"/>
        <w:spacing w:line="360" w:lineRule="auto"/>
        <w:ind w:left="720"/>
        <w:rPr>
          <w:rFonts w:ascii="Times New Roman" w:hAnsi="Times New Roman"/>
          <w:sz w:val="24"/>
        </w:rPr>
      </w:pPr>
    </w:p>
    <w:p w14:paraId="54E5AE79" w14:textId="11C3AF49" w:rsidR="00ED660B" w:rsidRPr="008241C5" w:rsidRDefault="00ED660B" w:rsidP="008241C5">
      <w:pPr>
        <w:pStyle w:val="BodyText"/>
        <w:spacing w:line="360" w:lineRule="auto"/>
        <w:rPr>
          <w:rFonts w:ascii="Times New Roman" w:hAnsi="Times New Roman"/>
          <w:sz w:val="24"/>
        </w:rPr>
      </w:pPr>
      <w:r w:rsidRPr="008241C5">
        <w:rPr>
          <w:rFonts w:ascii="Times New Roman" w:hAnsi="Times New Roman"/>
          <w:sz w:val="24"/>
        </w:rPr>
        <w:t>Gestion des Adresses :</w:t>
      </w:r>
    </w:p>
    <w:p w14:paraId="0A633506" w14:textId="77777777" w:rsidR="00ED660B" w:rsidRPr="008241C5" w:rsidRDefault="00ED660B" w:rsidP="008241C5">
      <w:pPr>
        <w:pStyle w:val="BodyText"/>
        <w:numPr>
          <w:ilvl w:val="0"/>
          <w:numId w:val="58"/>
        </w:numPr>
        <w:spacing w:line="360" w:lineRule="auto"/>
        <w:rPr>
          <w:rFonts w:ascii="Times New Roman" w:hAnsi="Times New Roman"/>
          <w:sz w:val="24"/>
        </w:rPr>
      </w:pPr>
      <w:r w:rsidRPr="008241C5">
        <w:rPr>
          <w:rFonts w:ascii="Times New Roman" w:hAnsi="Times New Roman"/>
          <w:sz w:val="24"/>
        </w:rPr>
        <w:t>Le système doit prendre en charge l'ajout, la modification et la suppression d'adresses avec des triggers spécifiques pour enregistrer ces opérations dans des tables de log associées.</w:t>
      </w:r>
    </w:p>
    <w:p w14:paraId="1AF5CB39" w14:textId="77777777" w:rsidR="00ED660B" w:rsidRPr="008241C5" w:rsidRDefault="00ED660B" w:rsidP="008241C5">
      <w:pPr>
        <w:pStyle w:val="BodyText"/>
        <w:numPr>
          <w:ilvl w:val="0"/>
          <w:numId w:val="58"/>
        </w:numPr>
        <w:spacing w:line="360" w:lineRule="auto"/>
        <w:rPr>
          <w:rFonts w:ascii="Times New Roman" w:hAnsi="Times New Roman"/>
          <w:sz w:val="24"/>
        </w:rPr>
      </w:pPr>
      <w:r w:rsidRPr="008241C5">
        <w:rPr>
          <w:rFonts w:ascii="Times New Roman" w:hAnsi="Times New Roman"/>
          <w:sz w:val="24"/>
        </w:rPr>
        <w:t>Des fonctions SQL doivent être disponibles pour regrouper les plages temporelles, ajouter des adresses dans différentes tables de validité, et modifier/retirer des adresses de la table courante.</w:t>
      </w:r>
    </w:p>
    <w:p w14:paraId="62820B58" w14:textId="77777777" w:rsidR="00ED660B" w:rsidRPr="008241C5" w:rsidRDefault="00ED660B" w:rsidP="008241C5">
      <w:pPr>
        <w:pStyle w:val="BodyText"/>
        <w:numPr>
          <w:ilvl w:val="0"/>
          <w:numId w:val="58"/>
        </w:numPr>
        <w:spacing w:line="360" w:lineRule="auto"/>
        <w:rPr>
          <w:rFonts w:ascii="Times New Roman" w:hAnsi="Times New Roman"/>
          <w:sz w:val="24"/>
        </w:rPr>
      </w:pPr>
      <w:r w:rsidRPr="008241C5">
        <w:rPr>
          <w:rFonts w:ascii="Times New Roman" w:hAnsi="Times New Roman"/>
          <w:sz w:val="24"/>
        </w:rPr>
        <w:t>La création du schéma et des tables associées, avec des contraintes d'intégrité et des indexes, doit être réalisée par un script dédié.</w:t>
      </w:r>
    </w:p>
    <w:p w14:paraId="31FA0D4E" w14:textId="77777777" w:rsidR="00ED660B" w:rsidRDefault="00ED660B" w:rsidP="008241C5">
      <w:pPr>
        <w:pStyle w:val="BodyText"/>
        <w:numPr>
          <w:ilvl w:val="0"/>
          <w:numId w:val="58"/>
        </w:numPr>
        <w:spacing w:line="360" w:lineRule="auto"/>
        <w:rPr>
          <w:rFonts w:ascii="Times New Roman" w:hAnsi="Times New Roman"/>
          <w:sz w:val="24"/>
        </w:rPr>
      </w:pPr>
      <w:r w:rsidRPr="008241C5">
        <w:rPr>
          <w:rFonts w:ascii="Times New Roman" w:hAnsi="Times New Roman"/>
          <w:sz w:val="24"/>
        </w:rPr>
        <w:t>Des scénarios de test détaillés doivent être fournis pour chaque type d'opération liée aux adresses, accompagnés de scripts pour assurer la validation de la solution.</w:t>
      </w:r>
    </w:p>
    <w:p w14:paraId="21FA85E6" w14:textId="77777777" w:rsidR="008241C5" w:rsidRPr="008241C5" w:rsidRDefault="008241C5" w:rsidP="008241C5">
      <w:pPr>
        <w:pStyle w:val="BodyText"/>
        <w:spacing w:line="360" w:lineRule="auto"/>
        <w:ind w:left="720"/>
        <w:rPr>
          <w:rFonts w:ascii="Times New Roman" w:hAnsi="Times New Roman"/>
          <w:sz w:val="24"/>
        </w:rPr>
      </w:pPr>
    </w:p>
    <w:p w14:paraId="49BE6CCD" w14:textId="77777777" w:rsidR="008241C5" w:rsidRDefault="00ED660B" w:rsidP="008241C5">
      <w:pPr>
        <w:pStyle w:val="BodyText"/>
        <w:spacing w:line="360" w:lineRule="auto"/>
        <w:rPr>
          <w:rFonts w:ascii="Times New Roman" w:hAnsi="Times New Roman"/>
          <w:sz w:val="24"/>
        </w:rPr>
      </w:pPr>
      <w:r w:rsidRPr="008241C5">
        <w:rPr>
          <w:rFonts w:ascii="Times New Roman" w:hAnsi="Times New Roman"/>
          <w:sz w:val="24"/>
        </w:rPr>
        <w:t>Ces exigences fonctionnelles définissent les fonctionnalités principales que le système doit fournir en termes de gestion des étudiants et des adresses, en mettant l'accent sur la traçabilité des changements, la cohérence des données et la gestion des périodes de validité.</w:t>
      </w:r>
      <w:bookmarkEnd w:id="76"/>
      <w:r w:rsidR="008241C5">
        <w:rPr>
          <w:rFonts w:ascii="Times New Roman" w:hAnsi="Times New Roman"/>
          <w:sz w:val="24"/>
        </w:rPr>
        <w:t xml:space="preserve"> </w:t>
      </w:r>
    </w:p>
    <w:p w14:paraId="00D7D040" w14:textId="77777777" w:rsidR="008241C5" w:rsidRDefault="008241C5" w:rsidP="008241C5">
      <w:pPr>
        <w:pStyle w:val="BodyText"/>
        <w:spacing w:line="360" w:lineRule="auto"/>
        <w:rPr>
          <w:rFonts w:ascii="Times New Roman" w:hAnsi="Times New Roman"/>
          <w:sz w:val="24"/>
        </w:rPr>
      </w:pPr>
    </w:p>
    <w:p w14:paraId="6CA7E11D" w14:textId="77777777" w:rsidR="008241C5" w:rsidRDefault="008241C5" w:rsidP="008241C5">
      <w:pPr>
        <w:pStyle w:val="BodyText"/>
        <w:spacing w:line="360" w:lineRule="auto"/>
        <w:rPr>
          <w:rFonts w:ascii="Times New Roman" w:hAnsi="Times New Roman"/>
          <w:sz w:val="24"/>
        </w:rPr>
      </w:pPr>
    </w:p>
    <w:p w14:paraId="240DFE6D" w14:textId="77777777" w:rsidR="008241C5" w:rsidRDefault="008241C5" w:rsidP="008241C5">
      <w:pPr>
        <w:pStyle w:val="BodyText"/>
        <w:spacing w:line="360" w:lineRule="auto"/>
        <w:rPr>
          <w:rFonts w:ascii="Times New Roman" w:hAnsi="Times New Roman"/>
          <w:sz w:val="24"/>
        </w:rPr>
      </w:pPr>
    </w:p>
    <w:p w14:paraId="6B968500" w14:textId="77777777" w:rsidR="008241C5" w:rsidRDefault="008241C5" w:rsidP="008241C5">
      <w:pPr>
        <w:pStyle w:val="BodyText"/>
        <w:spacing w:line="360" w:lineRule="auto"/>
        <w:rPr>
          <w:rFonts w:ascii="Times New Roman" w:hAnsi="Times New Roman"/>
          <w:sz w:val="24"/>
        </w:rPr>
      </w:pPr>
    </w:p>
    <w:p w14:paraId="2EC02593" w14:textId="77777777" w:rsidR="008241C5" w:rsidRDefault="008241C5" w:rsidP="008241C5">
      <w:pPr>
        <w:pStyle w:val="BodyText"/>
        <w:spacing w:line="360" w:lineRule="auto"/>
        <w:rPr>
          <w:rFonts w:ascii="Times New Roman" w:hAnsi="Times New Roman"/>
          <w:sz w:val="24"/>
        </w:rPr>
      </w:pPr>
    </w:p>
    <w:p w14:paraId="4BBB2FB5" w14:textId="77777777" w:rsidR="008241C5" w:rsidRDefault="008241C5" w:rsidP="008241C5">
      <w:pPr>
        <w:pStyle w:val="BodyText"/>
        <w:spacing w:line="360" w:lineRule="auto"/>
        <w:rPr>
          <w:rFonts w:ascii="Times New Roman" w:hAnsi="Times New Roman"/>
          <w:sz w:val="24"/>
        </w:rPr>
      </w:pPr>
    </w:p>
    <w:p w14:paraId="28B63A2D" w14:textId="77777777" w:rsidR="008241C5" w:rsidRDefault="008241C5" w:rsidP="008241C5">
      <w:pPr>
        <w:pStyle w:val="BodyText"/>
        <w:spacing w:line="360" w:lineRule="auto"/>
        <w:rPr>
          <w:rFonts w:ascii="Times New Roman" w:hAnsi="Times New Roman"/>
          <w:sz w:val="24"/>
        </w:rPr>
      </w:pPr>
    </w:p>
    <w:p w14:paraId="1F5FE858" w14:textId="4BBFDAC1" w:rsidR="008241C5" w:rsidRPr="008241C5" w:rsidRDefault="008241C5" w:rsidP="008241C5">
      <w:pPr>
        <w:pStyle w:val="Heading1"/>
        <w:numPr>
          <w:ilvl w:val="0"/>
          <w:numId w:val="2"/>
        </w:numPr>
        <w:tabs>
          <w:tab w:val="clear" w:pos="360"/>
        </w:tabs>
        <w:ind w:left="480" w:hanging="480"/>
        <w:jc w:val="center"/>
        <w:rPr>
          <w:rFonts w:ascii="Times New Roman" w:hAnsi="Times New Roman"/>
          <w:color w:val="92D050"/>
        </w:rPr>
      </w:pPr>
      <w:bookmarkStart w:id="77" w:name="_Toc153057697"/>
      <w:r w:rsidRPr="006B44C5">
        <w:rPr>
          <w:rFonts w:ascii="Times New Roman" w:hAnsi="Times New Roman"/>
          <w:color w:val="92D050"/>
        </w:rPr>
        <w:lastRenderedPageBreak/>
        <w:t>Conclusion</w:t>
      </w:r>
      <w:bookmarkEnd w:id="77"/>
    </w:p>
    <w:p w14:paraId="57AF1957" w14:textId="77777777" w:rsidR="008241C5" w:rsidRDefault="008241C5" w:rsidP="008241C5">
      <w:pPr>
        <w:pStyle w:val="BodyText"/>
        <w:spacing w:line="360" w:lineRule="auto"/>
        <w:rPr>
          <w:rFonts w:ascii="Times New Roman" w:hAnsi="Times New Roman"/>
          <w:sz w:val="24"/>
        </w:rPr>
      </w:pPr>
    </w:p>
    <w:p w14:paraId="200CC7AB" w14:textId="3FAEB332" w:rsidR="008241C5" w:rsidRDefault="008241C5" w:rsidP="008241C5">
      <w:pPr>
        <w:pStyle w:val="BodyText"/>
        <w:spacing w:line="360" w:lineRule="auto"/>
        <w:rPr>
          <w:rFonts w:ascii="Times New Roman" w:hAnsi="Times New Roman"/>
          <w:sz w:val="24"/>
        </w:rPr>
      </w:pPr>
      <w:r w:rsidRPr="008241C5">
        <w:rPr>
          <w:rFonts w:ascii="Times New Roman" w:hAnsi="Times New Roman"/>
          <w:sz w:val="24"/>
        </w:rPr>
        <w:t>En conclusion, la solution proposée offre une approche complète et bien documentée pour la gestion des étudiants et des adresses au sein du système ÉMIR. Les exigences fonctionnelles énoncées établissent un cadre robuste pour assurer la traçabilité, la cohérence des données et la validation des opérations.</w:t>
      </w:r>
    </w:p>
    <w:p w14:paraId="7CB5E7D6" w14:textId="77777777" w:rsidR="0036236D" w:rsidRPr="008241C5" w:rsidRDefault="0036236D" w:rsidP="008241C5">
      <w:pPr>
        <w:pStyle w:val="BodyText"/>
        <w:spacing w:line="360" w:lineRule="auto"/>
        <w:rPr>
          <w:rFonts w:ascii="Times New Roman" w:hAnsi="Times New Roman"/>
          <w:sz w:val="24"/>
        </w:rPr>
      </w:pPr>
    </w:p>
    <w:p w14:paraId="25549C33" w14:textId="77777777" w:rsidR="008241C5" w:rsidRPr="008241C5" w:rsidRDefault="008241C5" w:rsidP="008241C5">
      <w:pPr>
        <w:pStyle w:val="BodyText"/>
        <w:spacing w:line="360" w:lineRule="auto"/>
        <w:rPr>
          <w:rFonts w:ascii="Times New Roman" w:hAnsi="Times New Roman"/>
          <w:sz w:val="24"/>
        </w:rPr>
      </w:pPr>
      <w:r w:rsidRPr="008241C5">
        <w:rPr>
          <w:rFonts w:ascii="Times New Roman" w:hAnsi="Times New Roman"/>
          <w:sz w:val="24"/>
        </w:rPr>
        <w:t>L'utilisation de triggers PostgreSQL pour la gestion des modifications et la journalisation des opérations, associée à des scénarios de test détaillés, renforce la fiabilité de la solution. La conception du schéma, les contraintes d'intégrité, les indexes, ainsi que les fonctions SQL dédiées démontrent une approche méthodique pour garantir l'efficacité opérationnelle et les performances du système.</w:t>
      </w:r>
    </w:p>
    <w:p w14:paraId="39F92965" w14:textId="77777777" w:rsidR="008241C5" w:rsidRPr="008241C5" w:rsidRDefault="008241C5" w:rsidP="008241C5">
      <w:pPr>
        <w:pStyle w:val="BodyText"/>
        <w:spacing w:line="360" w:lineRule="auto"/>
        <w:rPr>
          <w:rFonts w:ascii="Times New Roman" w:hAnsi="Times New Roman"/>
          <w:sz w:val="24"/>
        </w:rPr>
      </w:pPr>
    </w:p>
    <w:p w14:paraId="77DED0C3" w14:textId="589F073D" w:rsidR="008241C5" w:rsidRPr="008241C5" w:rsidRDefault="008241C5" w:rsidP="008241C5">
      <w:pPr>
        <w:pStyle w:val="BodyText"/>
        <w:spacing w:line="360" w:lineRule="auto"/>
        <w:rPr>
          <w:rFonts w:ascii="Times New Roman" w:hAnsi="Times New Roman"/>
          <w:sz w:val="24"/>
        </w:rPr>
      </w:pPr>
      <w:r w:rsidRPr="008241C5">
        <w:rPr>
          <w:rFonts w:ascii="Times New Roman" w:hAnsi="Times New Roman"/>
          <w:sz w:val="24"/>
        </w:rPr>
        <w:t xml:space="preserve">En somme, ce document établit les bases nécessaires pour le développement d'une solution temporalisée robuste répondant aux besoins spécifiques de la gestion des étudiants et des adresses dans le contexte </w:t>
      </w:r>
      <w:r w:rsidR="0036236D">
        <w:rPr>
          <w:rFonts w:ascii="Times New Roman" w:hAnsi="Times New Roman"/>
          <w:sz w:val="24"/>
        </w:rPr>
        <w:t xml:space="preserve">de base de données </w:t>
      </w:r>
      <w:r w:rsidR="0036236D" w:rsidRPr="008241C5">
        <w:rPr>
          <w:rFonts w:ascii="Times New Roman" w:hAnsi="Times New Roman"/>
          <w:sz w:val="24"/>
        </w:rPr>
        <w:t>temporalisée</w:t>
      </w:r>
      <w:r w:rsidRPr="008241C5">
        <w:rPr>
          <w:rFonts w:ascii="Times New Roman" w:hAnsi="Times New Roman"/>
          <w:sz w:val="24"/>
        </w:rPr>
        <w:t xml:space="preserve">. La combinaison d'une architecture SQL bien pensée et de scénarios de test approfondis témoigne de l'engagement envers </w:t>
      </w:r>
      <w:r w:rsidR="0036236D" w:rsidRPr="0036236D">
        <w:rPr>
          <w:rFonts w:ascii="Times New Roman" w:hAnsi="Times New Roman"/>
          <w:sz w:val="24"/>
        </w:rPr>
        <w:t>la qualité et la fonctionnalité du système à mettre en œuvre.</w:t>
      </w:r>
    </w:p>
    <w:sectPr w:rsidR="008241C5" w:rsidRPr="008241C5" w:rsidSect="008C7860">
      <w:headerReference w:type="default" r:id="rId8"/>
      <w:footerReference w:type="default" r:id="rId9"/>
      <w:headerReference w:type="first" r:id="rId10"/>
      <w:footerReference w:type="first" r:id="rId11"/>
      <w:pgSz w:w="12240" w:h="15840" w:code="119"/>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F2B50" w14:textId="77777777" w:rsidR="00BC215E" w:rsidRDefault="00BC215E">
      <w:r>
        <w:separator/>
      </w:r>
    </w:p>
  </w:endnote>
  <w:endnote w:type="continuationSeparator" w:id="0">
    <w:p w14:paraId="3B70F097" w14:textId="77777777" w:rsidR="00BC215E" w:rsidRDefault="00BC2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w:altName w:val="Book Antiqua"/>
    <w:charset w:val="00"/>
    <w:family w:val="auto"/>
    <w:pitch w:val="variable"/>
    <w:sig w:usb0="A00002FF" w:usb1="7800205A" w:usb2="14600000" w:usb3="00000000" w:csb0="00000193" w:csb1="00000000"/>
  </w:font>
  <w:font w:name="Wingdings 2">
    <w:panose1 w:val="05020102010507070707"/>
    <w:charset w:val="02"/>
    <w:family w:val="roman"/>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onaco">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3309" w14:textId="2882171D" w:rsidR="006B7DFB" w:rsidRPr="006857CA" w:rsidRDefault="006B7DFB" w:rsidP="006857CA">
    <w:pPr>
      <w:pStyle w:val="Footer"/>
    </w:pPr>
    <w:r w:rsidRPr="0057717F">
      <w:br/>
    </w:r>
    <w:r w:rsidRPr="0057717F">
      <w:fldChar w:fldCharType="begin"/>
    </w:r>
    <w:r w:rsidRPr="0057717F">
      <w:instrText xml:space="preserve"> PAGE </w:instrText>
    </w:r>
    <w:r w:rsidRPr="0057717F">
      <w:fldChar w:fldCharType="separate"/>
    </w:r>
    <w:r w:rsidR="002F3FC2">
      <w:t>25</w:t>
    </w:r>
    <w:r w:rsidRPr="0057717F">
      <w:fldChar w:fldCharType="end"/>
    </w:r>
    <w:r w:rsidRPr="0057717F">
      <w:t xml:space="preserve"> / </w:t>
    </w:r>
    <w:r w:rsidRPr="0057717F">
      <w:fldChar w:fldCharType="begin"/>
    </w:r>
    <w:r w:rsidRPr="0057717F">
      <w:instrText xml:space="preserve"> NUMPAGES </w:instrText>
    </w:r>
    <w:r w:rsidRPr="0057717F">
      <w:fldChar w:fldCharType="separate"/>
    </w:r>
    <w:r w:rsidR="002F3FC2">
      <w:t>25</w:t>
    </w:r>
    <w:r w:rsidRPr="0057717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A1C7" w14:textId="2BCA9988" w:rsidR="006B7DFB" w:rsidRDefault="006B7DFB" w:rsidP="006F3757">
    <w:pPr>
      <w:pStyle w:val="Footer"/>
    </w:pPr>
    <w:r>
      <w:br/>
    </w:r>
    <w:r>
      <w:rPr>
        <w:rStyle w:val="PageNumber"/>
      </w:rPr>
      <w:fldChar w:fldCharType="begin"/>
    </w:r>
    <w:r>
      <w:rPr>
        <w:rStyle w:val="PageNumber"/>
      </w:rPr>
      <w:instrText xml:space="preserve"> PAGE </w:instrText>
    </w:r>
    <w:r>
      <w:rPr>
        <w:rStyle w:val="PageNumber"/>
      </w:rPr>
      <w:fldChar w:fldCharType="separate"/>
    </w:r>
    <w:r w:rsidR="002F3FC2">
      <w:rPr>
        <w:rStyle w:val="PageNumber"/>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F3FC2">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699E3" w14:textId="77777777" w:rsidR="00BC215E" w:rsidRDefault="00BC215E">
      <w:r>
        <w:separator/>
      </w:r>
    </w:p>
  </w:footnote>
  <w:footnote w:type="continuationSeparator" w:id="0">
    <w:p w14:paraId="673AC986" w14:textId="77777777" w:rsidR="00BC215E" w:rsidRDefault="00BC2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6B7DFB" w14:paraId="57682BD5" w14:textId="77777777" w:rsidTr="00477D28">
      <w:trPr>
        <w:cantSplit/>
      </w:trPr>
      <w:tc>
        <w:tcPr>
          <w:tcW w:w="4200" w:type="dxa"/>
        </w:tcPr>
        <w:p w14:paraId="08F3702E" w14:textId="697521CB" w:rsidR="006B7DFB" w:rsidRDefault="00052C22" w:rsidP="00477D28">
          <w:r>
            <w:rPr>
              <w:rFonts w:asciiTheme="minorHAnsi" w:eastAsiaTheme="minorHAnsi" w:hAnsiTheme="minorHAnsi" w:cstheme="minorBidi"/>
              <w:noProof/>
              <w:kern w:val="2"/>
              <w:sz w:val="22"/>
              <w:szCs w:val="22"/>
              <w14:ligatures w14:val="standardContextual"/>
            </w:rPr>
            <w:drawing>
              <wp:inline distT="0" distB="0" distL="0" distR="0" wp14:anchorId="4D9E474E" wp14:editId="38E28E68">
                <wp:extent cx="2552700" cy="628650"/>
                <wp:effectExtent l="0" t="0" r="0" b="0"/>
                <wp:docPr id="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0732" cy="630628"/>
                        </a:xfrm>
                        <a:prstGeom prst="rect">
                          <a:avLst/>
                        </a:prstGeom>
                        <a:noFill/>
                        <a:ln>
                          <a:noFill/>
                        </a:ln>
                      </pic:spPr>
                    </pic:pic>
                  </a:graphicData>
                </a:graphic>
              </wp:inline>
            </w:drawing>
          </w:r>
        </w:p>
      </w:tc>
      <w:tc>
        <w:tcPr>
          <w:tcW w:w="5640" w:type="dxa"/>
        </w:tcPr>
        <w:p w14:paraId="7E233DC5" w14:textId="77777777" w:rsidR="006B7DFB" w:rsidRDefault="006B7DFB" w:rsidP="00477D28">
          <w:pPr>
            <w:jc w:val="right"/>
            <w:rPr>
              <w:b/>
              <w:bCs/>
              <w:position w:val="-16"/>
            </w:rPr>
          </w:pPr>
          <w:r>
            <w:rPr>
              <w:b/>
              <w:bCs/>
              <w:position w:val="-16"/>
            </w:rPr>
            <w:t xml:space="preserve">Faculté des sciences </w:t>
          </w:r>
          <w:r>
            <w:rPr>
              <w:b/>
              <w:bCs/>
              <w:position w:val="-16"/>
            </w:rPr>
            <w:br/>
            <w:t>Département d’informatique</w:t>
          </w:r>
        </w:p>
        <w:p w14:paraId="29059D16" w14:textId="77777777" w:rsidR="006B7DFB" w:rsidRDefault="006B7DFB" w:rsidP="00477D28">
          <w:pPr>
            <w:jc w:val="right"/>
          </w:pPr>
          <w:r w:rsidRPr="00634DC8">
            <w:rPr>
              <w:rFonts w:ascii="Times" w:hAnsi="Times"/>
              <w:bCs/>
              <w:u w:color="003366"/>
            </w:rPr>
            <w:t>http://www.usherbrooke.ca/informatique</w:t>
          </w:r>
          <w:r w:rsidRPr="00454AE1">
            <w:rPr>
              <w:bCs/>
              <w:sz w:val="24"/>
            </w:rPr>
            <w:br/>
          </w:r>
        </w:p>
      </w:tc>
    </w:tr>
  </w:tbl>
  <w:p w14:paraId="396E8C20" w14:textId="77777777" w:rsidR="006B7DFB" w:rsidRPr="0085163B" w:rsidRDefault="006B7DFB" w:rsidP="00477D28">
    <w:pPr>
      <w:pStyle w:val="Header"/>
      <w:rPr>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6B7DFB" w14:paraId="7AB5F723" w14:textId="77777777" w:rsidTr="00477D28">
      <w:trPr>
        <w:cantSplit/>
      </w:trPr>
      <w:tc>
        <w:tcPr>
          <w:tcW w:w="4200" w:type="dxa"/>
        </w:tcPr>
        <w:p w14:paraId="1B3896D6" w14:textId="1EF9E239" w:rsidR="006B7DFB" w:rsidRDefault="00052C22" w:rsidP="00477D28">
          <w:r>
            <w:rPr>
              <w:rFonts w:asciiTheme="minorHAnsi" w:eastAsiaTheme="minorHAnsi" w:hAnsiTheme="minorHAnsi" w:cstheme="minorBidi"/>
              <w:noProof/>
              <w:kern w:val="2"/>
              <w:sz w:val="22"/>
              <w:szCs w:val="22"/>
              <w14:ligatures w14:val="standardContextual"/>
            </w:rPr>
            <w:drawing>
              <wp:inline distT="0" distB="0" distL="0" distR="0" wp14:anchorId="0892FC17" wp14:editId="0C56206E">
                <wp:extent cx="2476500" cy="641350"/>
                <wp:effectExtent l="0" t="0" r="0" b="0"/>
                <wp:docPr id="753462013" name="Picture 75346201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727" cy="668083"/>
                        </a:xfrm>
                        <a:prstGeom prst="rect">
                          <a:avLst/>
                        </a:prstGeom>
                        <a:noFill/>
                        <a:ln>
                          <a:noFill/>
                        </a:ln>
                      </pic:spPr>
                    </pic:pic>
                  </a:graphicData>
                </a:graphic>
              </wp:inline>
            </w:drawing>
          </w:r>
        </w:p>
      </w:tc>
      <w:tc>
        <w:tcPr>
          <w:tcW w:w="5640" w:type="dxa"/>
        </w:tcPr>
        <w:p w14:paraId="64FF47F0" w14:textId="77777777" w:rsidR="006B7DFB" w:rsidRDefault="006B7DFB" w:rsidP="00477D28">
          <w:pPr>
            <w:jc w:val="right"/>
            <w:rPr>
              <w:b/>
              <w:bCs/>
              <w:position w:val="-16"/>
            </w:rPr>
          </w:pPr>
          <w:r>
            <w:rPr>
              <w:b/>
              <w:bCs/>
              <w:position w:val="-16"/>
            </w:rPr>
            <w:t xml:space="preserve">Faculté des sciences </w:t>
          </w:r>
          <w:r>
            <w:rPr>
              <w:b/>
              <w:bCs/>
              <w:position w:val="-16"/>
            </w:rPr>
            <w:br/>
            <w:t>Département d’informatique</w:t>
          </w:r>
        </w:p>
        <w:p w14:paraId="3077B05F" w14:textId="77777777" w:rsidR="006B7DFB" w:rsidRDefault="006B7DFB" w:rsidP="00477D28">
          <w:pPr>
            <w:jc w:val="right"/>
          </w:pPr>
          <w:r w:rsidRPr="00634DC8">
            <w:rPr>
              <w:rFonts w:ascii="Times" w:hAnsi="Times"/>
              <w:bCs/>
              <w:u w:color="003366"/>
            </w:rPr>
            <w:t>http://www.usherbrooke.ca/informatique</w:t>
          </w:r>
          <w:r w:rsidRPr="00454AE1">
            <w:rPr>
              <w:bCs/>
              <w:sz w:val="24"/>
            </w:rPr>
            <w:br/>
          </w:r>
        </w:p>
      </w:tc>
    </w:tr>
  </w:tbl>
  <w:p w14:paraId="5D5D3252" w14:textId="77777777" w:rsidR="006B7DFB" w:rsidRPr="0085163B" w:rsidRDefault="006B7DFB" w:rsidP="00477D28">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E29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D460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1CF0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A4AA5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7285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DAC1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3CE5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5AD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541D5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F8AC3B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color w:val="92D050"/>
      </w:rPr>
    </w:lvl>
    <w:lvl w:ilvl="2">
      <w:start w:val="1"/>
      <w:numFmt w:val="decimal"/>
      <w:pStyle w:val="Heading3"/>
      <w:lvlText w:val="%1.%2.%3"/>
      <w:lvlJc w:val="left"/>
      <w:pPr>
        <w:tabs>
          <w:tab w:val="num" w:pos="720"/>
        </w:tabs>
        <w:ind w:left="400" w:hanging="40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Heading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1" w15:restartNumberingAfterBreak="0">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2" w15:restartNumberingAfterBreak="0">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3" w15:restartNumberingAfterBreak="0">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4" w15:restartNumberingAfterBreak="0">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03F7522F"/>
    <w:multiLevelType w:val="multilevel"/>
    <w:tmpl w:val="16F0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A9604B"/>
    <w:multiLevelType w:val="multilevel"/>
    <w:tmpl w:val="D34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BB0A67"/>
    <w:multiLevelType w:val="hybridMultilevel"/>
    <w:tmpl w:val="5EB8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075098"/>
    <w:multiLevelType w:val="multilevel"/>
    <w:tmpl w:val="DD34BA3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400" w:hanging="400"/>
      </w:pPr>
      <w:rPr>
        <w:rFonts w:hint="default"/>
      </w:rPr>
    </w:lvl>
    <w:lvl w:ilvl="3">
      <w:start w:val="1"/>
      <w:numFmt w:val="decimal"/>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0E9B6FFA"/>
    <w:multiLevelType w:val="multilevel"/>
    <w:tmpl w:val="4F3E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945CF3"/>
    <w:multiLevelType w:val="multilevel"/>
    <w:tmpl w:val="277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6108E0"/>
    <w:multiLevelType w:val="multilevel"/>
    <w:tmpl w:val="7BB08DC2"/>
    <w:lvl w:ilvl="0">
      <w:start w:val="1"/>
      <w:numFmt w:val="bullet"/>
      <w:lvlText w:val="◊"/>
      <w:lvlJc w:val="left"/>
      <w:pPr>
        <w:ind w:left="360" w:hanging="360"/>
      </w:pPr>
      <w:rPr>
        <w:rFonts w:ascii="Palatino" w:hAnsi="Palatino" w:hint="default"/>
      </w:rPr>
    </w:lvl>
    <w:lvl w:ilvl="1">
      <w:start w:val="1"/>
      <w:numFmt w:val="bullet"/>
      <w:lvlText w:val="•"/>
      <w:lvlJc w:val="left"/>
      <w:pPr>
        <w:ind w:left="720" w:hanging="360"/>
      </w:pPr>
      <w:rPr>
        <w:rFonts w:ascii="Palatino" w:hAnsi="Palatino" w:hint="default"/>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19120507"/>
    <w:multiLevelType w:val="multilevel"/>
    <w:tmpl w:val="1DC8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B85607"/>
    <w:multiLevelType w:val="multilevel"/>
    <w:tmpl w:val="2A06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0C3D6F"/>
    <w:multiLevelType w:val="multilevel"/>
    <w:tmpl w:val="1FE2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535C3E"/>
    <w:multiLevelType w:val="multilevel"/>
    <w:tmpl w:val="E9B8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153CDB"/>
    <w:multiLevelType w:val="multilevel"/>
    <w:tmpl w:val="224E5A94"/>
    <w:lvl w:ilvl="0">
      <w:start w:val="1"/>
      <w:numFmt w:val="bullet"/>
      <w:pStyle w:val="Listepucesdense"/>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26CF017C"/>
    <w:multiLevelType w:val="multilevel"/>
    <w:tmpl w:val="4C7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CE56D7"/>
    <w:multiLevelType w:val="multilevel"/>
    <w:tmpl w:val="56B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B93EF6"/>
    <w:multiLevelType w:val="multilevel"/>
    <w:tmpl w:val="DA0447B0"/>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tabs>
          <w:tab w:val="num" w:pos="1440"/>
        </w:tabs>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5FE0C67"/>
    <w:multiLevelType w:val="multilevel"/>
    <w:tmpl w:val="0F10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2B1482"/>
    <w:multiLevelType w:val="multilevel"/>
    <w:tmpl w:val="08E6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656CA9"/>
    <w:multiLevelType w:val="multilevel"/>
    <w:tmpl w:val="E2A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D33A7A"/>
    <w:multiLevelType w:val="multilevel"/>
    <w:tmpl w:val="0FD6E776"/>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tabs>
          <w:tab w:val="num" w:pos="1440"/>
        </w:tabs>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4A3E7418"/>
    <w:multiLevelType w:val="multilevel"/>
    <w:tmpl w:val="FDA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AF0830"/>
    <w:multiLevelType w:val="hybridMultilevel"/>
    <w:tmpl w:val="54D8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F163E5"/>
    <w:multiLevelType w:val="hybridMultilevel"/>
    <w:tmpl w:val="C4FECFAA"/>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37" w15:restartNumberingAfterBreak="0">
    <w:nsid w:val="518E0A9F"/>
    <w:multiLevelType w:val="hybridMultilevel"/>
    <w:tmpl w:val="A93871B0"/>
    <w:lvl w:ilvl="0" w:tplc="9E86E9C8">
      <w:start w:val="1"/>
      <w:numFmt w:val="none"/>
      <w:lvlText w:val="Note : "/>
      <w:lvlJc w:val="left"/>
      <w:pPr>
        <w:tabs>
          <w:tab w:val="num" w:pos="785"/>
        </w:tabs>
        <w:ind w:left="785" w:hanging="360"/>
      </w:pPr>
      <w:rPr>
        <w:rFonts w:hint="default"/>
      </w:rPr>
    </w:lvl>
    <w:lvl w:ilvl="1" w:tplc="40B4A34A" w:tentative="1">
      <w:start w:val="1"/>
      <w:numFmt w:val="lowerLetter"/>
      <w:lvlText w:val="%2."/>
      <w:lvlJc w:val="left"/>
      <w:pPr>
        <w:tabs>
          <w:tab w:val="num" w:pos="1440"/>
        </w:tabs>
        <w:ind w:left="1440" w:hanging="360"/>
      </w:pPr>
    </w:lvl>
    <w:lvl w:ilvl="2" w:tplc="CC56B2DE" w:tentative="1">
      <w:start w:val="1"/>
      <w:numFmt w:val="lowerRoman"/>
      <w:lvlText w:val="%3."/>
      <w:lvlJc w:val="right"/>
      <w:pPr>
        <w:tabs>
          <w:tab w:val="num" w:pos="2160"/>
        </w:tabs>
        <w:ind w:left="2160" w:hanging="180"/>
      </w:pPr>
    </w:lvl>
    <w:lvl w:ilvl="3" w:tplc="6F465C6C" w:tentative="1">
      <w:start w:val="1"/>
      <w:numFmt w:val="decimal"/>
      <w:lvlText w:val="%4."/>
      <w:lvlJc w:val="left"/>
      <w:pPr>
        <w:tabs>
          <w:tab w:val="num" w:pos="2880"/>
        </w:tabs>
        <w:ind w:left="2880" w:hanging="360"/>
      </w:pPr>
    </w:lvl>
    <w:lvl w:ilvl="4" w:tplc="0DAA7560" w:tentative="1">
      <w:start w:val="1"/>
      <w:numFmt w:val="lowerLetter"/>
      <w:lvlText w:val="%5."/>
      <w:lvlJc w:val="left"/>
      <w:pPr>
        <w:tabs>
          <w:tab w:val="num" w:pos="3600"/>
        </w:tabs>
        <w:ind w:left="3600" w:hanging="360"/>
      </w:pPr>
    </w:lvl>
    <w:lvl w:ilvl="5" w:tplc="7F46FFEC" w:tentative="1">
      <w:start w:val="1"/>
      <w:numFmt w:val="lowerRoman"/>
      <w:lvlText w:val="%6."/>
      <w:lvlJc w:val="right"/>
      <w:pPr>
        <w:tabs>
          <w:tab w:val="num" w:pos="4320"/>
        </w:tabs>
        <w:ind w:left="4320" w:hanging="180"/>
      </w:pPr>
    </w:lvl>
    <w:lvl w:ilvl="6" w:tplc="9AAC3EA8" w:tentative="1">
      <w:start w:val="1"/>
      <w:numFmt w:val="decimal"/>
      <w:lvlText w:val="%7."/>
      <w:lvlJc w:val="left"/>
      <w:pPr>
        <w:tabs>
          <w:tab w:val="num" w:pos="5040"/>
        </w:tabs>
        <w:ind w:left="5040" w:hanging="360"/>
      </w:pPr>
    </w:lvl>
    <w:lvl w:ilvl="7" w:tplc="317A85AE" w:tentative="1">
      <w:start w:val="1"/>
      <w:numFmt w:val="lowerLetter"/>
      <w:lvlText w:val="%8."/>
      <w:lvlJc w:val="left"/>
      <w:pPr>
        <w:tabs>
          <w:tab w:val="num" w:pos="5760"/>
        </w:tabs>
        <w:ind w:left="5760" w:hanging="360"/>
      </w:pPr>
    </w:lvl>
    <w:lvl w:ilvl="8" w:tplc="D0D4CF58" w:tentative="1">
      <w:start w:val="1"/>
      <w:numFmt w:val="lowerRoman"/>
      <w:lvlText w:val="%9."/>
      <w:lvlJc w:val="right"/>
      <w:pPr>
        <w:tabs>
          <w:tab w:val="num" w:pos="6480"/>
        </w:tabs>
        <w:ind w:left="6480" w:hanging="180"/>
      </w:pPr>
    </w:lvl>
  </w:abstractNum>
  <w:abstractNum w:abstractNumId="38" w15:restartNumberingAfterBreak="0">
    <w:nsid w:val="52776779"/>
    <w:multiLevelType w:val="multilevel"/>
    <w:tmpl w:val="C908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702974"/>
    <w:multiLevelType w:val="multilevel"/>
    <w:tmpl w:val="F4D0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EF1D20"/>
    <w:multiLevelType w:val="multilevel"/>
    <w:tmpl w:val="7AEE8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9793B83"/>
    <w:multiLevelType w:val="multilevel"/>
    <w:tmpl w:val="8BDE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7B7C48"/>
    <w:multiLevelType w:val="multilevel"/>
    <w:tmpl w:val="7BB08DC2"/>
    <w:lvl w:ilvl="0">
      <w:start w:val="1"/>
      <w:numFmt w:val="bullet"/>
      <w:lvlText w:val="◊"/>
      <w:lvlJc w:val="left"/>
      <w:pPr>
        <w:ind w:left="360" w:hanging="360"/>
      </w:pPr>
      <w:rPr>
        <w:rFonts w:ascii="Palatino" w:hAnsi="Palatino" w:hint="default"/>
      </w:rPr>
    </w:lvl>
    <w:lvl w:ilvl="1">
      <w:start w:val="1"/>
      <w:numFmt w:val="bullet"/>
      <w:lvlText w:val="•"/>
      <w:lvlJc w:val="left"/>
      <w:pPr>
        <w:ind w:left="720" w:hanging="360"/>
      </w:pPr>
      <w:rPr>
        <w:rFonts w:ascii="Palatino" w:hAnsi="Palatino" w:hint="default"/>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AD96DD3"/>
    <w:multiLevelType w:val="hybridMultilevel"/>
    <w:tmpl w:val="FE0A7E1C"/>
    <w:lvl w:ilvl="0" w:tplc="55A89602">
      <w:start w:val="1"/>
      <w:numFmt w:val="bullet"/>
      <w:lvlText w:val=""/>
      <w:lvlJc w:val="left"/>
      <w:pPr>
        <w:tabs>
          <w:tab w:val="num" w:pos="720"/>
        </w:tabs>
        <w:ind w:left="720" w:hanging="360"/>
      </w:pPr>
      <w:rPr>
        <w:rFonts w:ascii="Wingdings" w:hAnsi="Wingdings" w:hint="default"/>
      </w:rPr>
    </w:lvl>
    <w:lvl w:ilvl="1" w:tplc="62EA225A">
      <w:numFmt w:val="bullet"/>
      <w:lvlText w:val=""/>
      <w:lvlJc w:val="left"/>
      <w:pPr>
        <w:tabs>
          <w:tab w:val="num" w:pos="1440"/>
        </w:tabs>
        <w:ind w:left="1440" w:hanging="360"/>
      </w:pPr>
      <w:rPr>
        <w:rFonts w:ascii="Wingdings 2" w:hAnsi="Wingdings 2" w:hint="default"/>
      </w:rPr>
    </w:lvl>
    <w:lvl w:ilvl="2" w:tplc="21D0A9B4" w:tentative="1">
      <w:start w:val="1"/>
      <w:numFmt w:val="bullet"/>
      <w:lvlText w:val=""/>
      <w:lvlJc w:val="left"/>
      <w:pPr>
        <w:tabs>
          <w:tab w:val="num" w:pos="2160"/>
        </w:tabs>
        <w:ind w:left="2160" w:hanging="360"/>
      </w:pPr>
      <w:rPr>
        <w:rFonts w:ascii="Wingdings" w:hAnsi="Wingdings" w:hint="default"/>
      </w:rPr>
    </w:lvl>
    <w:lvl w:ilvl="3" w:tplc="CDD29B78" w:tentative="1">
      <w:start w:val="1"/>
      <w:numFmt w:val="bullet"/>
      <w:lvlText w:val=""/>
      <w:lvlJc w:val="left"/>
      <w:pPr>
        <w:tabs>
          <w:tab w:val="num" w:pos="2880"/>
        </w:tabs>
        <w:ind w:left="2880" w:hanging="360"/>
      </w:pPr>
      <w:rPr>
        <w:rFonts w:ascii="Wingdings" w:hAnsi="Wingdings" w:hint="default"/>
      </w:rPr>
    </w:lvl>
    <w:lvl w:ilvl="4" w:tplc="D8C20708" w:tentative="1">
      <w:start w:val="1"/>
      <w:numFmt w:val="bullet"/>
      <w:lvlText w:val=""/>
      <w:lvlJc w:val="left"/>
      <w:pPr>
        <w:tabs>
          <w:tab w:val="num" w:pos="3600"/>
        </w:tabs>
        <w:ind w:left="3600" w:hanging="360"/>
      </w:pPr>
      <w:rPr>
        <w:rFonts w:ascii="Wingdings" w:hAnsi="Wingdings" w:hint="default"/>
      </w:rPr>
    </w:lvl>
    <w:lvl w:ilvl="5" w:tplc="35E2A064" w:tentative="1">
      <w:start w:val="1"/>
      <w:numFmt w:val="bullet"/>
      <w:lvlText w:val=""/>
      <w:lvlJc w:val="left"/>
      <w:pPr>
        <w:tabs>
          <w:tab w:val="num" w:pos="4320"/>
        </w:tabs>
        <w:ind w:left="4320" w:hanging="360"/>
      </w:pPr>
      <w:rPr>
        <w:rFonts w:ascii="Wingdings" w:hAnsi="Wingdings" w:hint="default"/>
      </w:rPr>
    </w:lvl>
    <w:lvl w:ilvl="6" w:tplc="B860BB0C" w:tentative="1">
      <w:start w:val="1"/>
      <w:numFmt w:val="bullet"/>
      <w:lvlText w:val=""/>
      <w:lvlJc w:val="left"/>
      <w:pPr>
        <w:tabs>
          <w:tab w:val="num" w:pos="5040"/>
        </w:tabs>
        <w:ind w:left="5040" w:hanging="360"/>
      </w:pPr>
      <w:rPr>
        <w:rFonts w:ascii="Wingdings" w:hAnsi="Wingdings" w:hint="default"/>
      </w:rPr>
    </w:lvl>
    <w:lvl w:ilvl="7" w:tplc="4C443EEA" w:tentative="1">
      <w:start w:val="1"/>
      <w:numFmt w:val="bullet"/>
      <w:lvlText w:val=""/>
      <w:lvlJc w:val="left"/>
      <w:pPr>
        <w:tabs>
          <w:tab w:val="num" w:pos="5760"/>
        </w:tabs>
        <w:ind w:left="5760" w:hanging="360"/>
      </w:pPr>
      <w:rPr>
        <w:rFonts w:ascii="Wingdings" w:hAnsi="Wingdings" w:hint="default"/>
      </w:rPr>
    </w:lvl>
    <w:lvl w:ilvl="8" w:tplc="F4C6D5A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C4B6A32"/>
    <w:multiLevelType w:val="multilevel"/>
    <w:tmpl w:val="866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C01A03"/>
    <w:multiLevelType w:val="multilevel"/>
    <w:tmpl w:val="55C4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801318"/>
    <w:multiLevelType w:val="multilevel"/>
    <w:tmpl w:val="4E9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824EFD"/>
    <w:multiLevelType w:val="hybridMultilevel"/>
    <w:tmpl w:val="509870C2"/>
    <w:lvl w:ilvl="0" w:tplc="E50A2FA6">
      <w:start w:val="1"/>
      <w:numFmt w:val="none"/>
      <w:lvlText w:val=""/>
      <w:lvlJc w:val="left"/>
      <w:pPr>
        <w:tabs>
          <w:tab w:val="num" w:pos="0"/>
        </w:tabs>
        <w:ind w:left="360" w:hanging="360"/>
      </w:pPr>
      <w:rPr>
        <w:rFonts w:hint="default"/>
      </w:rPr>
    </w:lvl>
    <w:lvl w:ilvl="1" w:tplc="4F6AEBB6" w:tentative="1">
      <w:start w:val="1"/>
      <w:numFmt w:val="lowerLetter"/>
      <w:lvlText w:val="%2."/>
      <w:lvlJc w:val="left"/>
      <w:pPr>
        <w:tabs>
          <w:tab w:val="num" w:pos="1440"/>
        </w:tabs>
        <w:ind w:left="1440" w:hanging="360"/>
      </w:pPr>
    </w:lvl>
    <w:lvl w:ilvl="2" w:tplc="486A9A1C" w:tentative="1">
      <w:start w:val="1"/>
      <w:numFmt w:val="lowerRoman"/>
      <w:lvlText w:val="%3."/>
      <w:lvlJc w:val="right"/>
      <w:pPr>
        <w:tabs>
          <w:tab w:val="num" w:pos="2160"/>
        </w:tabs>
        <w:ind w:left="2160" w:hanging="180"/>
      </w:pPr>
    </w:lvl>
    <w:lvl w:ilvl="3" w:tplc="89505C12" w:tentative="1">
      <w:start w:val="1"/>
      <w:numFmt w:val="decimal"/>
      <w:lvlText w:val="%4."/>
      <w:lvlJc w:val="left"/>
      <w:pPr>
        <w:tabs>
          <w:tab w:val="num" w:pos="2880"/>
        </w:tabs>
        <w:ind w:left="2880" w:hanging="360"/>
      </w:pPr>
    </w:lvl>
    <w:lvl w:ilvl="4" w:tplc="7CBA7C6C" w:tentative="1">
      <w:start w:val="1"/>
      <w:numFmt w:val="lowerLetter"/>
      <w:lvlText w:val="%5."/>
      <w:lvlJc w:val="left"/>
      <w:pPr>
        <w:tabs>
          <w:tab w:val="num" w:pos="3600"/>
        </w:tabs>
        <w:ind w:left="3600" w:hanging="360"/>
      </w:pPr>
    </w:lvl>
    <w:lvl w:ilvl="5" w:tplc="A07882DC" w:tentative="1">
      <w:start w:val="1"/>
      <w:numFmt w:val="lowerRoman"/>
      <w:lvlText w:val="%6."/>
      <w:lvlJc w:val="right"/>
      <w:pPr>
        <w:tabs>
          <w:tab w:val="num" w:pos="4320"/>
        </w:tabs>
        <w:ind w:left="4320" w:hanging="180"/>
      </w:pPr>
    </w:lvl>
    <w:lvl w:ilvl="6" w:tplc="D76AA06C" w:tentative="1">
      <w:start w:val="1"/>
      <w:numFmt w:val="decimal"/>
      <w:lvlText w:val="%7."/>
      <w:lvlJc w:val="left"/>
      <w:pPr>
        <w:tabs>
          <w:tab w:val="num" w:pos="5040"/>
        </w:tabs>
        <w:ind w:left="5040" w:hanging="360"/>
      </w:pPr>
    </w:lvl>
    <w:lvl w:ilvl="7" w:tplc="FC26C2BC" w:tentative="1">
      <w:start w:val="1"/>
      <w:numFmt w:val="lowerLetter"/>
      <w:lvlText w:val="%8."/>
      <w:lvlJc w:val="left"/>
      <w:pPr>
        <w:tabs>
          <w:tab w:val="num" w:pos="5760"/>
        </w:tabs>
        <w:ind w:left="5760" w:hanging="360"/>
      </w:pPr>
    </w:lvl>
    <w:lvl w:ilvl="8" w:tplc="34D43B9E" w:tentative="1">
      <w:start w:val="1"/>
      <w:numFmt w:val="lowerRoman"/>
      <w:lvlText w:val="%9."/>
      <w:lvlJc w:val="right"/>
      <w:pPr>
        <w:tabs>
          <w:tab w:val="num" w:pos="6480"/>
        </w:tabs>
        <w:ind w:left="6480" w:hanging="180"/>
      </w:pPr>
    </w:lvl>
  </w:abstractNum>
  <w:abstractNum w:abstractNumId="48" w15:restartNumberingAfterBreak="0">
    <w:nsid w:val="69547931"/>
    <w:multiLevelType w:val="multilevel"/>
    <w:tmpl w:val="29EA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7E734E"/>
    <w:multiLevelType w:val="multilevel"/>
    <w:tmpl w:val="73889E14"/>
    <w:lvl w:ilvl="0">
      <w:start w:val="1"/>
      <w:numFmt w:val="bullet"/>
      <w:pStyle w:val="List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78A22D69"/>
    <w:multiLevelType w:val="hybridMultilevel"/>
    <w:tmpl w:val="B35C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671B9A"/>
    <w:multiLevelType w:val="multilevel"/>
    <w:tmpl w:val="4B08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D90A94"/>
    <w:multiLevelType w:val="multilevel"/>
    <w:tmpl w:val="056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DC2456A"/>
    <w:multiLevelType w:val="multilevel"/>
    <w:tmpl w:val="16541B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F2E63E8"/>
    <w:multiLevelType w:val="hybridMultilevel"/>
    <w:tmpl w:val="EDCC2BEE"/>
    <w:lvl w:ilvl="0" w:tplc="32F89FA4">
      <w:start w:val="1"/>
      <w:numFmt w:val="upperLetter"/>
      <w:pStyle w:val="TitreAnnex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2578645">
    <w:abstractNumId w:val="47"/>
  </w:num>
  <w:num w:numId="2" w16cid:durableId="86385157">
    <w:abstractNumId w:val="9"/>
  </w:num>
  <w:num w:numId="3" w16cid:durableId="1401906369">
    <w:abstractNumId w:val="37"/>
  </w:num>
  <w:num w:numId="4" w16cid:durableId="834540034">
    <w:abstractNumId w:val="7"/>
  </w:num>
  <w:num w:numId="5" w16cid:durableId="6292970">
    <w:abstractNumId w:val="8"/>
  </w:num>
  <w:num w:numId="6" w16cid:durableId="1796560840">
    <w:abstractNumId w:val="21"/>
  </w:num>
  <w:num w:numId="7" w16cid:durableId="2035382263">
    <w:abstractNumId w:val="42"/>
  </w:num>
  <w:num w:numId="8" w16cid:durableId="237903647">
    <w:abstractNumId w:val="29"/>
  </w:num>
  <w:num w:numId="9" w16cid:durableId="1121146391">
    <w:abstractNumId w:val="33"/>
  </w:num>
  <w:num w:numId="10" w16cid:durableId="1507289023">
    <w:abstractNumId w:val="18"/>
  </w:num>
  <w:num w:numId="11" w16cid:durableId="1260024260">
    <w:abstractNumId w:val="53"/>
  </w:num>
  <w:num w:numId="12" w16cid:durableId="56368425">
    <w:abstractNumId w:val="40"/>
  </w:num>
  <w:num w:numId="13" w16cid:durableId="1725788265">
    <w:abstractNumId w:val="47"/>
  </w:num>
  <w:num w:numId="14" w16cid:durableId="381289079">
    <w:abstractNumId w:val="9"/>
  </w:num>
  <w:num w:numId="15" w16cid:durableId="1385594713">
    <w:abstractNumId w:val="9"/>
  </w:num>
  <w:num w:numId="16" w16cid:durableId="1009717384">
    <w:abstractNumId w:val="9"/>
  </w:num>
  <w:num w:numId="17" w16cid:durableId="687561511">
    <w:abstractNumId w:val="9"/>
  </w:num>
  <w:num w:numId="18" w16cid:durableId="1360740184">
    <w:abstractNumId w:val="9"/>
  </w:num>
  <w:num w:numId="19" w16cid:durableId="746073979">
    <w:abstractNumId w:val="9"/>
  </w:num>
  <w:num w:numId="20" w16cid:durableId="835463015">
    <w:abstractNumId w:val="37"/>
  </w:num>
  <w:num w:numId="21" w16cid:durableId="783501388">
    <w:abstractNumId w:val="26"/>
  </w:num>
  <w:num w:numId="22" w16cid:durableId="1341350035">
    <w:abstractNumId w:val="49"/>
  </w:num>
  <w:num w:numId="23" w16cid:durableId="1697340453">
    <w:abstractNumId w:val="54"/>
  </w:num>
  <w:num w:numId="24" w16cid:durableId="1139610987">
    <w:abstractNumId w:val="3"/>
  </w:num>
  <w:num w:numId="25" w16cid:durableId="2037804016">
    <w:abstractNumId w:val="2"/>
  </w:num>
  <w:num w:numId="26" w16cid:durableId="2073309954">
    <w:abstractNumId w:val="1"/>
  </w:num>
  <w:num w:numId="27" w16cid:durableId="1663704711">
    <w:abstractNumId w:val="0"/>
  </w:num>
  <w:num w:numId="28" w16cid:durableId="203712503">
    <w:abstractNumId w:val="6"/>
  </w:num>
  <w:num w:numId="29" w16cid:durableId="1880821755">
    <w:abstractNumId w:val="5"/>
  </w:num>
  <w:num w:numId="30" w16cid:durableId="2036423311">
    <w:abstractNumId w:val="4"/>
  </w:num>
  <w:num w:numId="31" w16cid:durableId="1644193304">
    <w:abstractNumId w:val="43"/>
  </w:num>
  <w:num w:numId="32" w16cid:durableId="1524398790">
    <w:abstractNumId w:val="36"/>
  </w:num>
  <w:num w:numId="33" w16cid:durableId="2018535966">
    <w:abstractNumId w:val="22"/>
  </w:num>
  <w:num w:numId="34" w16cid:durableId="657804276">
    <w:abstractNumId w:val="32"/>
  </w:num>
  <w:num w:numId="35" w16cid:durableId="828596203">
    <w:abstractNumId w:val="39"/>
  </w:num>
  <w:num w:numId="36" w16cid:durableId="1176727198">
    <w:abstractNumId w:val="30"/>
  </w:num>
  <w:num w:numId="37" w16cid:durableId="1108232688">
    <w:abstractNumId w:val="19"/>
  </w:num>
  <w:num w:numId="38" w16cid:durableId="1138104591">
    <w:abstractNumId w:val="34"/>
  </w:num>
  <w:num w:numId="39" w16cid:durableId="676347718">
    <w:abstractNumId w:val="52"/>
  </w:num>
  <w:num w:numId="40" w16cid:durableId="1305234634">
    <w:abstractNumId w:val="15"/>
  </w:num>
  <w:num w:numId="41" w16cid:durableId="930623978">
    <w:abstractNumId w:val="25"/>
  </w:num>
  <w:num w:numId="42" w16cid:durableId="554780570">
    <w:abstractNumId w:val="46"/>
  </w:num>
  <w:num w:numId="43" w16cid:durableId="391660437">
    <w:abstractNumId w:val="16"/>
  </w:num>
  <w:num w:numId="44" w16cid:durableId="1755079637">
    <w:abstractNumId w:val="44"/>
  </w:num>
  <w:num w:numId="45" w16cid:durableId="1275403032">
    <w:abstractNumId w:val="51"/>
  </w:num>
  <w:num w:numId="46" w16cid:durableId="441918113">
    <w:abstractNumId w:val="41"/>
  </w:num>
  <w:num w:numId="47" w16cid:durableId="586884814">
    <w:abstractNumId w:val="31"/>
  </w:num>
  <w:num w:numId="48" w16cid:durableId="449668346">
    <w:abstractNumId w:val="24"/>
  </w:num>
  <w:num w:numId="49" w16cid:durableId="1652522102">
    <w:abstractNumId w:val="20"/>
  </w:num>
  <w:num w:numId="50" w16cid:durableId="1471441381">
    <w:abstractNumId w:val="27"/>
  </w:num>
  <w:num w:numId="51" w16cid:durableId="94716025">
    <w:abstractNumId w:val="23"/>
  </w:num>
  <w:num w:numId="52" w16cid:durableId="463348714">
    <w:abstractNumId w:val="28"/>
  </w:num>
  <w:num w:numId="53" w16cid:durableId="83381474">
    <w:abstractNumId w:val="48"/>
  </w:num>
  <w:num w:numId="54" w16cid:durableId="1636178477">
    <w:abstractNumId w:val="45"/>
  </w:num>
  <w:num w:numId="55" w16cid:durableId="1694040355">
    <w:abstractNumId w:val="38"/>
  </w:num>
  <w:num w:numId="56" w16cid:durableId="44840257">
    <w:abstractNumId w:val="35"/>
  </w:num>
  <w:num w:numId="57" w16cid:durableId="1479106943">
    <w:abstractNumId w:val="17"/>
  </w:num>
  <w:num w:numId="58" w16cid:durableId="1811511230">
    <w:abstractNumId w:val="5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ctiveWritingStyle w:appName="MSWord" w:lang="en-CA" w:vendorID="64" w:dllVersion="5" w:nlCheck="1" w:checkStyle="1"/>
  <w:activeWritingStyle w:appName="MSWord" w:lang="fr-FR"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activeWritingStyle w:appName="MSWord" w:lang="fr-CA" w:vendorID="64" w:dllVersion="0" w:nlCheck="1" w:checkStyle="0"/>
  <w:activeWritingStyle w:appName="MSWord" w:lang="fr-FR" w:vendorID="9" w:dllVersion="512" w:checkStyle="1"/>
  <w:activeWritingStyle w:appName="MSWord" w:lang="fr-CA" w:vendorID="9" w:dllVersion="512" w:checkStyle="1"/>
  <w:proofState w:spelling="clean"/>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67C"/>
    <w:rsid w:val="00006F77"/>
    <w:rsid w:val="00030AA0"/>
    <w:rsid w:val="00052C22"/>
    <w:rsid w:val="00054CE0"/>
    <w:rsid w:val="00071A58"/>
    <w:rsid w:val="00076ED3"/>
    <w:rsid w:val="0008353D"/>
    <w:rsid w:val="00091E17"/>
    <w:rsid w:val="0009259E"/>
    <w:rsid w:val="000B17B1"/>
    <w:rsid w:val="000B3133"/>
    <w:rsid w:val="000B32E8"/>
    <w:rsid w:val="000B55A9"/>
    <w:rsid w:val="000D12A9"/>
    <w:rsid w:val="000D50F7"/>
    <w:rsid w:val="000E752D"/>
    <w:rsid w:val="000F3424"/>
    <w:rsid w:val="00104633"/>
    <w:rsid w:val="00107C6B"/>
    <w:rsid w:val="0011678F"/>
    <w:rsid w:val="00117522"/>
    <w:rsid w:val="00125200"/>
    <w:rsid w:val="001316BC"/>
    <w:rsid w:val="00131B90"/>
    <w:rsid w:val="00132724"/>
    <w:rsid w:val="00162E77"/>
    <w:rsid w:val="001667C7"/>
    <w:rsid w:val="00176984"/>
    <w:rsid w:val="00187195"/>
    <w:rsid w:val="001A06C0"/>
    <w:rsid w:val="001B7D00"/>
    <w:rsid w:val="001C5B98"/>
    <w:rsid w:val="001D0A54"/>
    <w:rsid w:val="001D0E8D"/>
    <w:rsid w:val="001E3788"/>
    <w:rsid w:val="001E7999"/>
    <w:rsid w:val="00202E60"/>
    <w:rsid w:val="00215AA2"/>
    <w:rsid w:val="0024076F"/>
    <w:rsid w:val="00250B44"/>
    <w:rsid w:val="00272394"/>
    <w:rsid w:val="00297E68"/>
    <w:rsid w:val="002A7414"/>
    <w:rsid w:val="002A7A6D"/>
    <w:rsid w:val="002B1587"/>
    <w:rsid w:val="002B1679"/>
    <w:rsid w:val="002C378B"/>
    <w:rsid w:val="002C41D5"/>
    <w:rsid w:val="002F1407"/>
    <w:rsid w:val="002F3FC2"/>
    <w:rsid w:val="002F57B1"/>
    <w:rsid w:val="003024C3"/>
    <w:rsid w:val="003039F3"/>
    <w:rsid w:val="00315865"/>
    <w:rsid w:val="00316B8C"/>
    <w:rsid w:val="00322BC1"/>
    <w:rsid w:val="00327565"/>
    <w:rsid w:val="00336B46"/>
    <w:rsid w:val="00342099"/>
    <w:rsid w:val="003503CD"/>
    <w:rsid w:val="0036236D"/>
    <w:rsid w:val="00371B06"/>
    <w:rsid w:val="00384119"/>
    <w:rsid w:val="003A6E90"/>
    <w:rsid w:val="003D07A5"/>
    <w:rsid w:val="003D1669"/>
    <w:rsid w:val="003D2277"/>
    <w:rsid w:val="003E5B7A"/>
    <w:rsid w:val="003F33F8"/>
    <w:rsid w:val="00402E6C"/>
    <w:rsid w:val="00435F23"/>
    <w:rsid w:val="00444263"/>
    <w:rsid w:val="00471539"/>
    <w:rsid w:val="00477D28"/>
    <w:rsid w:val="00483175"/>
    <w:rsid w:val="004A286B"/>
    <w:rsid w:val="004A28CE"/>
    <w:rsid w:val="004A64CF"/>
    <w:rsid w:val="004C159E"/>
    <w:rsid w:val="004D650F"/>
    <w:rsid w:val="005012A5"/>
    <w:rsid w:val="005138EF"/>
    <w:rsid w:val="00523A3B"/>
    <w:rsid w:val="00530116"/>
    <w:rsid w:val="00553D34"/>
    <w:rsid w:val="0057197D"/>
    <w:rsid w:val="0057386F"/>
    <w:rsid w:val="00586211"/>
    <w:rsid w:val="00586308"/>
    <w:rsid w:val="005A6A1D"/>
    <w:rsid w:val="005B494D"/>
    <w:rsid w:val="005C3F4F"/>
    <w:rsid w:val="005C4D9D"/>
    <w:rsid w:val="005F0812"/>
    <w:rsid w:val="00603196"/>
    <w:rsid w:val="0061034B"/>
    <w:rsid w:val="00625B43"/>
    <w:rsid w:val="006271A5"/>
    <w:rsid w:val="006632F5"/>
    <w:rsid w:val="006857CA"/>
    <w:rsid w:val="00691F7E"/>
    <w:rsid w:val="006A0CCD"/>
    <w:rsid w:val="006B44C5"/>
    <w:rsid w:val="006B7DFB"/>
    <w:rsid w:val="006C0AE8"/>
    <w:rsid w:val="006C3CEE"/>
    <w:rsid w:val="006C45BD"/>
    <w:rsid w:val="006E122E"/>
    <w:rsid w:val="006E16BE"/>
    <w:rsid w:val="006F3757"/>
    <w:rsid w:val="006F743A"/>
    <w:rsid w:val="00731E06"/>
    <w:rsid w:val="00732CC2"/>
    <w:rsid w:val="00757600"/>
    <w:rsid w:val="00773A16"/>
    <w:rsid w:val="0078152B"/>
    <w:rsid w:val="007A6853"/>
    <w:rsid w:val="007E5CE8"/>
    <w:rsid w:val="007E7CCC"/>
    <w:rsid w:val="007F010F"/>
    <w:rsid w:val="007F5442"/>
    <w:rsid w:val="0081797A"/>
    <w:rsid w:val="008241C5"/>
    <w:rsid w:val="00832896"/>
    <w:rsid w:val="00834121"/>
    <w:rsid w:val="00836031"/>
    <w:rsid w:val="008420F7"/>
    <w:rsid w:val="0085163B"/>
    <w:rsid w:val="0085650E"/>
    <w:rsid w:val="008569D7"/>
    <w:rsid w:val="008735C2"/>
    <w:rsid w:val="0087493A"/>
    <w:rsid w:val="00886979"/>
    <w:rsid w:val="008A7158"/>
    <w:rsid w:val="008C5207"/>
    <w:rsid w:val="008C7860"/>
    <w:rsid w:val="008D27A7"/>
    <w:rsid w:val="008E1417"/>
    <w:rsid w:val="008E15CA"/>
    <w:rsid w:val="008E5AC3"/>
    <w:rsid w:val="008F29E0"/>
    <w:rsid w:val="00904966"/>
    <w:rsid w:val="00927291"/>
    <w:rsid w:val="009327EE"/>
    <w:rsid w:val="00942306"/>
    <w:rsid w:val="0094414B"/>
    <w:rsid w:val="00960C76"/>
    <w:rsid w:val="00986199"/>
    <w:rsid w:val="009869F2"/>
    <w:rsid w:val="009957B3"/>
    <w:rsid w:val="009A598B"/>
    <w:rsid w:val="009A7750"/>
    <w:rsid w:val="009C2013"/>
    <w:rsid w:val="009C7039"/>
    <w:rsid w:val="009D22D3"/>
    <w:rsid w:val="009D445A"/>
    <w:rsid w:val="009F20F8"/>
    <w:rsid w:val="009F4BFC"/>
    <w:rsid w:val="009F6F61"/>
    <w:rsid w:val="009F7B1F"/>
    <w:rsid w:val="00A14872"/>
    <w:rsid w:val="00A4303F"/>
    <w:rsid w:val="00A47E0C"/>
    <w:rsid w:val="00A61862"/>
    <w:rsid w:val="00A62215"/>
    <w:rsid w:val="00A64F9E"/>
    <w:rsid w:val="00A72760"/>
    <w:rsid w:val="00AA626C"/>
    <w:rsid w:val="00AB2383"/>
    <w:rsid w:val="00AC68D5"/>
    <w:rsid w:val="00AD51CD"/>
    <w:rsid w:val="00AD76AF"/>
    <w:rsid w:val="00AD7E44"/>
    <w:rsid w:val="00B000D4"/>
    <w:rsid w:val="00B14F6E"/>
    <w:rsid w:val="00B154B0"/>
    <w:rsid w:val="00B20CE1"/>
    <w:rsid w:val="00B46CB0"/>
    <w:rsid w:val="00B6200C"/>
    <w:rsid w:val="00B62471"/>
    <w:rsid w:val="00B77390"/>
    <w:rsid w:val="00B8293B"/>
    <w:rsid w:val="00B83E6C"/>
    <w:rsid w:val="00BA10C5"/>
    <w:rsid w:val="00BA1C8D"/>
    <w:rsid w:val="00BA383F"/>
    <w:rsid w:val="00BA4D0B"/>
    <w:rsid w:val="00BA75E0"/>
    <w:rsid w:val="00BB2335"/>
    <w:rsid w:val="00BB467C"/>
    <w:rsid w:val="00BC215E"/>
    <w:rsid w:val="00BF2D1B"/>
    <w:rsid w:val="00C0536D"/>
    <w:rsid w:val="00C07A41"/>
    <w:rsid w:val="00C11E66"/>
    <w:rsid w:val="00C17956"/>
    <w:rsid w:val="00C34FE9"/>
    <w:rsid w:val="00C6005E"/>
    <w:rsid w:val="00C6291B"/>
    <w:rsid w:val="00C728BF"/>
    <w:rsid w:val="00C8141D"/>
    <w:rsid w:val="00C84C02"/>
    <w:rsid w:val="00C900F2"/>
    <w:rsid w:val="00CA0BF7"/>
    <w:rsid w:val="00CB1E8B"/>
    <w:rsid w:val="00CC3710"/>
    <w:rsid w:val="00CE66FD"/>
    <w:rsid w:val="00D23858"/>
    <w:rsid w:val="00D41D85"/>
    <w:rsid w:val="00D435F3"/>
    <w:rsid w:val="00D4699A"/>
    <w:rsid w:val="00D54976"/>
    <w:rsid w:val="00D84801"/>
    <w:rsid w:val="00D91076"/>
    <w:rsid w:val="00DB5AC0"/>
    <w:rsid w:val="00DB6608"/>
    <w:rsid w:val="00DD3BFA"/>
    <w:rsid w:val="00DF169C"/>
    <w:rsid w:val="00DF7D75"/>
    <w:rsid w:val="00E061EF"/>
    <w:rsid w:val="00E10669"/>
    <w:rsid w:val="00E11FC2"/>
    <w:rsid w:val="00E16208"/>
    <w:rsid w:val="00E2378D"/>
    <w:rsid w:val="00E239D5"/>
    <w:rsid w:val="00E33C38"/>
    <w:rsid w:val="00E51283"/>
    <w:rsid w:val="00E52AA9"/>
    <w:rsid w:val="00E72CC6"/>
    <w:rsid w:val="00E75B33"/>
    <w:rsid w:val="00E905F1"/>
    <w:rsid w:val="00EA32D9"/>
    <w:rsid w:val="00ED660B"/>
    <w:rsid w:val="00ED69DF"/>
    <w:rsid w:val="00EE0DE5"/>
    <w:rsid w:val="00EF2E70"/>
    <w:rsid w:val="00F00937"/>
    <w:rsid w:val="00F0233E"/>
    <w:rsid w:val="00F03726"/>
    <w:rsid w:val="00F07872"/>
    <w:rsid w:val="00F26C28"/>
    <w:rsid w:val="00F45528"/>
    <w:rsid w:val="00F57909"/>
    <w:rsid w:val="00F57CB0"/>
    <w:rsid w:val="00F86FD1"/>
    <w:rsid w:val="00FA3E6F"/>
    <w:rsid w:val="00FA58CD"/>
    <w:rsid w:val="00FA5AA8"/>
    <w:rsid w:val="00FC0A0C"/>
    <w:rsid w:val="00FC5C9B"/>
    <w:rsid w:val="00FC6DCB"/>
    <w:rsid w:val="00FD1DA3"/>
    <w:rsid w:val="00FE5D63"/>
    <w:rsid w:val="00FE7235"/>
    <w:rsid w:val="00FF41ED"/>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B84344"/>
  <w15:docId w15:val="{F5DD472C-3348-4C5A-878B-AE4D74A7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7D28"/>
    <w:pPr>
      <w:spacing w:line="240" w:lineRule="atLeast"/>
    </w:pPr>
    <w:rPr>
      <w:rFonts w:ascii="Cambria" w:hAnsi="Cambria"/>
      <w:szCs w:val="24"/>
      <w:lang w:val="fr-FR"/>
    </w:rPr>
  </w:style>
  <w:style w:type="paragraph" w:styleId="Heading1">
    <w:name w:val="heading 1"/>
    <w:basedOn w:val="Normal"/>
    <w:next w:val="Heading2"/>
    <w:link w:val="Heading1Char"/>
    <w:qFormat/>
    <w:rsid w:val="000D50F7"/>
    <w:pPr>
      <w:keepNext/>
      <w:keepLines/>
      <w:numPr>
        <w:numId w:val="19"/>
      </w:numPr>
      <w:tabs>
        <w:tab w:val="clear" w:pos="360"/>
      </w:tabs>
      <w:suppressAutoHyphens/>
      <w:spacing w:before="480" w:line="320" w:lineRule="atLeast"/>
      <w:ind w:left="480" w:hanging="480"/>
      <w:outlineLvl w:val="0"/>
    </w:pPr>
    <w:rPr>
      <w:b/>
      <w:bCs/>
      <w:kern w:val="28"/>
      <w:sz w:val="32"/>
      <w:szCs w:val="32"/>
    </w:rPr>
  </w:style>
  <w:style w:type="paragraph" w:styleId="Heading2">
    <w:name w:val="heading 2"/>
    <w:basedOn w:val="Heading1"/>
    <w:next w:val="BodyText"/>
    <w:link w:val="Heading2Char"/>
    <w:qFormat/>
    <w:rsid w:val="000D50F7"/>
    <w:pPr>
      <w:numPr>
        <w:ilvl w:val="1"/>
      </w:numPr>
      <w:tabs>
        <w:tab w:val="clear" w:pos="0"/>
      </w:tabs>
      <w:spacing w:before="240" w:line="280" w:lineRule="atLeast"/>
      <w:ind w:left="480" w:hanging="480"/>
      <w:outlineLvl w:val="1"/>
    </w:pPr>
    <w:rPr>
      <w:sz w:val="28"/>
      <w:szCs w:val="28"/>
    </w:rPr>
  </w:style>
  <w:style w:type="paragraph" w:styleId="Heading3">
    <w:name w:val="heading 3"/>
    <w:basedOn w:val="Heading2"/>
    <w:next w:val="BodyText"/>
    <w:link w:val="Heading3Char"/>
    <w:qFormat/>
    <w:rsid w:val="00960C76"/>
    <w:pPr>
      <w:numPr>
        <w:ilvl w:val="2"/>
        <w:numId w:val="2"/>
      </w:numPr>
      <w:tabs>
        <w:tab w:val="clear" w:pos="720"/>
      </w:tabs>
      <w:spacing w:before="180" w:line="240" w:lineRule="auto"/>
      <w:ind w:left="720" w:hanging="720"/>
      <w:outlineLvl w:val="2"/>
    </w:pPr>
    <w:rPr>
      <w:bCs w:val="0"/>
      <w:sz w:val="24"/>
      <w:szCs w:val="24"/>
    </w:rPr>
  </w:style>
  <w:style w:type="paragraph" w:styleId="Heading4">
    <w:name w:val="heading 4"/>
    <w:basedOn w:val="Heading3"/>
    <w:next w:val="BodyText"/>
    <w:link w:val="Heading4Char"/>
    <w:qFormat/>
    <w:rsid w:val="000D50F7"/>
    <w:pPr>
      <w:numPr>
        <w:ilvl w:val="3"/>
      </w:numPr>
      <w:tabs>
        <w:tab w:val="clear" w:pos="0"/>
      </w:tabs>
      <w:spacing w:line="240" w:lineRule="atLeast"/>
      <w:ind w:left="960" w:hanging="960"/>
      <w:outlineLvl w:val="3"/>
    </w:pPr>
    <w:rPr>
      <w:bCs/>
      <w:i/>
      <w:iCs/>
      <w:sz w:val="22"/>
      <w:szCs w:val="22"/>
    </w:rPr>
  </w:style>
  <w:style w:type="paragraph" w:styleId="Heading5">
    <w:name w:val="heading 5"/>
    <w:basedOn w:val="Normal"/>
    <w:next w:val="Normal"/>
    <w:link w:val="Heading5Char"/>
    <w:qFormat/>
    <w:rsid w:val="000D50F7"/>
    <w:pPr>
      <w:keepNext/>
      <w:keepLines/>
      <w:suppressAutoHyphens/>
      <w:spacing w:before="120"/>
      <w:outlineLvl w:val="4"/>
    </w:pPr>
    <w:rPr>
      <w:b/>
      <w:i/>
      <w:iCs/>
      <w:sz w:val="22"/>
      <w:szCs w:val="22"/>
    </w:rPr>
  </w:style>
  <w:style w:type="paragraph" w:styleId="Heading6">
    <w:name w:val="heading 6"/>
    <w:basedOn w:val="Normal"/>
    <w:next w:val="Normal"/>
    <w:link w:val="Heading6Char"/>
    <w:qFormat/>
    <w:rsid w:val="00477D28"/>
    <w:pPr>
      <w:keepNext/>
      <w:keepLines/>
      <w:suppressAutoHyphens/>
      <w:spacing w:before="120"/>
      <w:jc w:val="center"/>
      <w:outlineLvl w:val="5"/>
    </w:pPr>
    <w:rPr>
      <w:b/>
      <w:bCs/>
    </w:rPr>
  </w:style>
  <w:style w:type="paragraph" w:styleId="Heading7">
    <w:name w:val="heading 7"/>
    <w:basedOn w:val="Normal"/>
    <w:next w:val="BodyText"/>
    <w:link w:val="Heading7Char"/>
    <w:qFormat/>
    <w:rsid w:val="00477D28"/>
    <w:pPr>
      <w:keepNext/>
      <w:keepLines/>
      <w:pageBreakBefore/>
      <w:numPr>
        <w:ilvl w:val="6"/>
        <w:numId w:val="19"/>
      </w:numPr>
      <w:suppressAutoHyphens/>
      <w:spacing w:before="240"/>
      <w:outlineLvl w:val="6"/>
    </w:pPr>
    <w:rPr>
      <w:b/>
      <w:bCs/>
      <w:sz w:val="32"/>
      <w:szCs w:val="32"/>
    </w:rPr>
  </w:style>
  <w:style w:type="paragraph" w:styleId="Heading8">
    <w:name w:val="heading 8"/>
    <w:basedOn w:val="Normal"/>
    <w:next w:val="Normal"/>
    <w:link w:val="Heading8Char"/>
    <w:qFormat/>
    <w:rsid w:val="00477D28"/>
    <w:pPr>
      <w:keepNext/>
      <w:keepLines/>
      <w:suppressAutoHyphens/>
      <w:spacing w:before="240"/>
      <w:outlineLvl w:val="7"/>
    </w:pPr>
    <w:rPr>
      <w:b/>
      <w:bCs/>
      <w:sz w:val="28"/>
      <w:szCs w:val="28"/>
    </w:rPr>
  </w:style>
  <w:style w:type="paragraph" w:styleId="Heading9">
    <w:name w:val="heading 9"/>
    <w:basedOn w:val="Normal"/>
    <w:next w:val="Normal"/>
    <w:link w:val="Heading9Char"/>
    <w:qFormat/>
    <w:rsid w:val="00477D28"/>
    <w:pPr>
      <w:keepNext/>
      <w:keepLines/>
      <w:suppressAutoHyphens/>
      <w:spacing w:before="120"/>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7D28"/>
    <w:pPr>
      <w:spacing w:before="120"/>
      <w:jc w:val="both"/>
    </w:pPr>
  </w:style>
  <w:style w:type="character" w:customStyle="1" w:styleId="BodyTextChar">
    <w:name w:val="Body Text Char"/>
    <w:basedOn w:val="DefaultParagraphFont"/>
    <w:link w:val="BodyText"/>
    <w:rsid w:val="00477D28"/>
    <w:rPr>
      <w:rFonts w:ascii="Cambria" w:hAnsi="Cambria"/>
      <w:szCs w:val="24"/>
      <w:lang w:val="fr-FR"/>
    </w:rPr>
  </w:style>
  <w:style w:type="character" w:customStyle="1" w:styleId="Heading2Char">
    <w:name w:val="Heading 2 Char"/>
    <w:basedOn w:val="DefaultParagraphFont"/>
    <w:link w:val="Heading2"/>
    <w:rsid w:val="000D50F7"/>
    <w:rPr>
      <w:rFonts w:ascii="Cambria" w:hAnsi="Cambria"/>
      <w:b/>
      <w:bCs/>
      <w:kern w:val="28"/>
      <w:sz w:val="28"/>
      <w:szCs w:val="28"/>
      <w:lang w:val="fr-FR"/>
    </w:rPr>
  </w:style>
  <w:style w:type="character" w:customStyle="1" w:styleId="Heading1Char">
    <w:name w:val="Heading 1 Char"/>
    <w:basedOn w:val="DefaultParagraphFont"/>
    <w:link w:val="Heading1"/>
    <w:rsid w:val="000D50F7"/>
    <w:rPr>
      <w:rFonts w:ascii="Cambria" w:hAnsi="Cambria"/>
      <w:b/>
      <w:bCs/>
      <w:kern w:val="28"/>
      <w:sz w:val="32"/>
      <w:szCs w:val="32"/>
      <w:lang w:val="fr-FR"/>
    </w:rPr>
  </w:style>
  <w:style w:type="character" w:customStyle="1" w:styleId="Heading3Char">
    <w:name w:val="Heading 3 Char"/>
    <w:basedOn w:val="DefaultParagraphFont"/>
    <w:link w:val="Heading3"/>
    <w:rsid w:val="00960C76"/>
    <w:rPr>
      <w:rFonts w:ascii="Cambria" w:hAnsi="Cambria"/>
      <w:b/>
      <w:kern w:val="28"/>
      <w:sz w:val="24"/>
      <w:szCs w:val="24"/>
      <w:lang w:val="fr-FR"/>
    </w:rPr>
  </w:style>
  <w:style w:type="character" w:customStyle="1" w:styleId="Heading4Char">
    <w:name w:val="Heading 4 Char"/>
    <w:basedOn w:val="DefaultParagraphFont"/>
    <w:link w:val="Heading4"/>
    <w:rsid w:val="000D50F7"/>
    <w:rPr>
      <w:rFonts w:ascii="Cambria" w:hAnsi="Cambria"/>
      <w:b/>
      <w:bCs/>
      <w:i/>
      <w:iCs/>
      <w:kern w:val="28"/>
      <w:sz w:val="22"/>
      <w:szCs w:val="22"/>
      <w:lang w:val="fr-FR"/>
    </w:rPr>
  </w:style>
  <w:style w:type="character" w:customStyle="1" w:styleId="Heading5Char">
    <w:name w:val="Heading 5 Char"/>
    <w:basedOn w:val="DefaultParagraphFont"/>
    <w:link w:val="Heading5"/>
    <w:rsid w:val="000D50F7"/>
    <w:rPr>
      <w:rFonts w:ascii="Cambria" w:hAnsi="Cambria"/>
      <w:b/>
      <w:i/>
      <w:iCs/>
      <w:sz w:val="22"/>
      <w:szCs w:val="22"/>
      <w:lang w:val="fr-FR"/>
    </w:rPr>
  </w:style>
  <w:style w:type="character" w:customStyle="1" w:styleId="Heading6Char">
    <w:name w:val="Heading 6 Char"/>
    <w:basedOn w:val="DefaultParagraphFont"/>
    <w:link w:val="Heading6"/>
    <w:rsid w:val="00477D28"/>
    <w:rPr>
      <w:rFonts w:ascii="Cambria" w:hAnsi="Cambria"/>
      <w:b/>
      <w:bCs/>
      <w:szCs w:val="24"/>
      <w:lang w:val="fr-FR"/>
    </w:rPr>
  </w:style>
  <w:style w:type="character" w:customStyle="1" w:styleId="Heading7Char">
    <w:name w:val="Heading 7 Char"/>
    <w:basedOn w:val="DefaultParagraphFont"/>
    <w:link w:val="Heading7"/>
    <w:rsid w:val="00477D28"/>
    <w:rPr>
      <w:rFonts w:ascii="Cambria" w:hAnsi="Cambria"/>
      <w:b/>
      <w:bCs/>
      <w:sz w:val="32"/>
      <w:szCs w:val="32"/>
      <w:lang w:val="fr-FR"/>
    </w:rPr>
  </w:style>
  <w:style w:type="character" w:customStyle="1" w:styleId="Heading8Char">
    <w:name w:val="Heading 8 Char"/>
    <w:basedOn w:val="DefaultParagraphFont"/>
    <w:link w:val="Heading8"/>
    <w:rsid w:val="00477D28"/>
    <w:rPr>
      <w:rFonts w:ascii="Cambria" w:hAnsi="Cambria"/>
      <w:b/>
      <w:bCs/>
      <w:sz w:val="28"/>
      <w:szCs w:val="28"/>
      <w:lang w:val="fr-FR"/>
    </w:rPr>
  </w:style>
  <w:style w:type="character" w:customStyle="1" w:styleId="Heading9Char">
    <w:name w:val="Heading 9 Char"/>
    <w:basedOn w:val="DefaultParagraphFont"/>
    <w:link w:val="Heading9"/>
    <w:rsid w:val="00477D28"/>
    <w:rPr>
      <w:rFonts w:ascii="Cambria" w:hAnsi="Cambria"/>
      <w:b/>
      <w:bCs/>
      <w:szCs w:val="24"/>
      <w:lang w:val="fr-FR"/>
    </w:rPr>
  </w:style>
  <w:style w:type="paragraph" w:styleId="Title">
    <w:name w:val="Title"/>
    <w:basedOn w:val="Normal"/>
    <w:link w:val="TitleChar"/>
    <w:qFormat/>
    <w:rsid w:val="00477D28"/>
    <w:rPr>
      <w:b/>
      <w:sz w:val="24"/>
    </w:rPr>
  </w:style>
  <w:style w:type="character" w:customStyle="1" w:styleId="TitleChar">
    <w:name w:val="Title Char"/>
    <w:basedOn w:val="DefaultParagraphFont"/>
    <w:link w:val="Title"/>
    <w:rsid w:val="00477D28"/>
    <w:rPr>
      <w:rFonts w:ascii="Cambria" w:hAnsi="Cambria"/>
      <w:b/>
      <w:sz w:val="24"/>
      <w:szCs w:val="24"/>
      <w:lang w:val="fr-FR"/>
    </w:rPr>
  </w:style>
  <w:style w:type="paragraph" w:customStyle="1" w:styleId="Listeexigences">
    <w:name w:val="Liste.exigences"/>
    <w:basedOn w:val="Normal"/>
    <w:rsid w:val="00AC68D5"/>
    <w:pPr>
      <w:keepNext/>
      <w:keepLines/>
      <w:spacing w:before="120" w:after="120"/>
    </w:pPr>
    <w:rPr>
      <w:b/>
    </w:rPr>
  </w:style>
  <w:style w:type="paragraph" w:styleId="Caption">
    <w:name w:val="caption"/>
    <w:basedOn w:val="Normal"/>
    <w:next w:val="Normal"/>
    <w:qFormat/>
    <w:rsid w:val="00477D28"/>
    <w:pPr>
      <w:keepNext/>
      <w:keepLines/>
      <w:suppressAutoHyphens/>
      <w:spacing w:before="120" w:after="120"/>
      <w:jc w:val="center"/>
    </w:pPr>
    <w:rPr>
      <w:rFonts w:cs="pala"/>
      <w:b/>
      <w:bCs/>
      <w:sz w:val="18"/>
    </w:rPr>
  </w:style>
  <w:style w:type="paragraph" w:styleId="TOC2">
    <w:name w:val="toc 2"/>
    <w:basedOn w:val="TOC1"/>
    <w:uiPriority w:val="39"/>
    <w:rsid w:val="001316BC"/>
    <w:pPr>
      <w:keepNext w:val="0"/>
      <w:spacing w:before="0" w:after="0"/>
      <w:ind w:left="960"/>
    </w:pPr>
    <w:rPr>
      <w:b w:val="0"/>
      <w:bCs w:val="0"/>
      <w:noProof/>
      <w:sz w:val="20"/>
    </w:rPr>
  </w:style>
  <w:style w:type="paragraph" w:styleId="TOC1">
    <w:name w:val="toc 1"/>
    <w:basedOn w:val="Normal"/>
    <w:next w:val="TOC2"/>
    <w:uiPriority w:val="39"/>
    <w:rsid w:val="001316BC"/>
    <w:pPr>
      <w:keepNext/>
      <w:keepLines/>
      <w:tabs>
        <w:tab w:val="right" w:leader="dot" w:pos="9840"/>
      </w:tabs>
      <w:spacing w:before="80" w:after="40" w:line="240" w:lineRule="auto"/>
      <w:ind w:left="480" w:hanging="480"/>
    </w:pPr>
    <w:rPr>
      <w:b/>
      <w:bCs/>
      <w:sz w:val="24"/>
    </w:rPr>
  </w:style>
  <w:style w:type="paragraph" w:styleId="TOC3">
    <w:name w:val="toc 3"/>
    <w:basedOn w:val="TOC2"/>
    <w:uiPriority w:val="39"/>
    <w:rsid w:val="001316BC"/>
    <w:pPr>
      <w:ind w:left="1600" w:hanging="560"/>
    </w:pPr>
    <w:rPr>
      <w:bCs/>
    </w:rPr>
  </w:style>
  <w:style w:type="character" w:styleId="LineNumber">
    <w:name w:val="line number"/>
    <w:basedOn w:val="DefaultParagraphFont"/>
    <w:rsid w:val="00477D28"/>
  </w:style>
  <w:style w:type="paragraph" w:styleId="Footer">
    <w:name w:val="footer"/>
    <w:basedOn w:val="Normal"/>
    <w:link w:val="FooterChar"/>
    <w:rsid w:val="00477D28"/>
    <w:pPr>
      <w:keepNext/>
      <w:keepLines/>
      <w:pBdr>
        <w:top w:val="single" w:sz="4" w:space="1" w:color="auto"/>
      </w:pBdr>
      <w:suppressAutoHyphens/>
      <w:spacing w:before="120"/>
      <w:jc w:val="center"/>
    </w:pPr>
    <w:rPr>
      <w:i/>
      <w:noProof/>
      <w:sz w:val="18"/>
      <w:szCs w:val="18"/>
    </w:rPr>
  </w:style>
  <w:style w:type="character" w:customStyle="1" w:styleId="FooterChar">
    <w:name w:val="Footer Char"/>
    <w:basedOn w:val="DefaultParagraphFont"/>
    <w:link w:val="Footer"/>
    <w:rsid w:val="00477D28"/>
    <w:rPr>
      <w:rFonts w:ascii="Cambria" w:hAnsi="Cambria"/>
      <w:i/>
      <w:noProof/>
      <w:sz w:val="18"/>
      <w:szCs w:val="18"/>
      <w:lang w:val="fr-FR"/>
    </w:rPr>
  </w:style>
  <w:style w:type="paragraph" w:styleId="Header">
    <w:name w:val="header"/>
    <w:basedOn w:val="Normal"/>
    <w:link w:val="HeaderChar"/>
    <w:rsid w:val="00477D28"/>
    <w:pPr>
      <w:keepNext/>
      <w:keepLines/>
      <w:tabs>
        <w:tab w:val="right" w:pos="9497"/>
      </w:tabs>
      <w:suppressAutoHyphens/>
    </w:pPr>
    <w:rPr>
      <w:sz w:val="18"/>
      <w:szCs w:val="18"/>
      <w:lang w:val="en-CA"/>
    </w:rPr>
  </w:style>
  <w:style w:type="character" w:customStyle="1" w:styleId="HeaderChar">
    <w:name w:val="Header Char"/>
    <w:basedOn w:val="DefaultParagraphFont"/>
    <w:link w:val="Header"/>
    <w:rsid w:val="00477D28"/>
    <w:rPr>
      <w:rFonts w:ascii="Cambria" w:hAnsi="Cambria"/>
      <w:sz w:val="18"/>
      <w:szCs w:val="18"/>
      <w:lang w:val="en-CA"/>
    </w:rPr>
  </w:style>
  <w:style w:type="character" w:styleId="FootnoteReference">
    <w:name w:val="footnote reference"/>
    <w:basedOn w:val="DefaultParagraphFont"/>
    <w:rsid w:val="00477D28"/>
    <w:rPr>
      <w:position w:val="6"/>
      <w:sz w:val="16"/>
      <w:szCs w:val="16"/>
    </w:rPr>
  </w:style>
  <w:style w:type="paragraph" w:styleId="FootnoteText">
    <w:name w:val="footnote text"/>
    <w:basedOn w:val="Normal"/>
    <w:link w:val="FootnoteTextChar"/>
    <w:rsid w:val="00477D28"/>
    <w:pPr>
      <w:spacing w:line="240" w:lineRule="auto"/>
      <w:ind w:left="240" w:hanging="240"/>
    </w:pPr>
    <w:rPr>
      <w:sz w:val="16"/>
      <w:szCs w:val="16"/>
    </w:rPr>
  </w:style>
  <w:style w:type="character" w:customStyle="1" w:styleId="FootnoteTextChar">
    <w:name w:val="Footnote Text Char"/>
    <w:basedOn w:val="DefaultParagraphFont"/>
    <w:link w:val="FootnoteText"/>
    <w:rsid w:val="00477D28"/>
    <w:rPr>
      <w:rFonts w:ascii="Cambria" w:hAnsi="Cambria"/>
      <w:sz w:val="16"/>
      <w:szCs w:val="16"/>
      <w:lang w:val="fr-FR"/>
    </w:rPr>
  </w:style>
  <w:style w:type="character" w:styleId="PageNumber">
    <w:name w:val="page number"/>
    <w:basedOn w:val="DefaultParagraphFont"/>
    <w:rsid w:val="00477D28"/>
  </w:style>
  <w:style w:type="paragraph" w:styleId="TableofFigures">
    <w:name w:val="table of figures"/>
    <w:basedOn w:val="Normal"/>
    <w:next w:val="Normal"/>
    <w:semiHidden/>
    <w:rsid w:val="00477D28"/>
    <w:pPr>
      <w:tabs>
        <w:tab w:val="right" w:leader="dot" w:pos="9600"/>
      </w:tabs>
      <w:ind w:left="400" w:hanging="400"/>
    </w:pPr>
  </w:style>
  <w:style w:type="paragraph" w:styleId="IndexHeading">
    <w:name w:val="index heading"/>
    <w:basedOn w:val="Normal"/>
    <w:next w:val="Normal"/>
    <w:semiHidden/>
    <w:rsid w:val="00477D28"/>
    <w:pPr>
      <w:pBdr>
        <w:top w:val="single" w:sz="12" w:space="0" w:color="auto"/>
      </w:pBdr>
      <w:spacing w:before="360" w:after="240" w:line="240" w:lineRule="auto"/>
    </w:pPr>
    <w:rPr>
      <w:rFonts w:ascii="Times New Roman" w:hAnsi="Times New Roman"/>
      <w:b/>
      <w:bCs/>
      <w:i/>
      <w:iCs/>
      <w:sz w:val="26"/>
      <w:szCs w:val="26"/>
    </w:rPr>
  </w:style>
  <w:style w:type="character" w:styleId="Emphasis">
    <w:name w:val="Emphasis"/>
    <w:basedOn w:val="DefaultParagraphFont"/>
    <w:qFormat/>
    <w:rsid w:val="00477D28"/>
    <w:rPr>
      <w:i/>
      <w:iCs/>
    </w:rPr>
  </w:style>
  <w:style w:type="character" w:styleId="EndnoteReference">
    <w:name w:val="endnote reference"/>
    <w:basedOn w:val="DefaultParagraphFont"/>
    <w:semiHidden/>
    <w:rsid w:val="00477D28"/>
    <w:rPr>
      <w:vertAlign w:val="superscript"/>
    </w:rPr>
  </w:style>
  <w:style w:type="paragraph" w:styleId="BalloonText">
    <w:name w:val="Balloon Text"/>
    <w:basedOn w:val="Normal"/>
    <w:link w:val="BalloonTextChar"/>
    <w:rsid w:val="00C11E6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C11E66"/>
    <w:rPr>
      <w:rFonts w:ascii="Lucida Grande" w:hAnsi="Lucida Grande" w:cs="Lucida Grande"/>
      <w:sz w:val="18"/>
      <w:szCs w:val="18"/>
      <w:lang w:val="fr-FR"/>
    </w:rPr>
  </w:style>
  <w:style w:type="paragraph" w:styleId="BodyText2">
    <w:name w:val="Body Text 2"/>
    <w:basedOn w:val="BodyText"/>
    <w:link w:val="BodyText2Char"/>
    <w:rsid w:val="0087493A"/>
    <w:pPr>
      <w:keepLines/>
      <w:ind w:left="480"/>
      <w:jc w:val="left"/>
    </w:pPr>
  </w:style>
  <w:style w:type="character" w:customStyle="1" w:styleId="BodyText2Char">
    <w:name w:val="Body Text 2 Char"/>
    <w:basedOn w:val="DefaultParagraphFont"/>
    <w:link w:val="BodyText2"/>
    <w:rsid w:val="0087493A"/>
    <w:rPr>
      <w:rFonts w:ascii="Cambria" w:hAnsi="Cambria"/>
      <w:szCs w:val="24"/>
      <w:lang w:val="fr-FR"/>
    </w:rPr>
  </w:style>
  <w:style w:type="paragraph" w:styleId="List">
    <w:name w:val="List"/>
    <w:basedOn w:val="Normal"/>
    <w:rsid w:val="00091E17"/>
    <w:pPr>
      <w:spacing w:after="120"/>
      <w:ind w:left="480" w:hanging="480"/>
    </w:pPr>
  </w:style>
  <w:style w:type="paragraph" w:styleId="ListNumber">
    <w:name w:val="List Number"/>
    <w:basedOn w:val="BodyText"/>
    <w:qFormat/>
    <w:rsid w:val="00477D28"/>
  </w:style>
  <w:style w:type="paragraph" w:styleId="ListBullet">
    <w:name w:val="List Bullet"/>
    <w:basedOn w:val="BodyText"/>
    <w:qFormat/>
    <w:rsid w:val="00477D28"/>
    <w:pPr>
      <w:numPr>
        <w:numId w:val="22"/>
      </w:numPr>
    </w:pPr>
  </w:style>
  <w:style w:type="paragraph" w:styleId="ListContinue">
    <w:name w:val="List Continue"/>
    <w:basedOn w:val="Normal"/>
    <w:rsid w:val="00AC68D5"/>
    <w:pPr>
      <w:spacing w:after="120"/>
      <w:ind w:left="283"/>
    </w:pPr>
  </w:style>
  <w:style w:type="character" w:styleId="CommentReference">
    <w:name w:val="annotation reference"/>
    <w:basedOn w:val="DefaultParagraphFont"/>
    <w:semiHidden/>
    <w:rsid w:val="00477D28"/>
    <w:rPr>
      <w:sz w:val="16"/>
      <w:szCs w:val="16"/>
    </w:rPr>
  </w:style>
  <w:style w:type="paragraph" w:styleId="EndnoteText">
    <w:name w:val="endnote text"/>
    <w:basedOn w:val="Normal"/>
    <w:link w:val="EndnoteTextChar"/>
    <w:semiHidden/>
    <w:rsid w:val="00477D28"/>
  </w:style>
  <w:style w:type="character" w:customStyle="1" w:styleId="EndnoteTextChar">
    <w:name w:val="Endnote Text Char"/>
    <w:basedOn w:val="DefaultParagraphFont"/>
    <w:link w:val="EndnoteText"/>
    <w:semiHidden/>
    <w:rsid w:val="00477D28"/>
    <w:rPr>
      <w:rFonts w:ascii="Cambria" w:hAnsi="Cambria"/>
      <w:szCs w:val="24"/>
      <w:lang w:val="fr-FR"/>
    </w:rPr>
  </w:style>
  <w:style w:type="paragraph" w:styleId="Subtitle">
    <w:name w:val="Subtitle"/>
    <w:basedOn w:val="Heading3"/>
    <w:link w:val="SubtitleChar"/>
    <w:qFormat/>
    <w:rsid w:val="00477D28"/>
    <w:pPr>
      <w:numPr>
        <w:ilvl w:val="0"/>
        <w:numId w:val="0"/>
      </w:numPr>
      <w:outlineLvl w:val="9"/>
    </w:pPr>
    <w:rPr>
      <w:rFonts w:cs="Arial"/>
      <w:bCs/>
    </w:rPr>
  </w:style>
  <w:style w:type="character" w:customStyle="1" w:styleId="SubtitleChar">
    <w:name w:val="Subtitle Char"/>
    <w:basedOn w:val="DefaultParagraphFont"/>
    <w:link w:val="Subtitle"/>
    <w:rsid w:val="00477D28"/>
    <w:rPr>
      <w:rFonts w:ascii="Cambria" w:hAnsi="Cambria" w:cs="Arial"/>
      <w:b/>
      <w:bCs/>
      <w:kern w:val="28"/>
      <w:sz w:val="24"/>
      <w:szCs w:val="24"/>
      <w:lang w:val="fr-FR"/>
    </w:rPr>
  </w:style>
  <w:style w:type="paragraph" w:styleId="PlainText">
    <w:name w:val="Plain Text"/>
    <w:basedOn w:val="Normal"/>
    <w:link w:val="PlainTextChar"/>
    <w:rsid w:val="00477D28"/>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character" w:customStyle="1" w:styleId="PlainTextChar">
    <w:name w:val="Plain Text Char"/>
    <w:basedOn w:val="DefaultParagraphFont"/>
    <w:link w:val="PlainText"/>
    <w:rsid w:val="00477D28"/>
    <w:rPr>
      <w:rFonts w:ascii="Courier New" w:hAnsi="Courier New"/>
      <w:sz w:val="18"/>
      <w:szCs w:val="24"/>
      <w:lang w:val="en-CA"/>
    </w:rPr>
  </w:style>
  <w:style w:type="paragraph" w:customStyle="1" w:styleId="Figure">
    <w:name w:val="Figure"/>
    <w:basedOn w:val="Normal"/>
    <w:next w:val="BodyText"/>
    <w:rsid w:val="00477D28"/>
    <w:pPr>
      <w:keepNext/>
      <w:spacing w:before="120"/>
      <w:jc w:val="center"/>
    </w:pPr>
    <w:rPr>
      <w:rFonts w:ascii="Times New Roman" w:hAnsi="Times New Roman"/>
      <w:sz w:val="16"/>
      <w:lang w:eastAsia="en-US"/>
    </w:rPr>
  </w:style>
  <w:style w:type="paragraph" w:styleId="Bibliography">
    <w:name w:val="Bibliography"/>
    <w:basedOn w:val="Normal"/>
    <w:rsid w:val="00477D28"/>
    <w:pPr>
      <w:keepLines/>
      <w:spacing w:before="120"/>
      <w:ind w:left="567" w:hanging="567"/>
    </w:pPr>
    <w:rPr>
      <w:noProof/>
    </w:rPr>
  </w:style>
  <w:style w:type="table" w:styleId="TableGrid">
    <w:name w:val="Table Grid"/>
    <w:basedOn w:val="TableNormal"/>
    <w:rsid w:val="00477D28"/>
    <w:pPr>
      <w:spacing w:line="240" w:lineRule="atLeast"/>
    </w:pPr>
    <w:rPr>
      <w:rFonts w:ascii="Palatino" w:hAnsi="Palatino"/>
      <w:sz w:val="18"/>
      <w:szCs w:val="24"/>
      <w:lang w:val="fr-FR"/>
    </w:rPr>
    <w:tblPr>
      <w:jc w:val="center"/>
      <w:tblBorders>
        <w:top w:val="single" w:sz="12" w:space="0" w:color="808080"/>
        <w:bottom w:val="single" w:sz="12" w:space="0" w:color="808080"/>
        <w:insideH w:val="single" w:sz="4" w:space="0" w:color="808080"/>
      </w:tblBorders>
    </w:tblPr>
    <w:trPr>
      <w:jc w:val="center"/>
    </w:trPr>
    <w:tcPr>
      <w:shd w:val="clear" w:color="auto" w:fill="FFFFFF"/>
    </w:tcPr>
  </w:style>
  <w:style w:type="character" w:customStyle="1" w:styleId="caranglais">
    <w:name w:val="car.anglais"/>
    <w:rsid w:val="00477D28"/>
    <w:rPr>
      <w:i/>
      <w:lang w:val="en-CA"/>
    </w:rPr>
  </w:style>
  <w:style w:type="character" w:customStyle="1" w:styleId="carfrench">
    <w:name w:val="car.french"/>
    <w:basedOn w:val="DefaultParagraphFont"/>
    <w:rsid w:val="00477D28"/>
    <w:rPr>
      <w:i/>
      <w:iCs/>
      <w:lang w:val="fr-FR"/>
    </w:rPr>
  </w:style>
  <w:style w:type="character" w:styleId="Strong">
    <w:name w:val="Strong"/>
    <w:basedOn w:val="DefaultParagraphFont"/>
    <w:qFormat/>
    <w:rsid w:val="00477D28"/>
    <w:rPr>
      <w:b/>
      <w:bCs/>
    </w:rPr>
  </w:style>
  <w:style w:type="character" w:customStyle="1" w:styleId="carTexteBrut">
    <w:name w:val="car.TexteBrut"/>
    <w:basedOn w:val="DefaultParagraphFont"/>
    <w:rsid w:val="00477D28"/>
    <w:rPr>
      <w:rFonts w:ascii="Courier New" w:hAnsi="Courier New"/>
      <w:noProof/>
      <w:sz w:val="20"/>
      <w:szCs w:val="20"/>
    </w:rPr>
  </w:style>
  <w:style w:type="paragraph" w:styleId="Quote">
    <w:name w:val="Quote"/>
    <w:basedOn w:val="Normal"/>
    <w:link w:val="QuoteChar"/>
    <w:rsid w:val="00477D28"/>
    <w:pPr>
      <w:keepLines/>
      <w:spacing w:before="120"/>
      <w:ind w:right="482"/>
      <w:jc w:val="both"/>
    </w:pPr>
    <w:rPr>
      <w:i/>
      <w:iCs/>
      <w:sz w:val="18"/>
      <w:szCs w:val="18"/>
    </w:rPr>
  </w:style>
  <w:style w:type="character" w:customStyle="1" w:styleId="QuoteChar">
    <w:name w:val="Quote Char"/>
    <w:basedOn w:val="DefaultParagraphFont"/>
    <w:link w:val="Quote"/>
    <w:rsid w:val="00477D28"/>
    <w:rPr>
      <w:rFonts w:ascii="Cambria" w:hAnsi="Cambria"/>
      <w:i/>
      <w:iCs/>
      <w:sz w:val="18"/>
      <w:szCs w:val="18"/>
      <w:lang w:val="fr-FR"/>
    </w:rPr>
  </w:style>
  <w:style w:type="paragraph" w:customStyle="1" w:styleId="Glossaire">
    <w:name w:val="Glossaire"/>
    <w:basedOn w:val="Normal"/>
    <w:rsid w:val="00477D28"/>
    <w:pPr>
      <w:tabs>
        <w:tab w:val="left" w:pos="567"/>
      </w:tabs>
      <w:spacing w:before="120"/>
      <w:ind w:left="567" w:hanging="567"/>
    </w:pPr>
  </w:style>
  <w:style w:type="table" w:styleId="TableGrid1">
    <w:name w:val="Table Grid 1"/>
    <w:basedOn w:val="TableNormal"/>
    <w:rsid w:val="00477D28"/>
    <w:pPr>
      <w:spacing w:line="240" w:lineRule="atLeast"/>
    </w:pPr>
    <w:rPr>
      <w:sz w:val="24"/>
      <w:szCs w:val="24"/>
      <w:lang w:val="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Listepucesdense">
    <w:name w:val="Liste à puces dense"/>
    <w:basedOn w:val="ListBullet"/>
    <w:qFormat/>
    <w:rsid w:val="00477D28"/>
    <w:pPr>
      <w:numPr>
        <w:numId w:val="21"/>
      </w:numPr>
      <w:spacing w:before="40"/>
    </w:pPr>
  </w:style>
  <w:style w:type="paragraph" w:customStyle="1" w:styleId="Retrait">
    <w:name w:val="Retrait"/>
    <w:basedOn w:val="BodyText"/>
    <w:rsid w:val="00477D28"/>
    <w:pPr>
      <w:spacing w:line="240" w:lineRule="auto"/>
      <w:ind w:left="1920" w:hanging="1440"/>
    </w:pPr>
  </w:style>
  <w:style w:type="paragraph" w:customStyle="1" w:styleId="Sous-titre2">
    <w:name w:val="Sous-titre 2"/>
    <w:basedOn w:val="Heading4"/>
    <w:next w:val="BodyText"/>
    <w:qFormat/>
    <w:rsid w:val="00477D28"/>
    <w:pPr>
      <w:numPr>
        <w:ilvl w:val="0"/>
        <w:numId w:val="0"/>
      </w:numPr>
      <w:outlineLvl w:val="9"/>
    </w:pPr>
    <w:rPr>
      <w:rFonts w:cs="Arial"/>
      <w:bCs w:val="0"/>
    </w:rPr>
  </w:style>
  <w:style w:type="paragraph" w:customStyle="1" w:styleId="Tableaulibell">
    <w:name w:val="Tableau.libellé"/>
    <w:basedOn w:val="Normal"/>
    <w:rsid w:val="00477D28"/>
    <w:pPr>
      <w:keepNext/>
      <w:keepLines/>
    </w:pPr>
    <w:rPr>
      <w:b/>
      <w:sz w:val="18"/>
    </w:rPr>
  </w:style>
  <w:style w:type="paragraph" w:customStyle="1" w:styleId="Tableaunote">
    <w:name w:val="Tableau.note"/>
    <w:basedOn w:val="Normal"/>
    <w:rsid w:val="00477D28"/>
    <w:pPr>
      <w:tabs>
        <w:tab w:val="left" w:pos="526"/>
      </w:tabs>
    </w:pPr>
    <w:rPr>
      <w:i/>
      <w:sz w:val="18"/>
    </w:rPr>
  </w:style>
  <w:style w:type="paragraph" w:customStyle="1" w:styleId="Listebesoins">
    <w:name w:val="Liste.besoins"/>
    <w:basedOn w:val="Normal"/>
    <w:rsid w:val="00AC68D5"/>
    <w:pPr>
      <w:keepNext/>
      <w:keepLines/>
      <w:spacing w:before="120"/>
    </w:pPr>
    <w:rPr>
      <w:b/>
    </w:rPr>
  </w:style>
  <w:style w:type="paragraph" w:customStyle="1" w:styleId="Listecontraintes">
    <w:name w:val="Liste.contraintes"/>
    <w:basedOn w:val="Listebesoins"/>
    <w:rsid w:val="00CB2B72"/>
  </w:style>
  <w:style w:type="paragraph" w:customStyle="1" w:styleId="Listehypothses">
    <w:name w:val="Liste.hypothèses"/>
    <w:basedOn w:val="Listebesoins"/>
    <w:rsid w:val="00CB2B72"/>
  </w:style>
  <w:style w:type="character" w:customStyle="1" w:styleId="carrestreint">
    <w:name w:val="car.restreint"/>
    <w:basedOn w:val="DefaultParagraphFont"/>
    <w:rsid w:val="00EA32D9"/>
    <w:rPr>
      <w:i/>
      <w:iCs/>
      <w:vanish w:val="0"/>
      <w:bdr w:val="none" w:sz="0" w:space="0" w:color="auto"/>
      <w:shd w:val="clear" w:color="auto" w:fill="FFF0E1"/>
    </w:rPr>
  </w:style>
  <w:style w:type="character" w:customStyle="1" w:styleId="carcode">
    <w:name w:val="car.code"/>
    <w:basedOn w:val="DefaultParagraphFont"/>
    <w:rsid w:val="00477D28"/>
    <w:rPr>
      <w:rFonts w:ascii="Courier New" w:hAnsi="Courier New"/>
      <w:noProof/>
      <w:sz w:val="20"/>
      <w:szCs w:val="20"/>
    </w:rPr>
  </w:style>
  <w:style w:type="paragraph" w:customStyle="1" w:styleId="TitreAnnexe">
    <w:name w:val="Titre Annexe"/>
    <w:basedOn w:val="Heading1"/>
    <w:next w:val="BodyText"/>
    <w:qFormat/>
    <w:rsid w:val="00477D28"/>
    <w:pPr>
      <w:pageBreakBefore/>
      <w:numPr>
        <w:numId w:val="23"/>
      </w:numPr>
      <w:spacing w:before="0"/>
      <w:ind w:left="480" w:hanging="480"/>
    </w:pPr>
  </w:style>
  <w:style w:type="paragraph" w:customStyle="1" w:styleId="Code">
    <w:name w:val="Code"/>
    <w:basedOn w:val="BodyText"/>
    <w:rsid w:val="00477D28"/>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carcapitales">
    <w:name w:val="car.capitales"/>
    <w:basedOn w:val="DefaultParagraphFont"/>
    <w:rsid w:val="00477D28"/>
    <w:rPr>
      <w:smallCaps/>
    </w:rPr>
  </w:style>
  <w:style w:type="paragraph" w:customStyle="1" w:styleId="Tableaunormal">
    <w:name w:val="Tableau.normal"/>
    <w:basedOn w:val="Normal"/>
    <w:rsid w:val="00327565"/>
    <w:pPr>
      <w:keepNext/>
      <w:keepLines/>
      <w:spacing w:line="240" w:lineRule="auto"/>
    </w:pPr>
    <w:rPr>
      <w:sz w:val="18"/>
    </w:rPr>
  </w:style>
  <w:style w:type="character" w:customStyle="1" w:styleId="cartexte">
    <w:name w:val="car.texte"/>
    <w:basedOn w:val="DefaultParagraphFont"/>
    <w:rsid w:val="00477D28"/>
    <w:rPr>
      <w:rFonts w:ascii="Monaco" w:hAnsi="Monaco"/>
      <w:b/>
      <w:noProof/>
      <w:sz w:val="18"/>
    </w:rPr>
  </w:style>
  <w:style w:type="paragraph" w:styleId="TOCHeading">
    <w:name w:val="TOC Heading"/>
    <w:basedOn w:val="Heading1"/>
    <w:next w:val="Normal"/>
    <w:uiPriority w:val="39"/>
    <w:unhideWhenUsed/>
    <w:qFormat/>
    <w:rsid w:val="0011678F"/>
    <w:pPr>
      <w:numPr>
        <w:numId w:val="0"/>
      </w:numPr>
      <w:suppressAutoHyphens w:val="0"/>
      <w:spacing w:before="24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character" w:styleId="Hyperlink">
    <w:name w:val="Hyperlink"/>
    <w:basedOn w:val="DefaultParagraphFont"/>
    <w:uiPriority w:val="99"/>
    <w:unhideWhenUsed/>
    <w:rsid w:val="0011678F"/>
    <w:rPr>
      <w:color w:val="0000FF" w:themeColor="hyperlink"/>
      <w:u w:val="single"/>
    </w:rPr>
  </w:style>
  <w:style w:type="character" w:customStyle="1" w:styleId="eop">
    <w:name w:val="eop"/>
    <w:basedOn w:val="DefaultParagraphFont"/>
    <w:rsid w:val="008735C2"/>
  </w:style>
  <w:style w:type="paragraph" w:customStyle="1" w:styleId="paragraph">
    <w:name w:val="paragraph"/>
    <w:basedOn w:val="Normal"/>
    <w:rsid w:val="003E5B7A"/>
    <w:pPr>
      <w:spacing w:before="100" w:beforeAutospacing="1" w:after="100" w:afterAutospacing="1" w:line="240" w:lineRule="auto"/>
    </w:pPr>
    <w:rPr>
      <w:rFonts w:ascii="Times New Roman" w:hAnsi="Times New Roman"/>
      <w:sz w:val="24"/>
      <w:lang w:val="en-US" w:eastAsia="en-US"/>
    </w:rPr>
  </w:style>
  <w:style w:type="character" w:customStyle="1" w:styleId="normaltextrun">
    <w:name w:val="normaltextrun"/>
    <w:basedOn w:val="DefaultParagraphFont"/>
    <w:rsid w:val="003E5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285">
      <w:bodyDiv w:val="1"/>
      <w:marLeft w:val="0"/>
      <w:marRight w:val="0"/>
      <w:marTop w:val="0"/>
      <w:marBottom w:val="0"/>
      <w:divBdr>
        <w:top w:val="none" w:sz="0" w:space="0" w:color="auto"/>
        <w:left w:val="none" w:sz="0" w:space="0" w:color="auto"/>
        <w:bottom w:val="none" w:sz="0" w:space="0" w:color="auto"/>
        <w:right w:val="none" w:sz="0" w:space="0" w:color="auto"/>
      </w:divBdr>
    </w:div>
    <w:div w:id="31999056">
      <w:bodyDiv w:val="1"/>
      <w:marLeft w:val="0"/>
      <w:marRight w:val="0"/>
      <w:marTop w:val="0"/>
      <w:marBottom w:val="0"/>
      <w:divBdr>
        <w:top w:val="none" w:sz="0" w:space="0" w:color="auto"/>
        <w:left w:val="none" w:sz="0" w:space="0" w:color="auto"/>
        <w:bottom w:val="none" w:sz="0" w:space="0" w:color="auto"/>
        <w:right w:val="none" w:sz="0" w:space="0" w:color="auto"/>
      </w:divBdr>
      <w:divsChild>
        <w:div w:id="132452181">
          <w:marLeft w:val="0"/>
          <w:marRight w:val="0"/>
          <w:marTop w:val="0"/>
          <w:marBottom w:val="0"/>
          <w:divBdr>
            <w:top w:val="none" w:sz="0" w:space="0" w:color="auto"/>
            <w:left w:val="none" w:sz="0" w:space="0" w:color="auto"/>
            <w:bottom w:val="none" w:sz="0" w:space="0" w:color="auto"/>
            <w:right w:val="none" w:sz="0" w:space="0" w:color="auto"/>
          </w:divBdr>
        </w:div>
        <w:div w:id="1256746361">
          <w:marLeft w:val="0"/>
          <w:marRight w:val="0"/>
          <w:marTop w:val="0"/>
          <w:marBottom w:val="0"/>
          <w:divBdr>
            <w:top w:val="none" w:sz="0" w:space="0" w:color="auto"/>
            <w:left w:val="none" w:sz="0" w:space="0" w:color="auto"/>
            <w:bottom w:val="none" w:sz="0" w:space="0" w:color="auto"/>
            <w:right w:val="none" w:sz="0" w:space="0" w:color="auto"/>
          </w:divBdr>
        </w:div>
        <w:div w:id="1673222924">
          <w:marLeft w:val="0"/>
          <w:marRight w:val="0"/>
          <w:marTop w:val="0"/>
          <w:marBottom w:val="0"/>
          <w:divBdr>
            <w:top w:val="none" w:sz="0" w:space="0" w:color="auto"/>
            <w:left w:val="none" w:sz="0" w:space="0" w:color="auto"/>
            <w:bottom w:val="none" w:sz="0" w:space="0" w:color="auto"/>
            <w:right w:val="none" w:sz="0" w:space="0" w:color="auto"/>
          </w:divBdr>
        </w:div>
      </w:divsChild>
    </w:div>
    <w:div w:id="54470393">
      <w:bodyDiv w:val="1"/>
      <w:marLeft w:val="0"/>
      <w:marRight w:val="0"/>
      <w:marTop w:val="0"/>
      <w:marBottom w:val="0"/>
      <w:divBdr>
        <w:top w:val="none" w:sz="0" w:space="0" w:color="auto"/>
        <w:left w:val="none" w:sz="0" w:space="0" w:color="auto"/>
        <w:bottom w:val="none" w:sz="0" w:space="0" w:color="auto"/>
        <w:right w:val="none" w:sz="0" w:space="0" w:color="auto"/>
      </w:divBdr>
    </w:div>
    <w:div w:id="1290941036">
      <w:bodyDiv w:val="1"/>
      <w:marLeft w:val="0"/>
      <w:marRight w:val="0"/>
      <w:marTop w:val="0"/>
      <w:marBottom w:val="0"/>
      <w:divBdr>
        <w:top w:val="none" w:sz="0" w:space="0" w:color="auto"/>
        <w:left w:val="none" w:sz="0" w:space="0" w:color="auto"/>
        <w:bottom w:val="none" w:sz="0" w:space="0" w:color="auto"/>
        <w:right w:val="none" w:sz="0" w:space="0" w:color="auto"/>
      </w:divBdr>
    </w:div>
    <w:div w:id="1338533587">
      <w:bodyDiv w:val="1"/>
      <w:marLeft w:val="0"/>
      <w:marRight w:val="0"/>
      <w:marTop w:val="0"/>
      <w:marBottom w:val="0"/>
      <w:divBdr>
        <w:top w:val="none" w:sz="0" w:space="0" w:color="auto"/>
        <w:left w:val="none" w:sz="0" w:space="0" w:color="auto"/>
        <w:bottom w:val="none" w:sz="0" w:space="0" w:color="auto"/>
        <w:right w:val="none" w:sz="0" w:space="0" w:color="auto"/>
      </w:divBdr>
    </w:div>
    <w:div w:id="1469130962">
      <w:bodyDiv w:val="1"/>
      <w:marLeft w:val="0"/>
      <w:marRight w:val="0"/>
      <w:marTop w:val="0"/>
      <w:marBottom w:val="0"/>
      <w:divBdr>
        <w:top w:val="none" w:sz="0" w:space="0" w:color="auto"/>
        <w:left w:val="none" w:sz="0" w:space="0" w:color="auto"/>
        <w:bottom w:val="none" w:sz="0" w:space="0" w:color="auto"/>
        <w:right w:val="none" w:sz="0" w:space="0" w:color="auto"/>
      </w:divBdr>
      <w:divsChild>
        <w:div w:id="554312583">
          <w:marLeft w:val="432"/>
          <w:marRight w:val="0"/>
          <w:marTop w:val="120"/>
          <w:marBottom w:val="0"/>
          <w:divBdr>
            <w:top w:val="none" w:sz="0" w:space="0" w:color="auto"/>
            <w:left w:val="none" w:sz="0" w:space="0" w:color="auto"/>
            <w:bottom w:val="none" w:sz="0" w:space="0" w:color="auto"/>
            <w:right w:val="none" w:sz="0" w:space="0" w:color="auto"/>
          </w:divBdr>
        </w:div>
        <w:div w:id="1003825459">
          <w:marLeft w:val="432"/>
          <w:marRight w:val="0"/>
          <w:marTop w:val="120"/>
          <w:marBottom w:val="0"/>
          <w:divBdr>
            <w:top w:val="none" w:sz="0" w:space="0" w:color="auto"/>
            <w:left w:val="none" w:sz="0" w:space="0" w:color="auto"/>
            <w:bottom w:val="none" w:sz="0" w:space="0" w:color="auto"/>
            <w:right w:val="none" w:sz="0" w:space="0" w:color="auto"/>
          </w:divBdr>
        </w:div>
        <w:div w:id="1547062804">
          <w:marLeft w:val="850"/>
          <w:marRight w:val="0"/>
          <w:marTop w:val="115"/>
          <w:marBottom w:val="0"/>
          <w:divBdr>
            <w:top w:val="none" w:sz="0" w:space="0" w:color="auto"/>
            <w:left w:val="none" w:sz="0" w:space="0" w:color="auto"/>
            <w:bottom w:val="none" w:sz="0" w:space="0" w:color="auto"/>
            <w:right w:val="none" w:sz="0" w:space="0" w:color="auto"/>
          </w:divBdr>
        </w:div>
        <w:div w:id="1006446130">
          <w:marLeft w:val="850"/>
          <w:marRight w:val="0"/>
          <w:marTop w:val="115"/>
          <w:marBottom w:val="0"/>
          <w:divBdr>
            <w:top w:val="none" w:sz="0" w:space="0" w:color="auto"/>
            <w:left w:val="none" w:sz="0" w:space="0" w:color="auto"/>
            <w:bottom w:val="none" w:sz="0" w:space="0" w:color="auto"/>
            <w:right w:val="none" w:sz="0" w:space="0" w:color="auto"/>
          </w:divBdr>
        </w:div>
        <w:div w:id="961838836">
          <w:marLeft w:val="850"/>
          <w:marRight w:val="0"/>
          <w:marTop w:val="115"/>
          <w:marBottom w:val="0"/>
          <w:divBdr>
            <w:top w:val="none" w:sz="0" w:space="0" w:color="auto"/>
            <w:left w:val="none" w:sz="0" w:space="0" w:color="auto"/>
            <w:bottom w:val="none" w:sz="0" w:space="0" w:color="auto"/>
            <w:right w:val="none" w:sz="0" w:space="0" w:color="auto"/>
          </w:divBdr>
        </w:div>
        <w:div w:id="1931770242">
          <w:marLeft w:val="850"/>
          <w:marRight w:val="0"/>
          <w:marTop w:val="115"/>
          <w:marBottom w:val="0"/>
          <w:divBdr>
            <w:top w:val="none" w:sz="0" w:space="0" w:color="auto"/>
            <w:left w:val="none" w:sz="0" w:space="0" w:color="auto"/>
            <w:bottom w:val="none" w:sz="0" w:space="0" w:color="auto"/>
            <w:right w:val="none" w:sz="0" w:space="0" w:color="auto"/>
          </w:divBdr>
        </w:div>
        <w:div w:id="1501240691">
          <w:marLeft w:val="432"/>
          <w:marRight w:val="0"/>
          <w:marTop w:val="120"/>
          <w:marBottom w:val="0"/>
          <w:divBdr>
            <w:top w:val="none" w:sz="0" w:space="0" w:color="auto"/>
            <w:left w:val="none" w:sz="0" w:space="0" w:color="auto"/>
            <w:bottom w:val="none" w:sz="0" w:space="0" w:color="auto"/>
            <w:right w:val="none" w:sz="0" w:space="0" w:color="auto"/>
          </w:divBdr>
        </w:div>
        <w:div w:id="910457538">
          <w:marLeft w:val="432"/>
          <w:marRight w:val="0"/>
          <w:marTop w:val="120"/>
          <w:marBottom w:val="0"/>
          <w:divBdr>
            <w:top w:val="none" w:sz="0" w:space="0" w:color="auto"/>
            <w:left w:val="none" w:sz="0" w:space="0" w:color="auto"/>
            <w:bottom w:val="none" w:sz="0" w:space="0" w:color="auto"/>
            <w:right w:val="none" w:sz="0" w:space="0" w:color="auto"/>
          </w:divBdr>
        </w:div>
        <w:div w:id="1297684618">
          <w:marLeft w:val="850"/>
          <w:marRight w:val="0"/>
          <w:marTop w:val="115"/>
          <w:marBottom w:val="0"/>
          <w:divBdr>
            <w:top w:val="none" w:sz="0" w:space="0" w:color="auto"/>
            <w:left w:val="none" w:sz="0" w:space="0" w:color="auto"/>
            <w:bottom w:val="none" w:sz="0" w:space="0" w:color="auto"/>
            <w:right w:val="none" w:sz="0" w:space="0" w:color="auto"/>
          </w:divBdr>
        </w:div>
        <w:div w:id="311524799">
          <w:marLeft w:val="850"/>
          <w:marRight w:val="0"/>
          <w:marTop w:val="115"/>
          <w:marBottom w:val="0"/>
          <w:divBdr>
            <w:top w:val="none" w:sz="0" w:space="0" w:color="auto"/>
            <w:left w:val="none" w:sz="0" w:space="0" w:color="auto"/>
            <w:bottom w:val="none" w:sz="0" w:space="0" w:color="auto"/>
            <w:right w:val="none" w:sz="0" w:space="0" w:color="auto"/>
          </w:divBdr>
        </w:div>
        <w:div w:id="1044063844">
          <w:marLeft w:val="850"/>
          <w:marRight w:val="0"/>
          <w:marTop w:val="115"/>
          <w:marBottom w:val="0"/>
          <w:divBdr>
            <w:top w:val="none" w:sz="0" w:space="0" w:color="auto"/>
            <w:left w:val="none" w:sz="0" w:space="0" w:color="auto"/>
            <w:bottom w:val="none" w:sz="0" w:space="0" w:color="auto"/>
            <w:right w:val="none" w:sz="0" w:space="0" w:color="auto"/>
          </w:divBdr>
        </w:div>
      </w:divsChild>
    </w:div>
    <w:div w:id="1529371438">
      <w:bodyDiv w:val="1"/>
      <w:marLeft w:val="0"/>
      <w:marRight w:val="0"/>
      <w:marTop w:val="0"/>
      <w:marBottom w:val="0"/>
      <w:divBdr>
        <w:top w:val="none" w:sz="0" w:space="0" w:color="auto"/>
        <w:left w:val="none" w:sz="0" w:space="0" w:color="auto"/>
        <w:bottom w:val="none" w:sz="0" w:space="0" w:color="auto"/>
        <w:right w:val="none" w:sz="0" w:space="0" w:color="auto"/>
      </w:divBdr>
    </w:div>
    <w:div w:id="1697392764">
      <w:bodyDiv w:val="1"/>
      <w:marLeft w:val="0"/>
      <w:marRight w:val="0"/>
      <w:marTop w:val="0"/>
      <w:marBottom w:val="0"/>
      <w:divBdr>
        <w:top w:val="none" w:sz="0" w:space="0" w:color="auto"/>
        <w:left w:val="none" w:sz="0" w:space="0" w:color="auto"/>
        <w:bottom w:val="none" w:sz="0" w:space="0" w:color="auto"/>
        <w:right w:val="none" w:sz="0" w:space="0" w:color="auto"/>
      </w:divBdr>
    </w:div>
    <w:div w:id="1807503272">
      <w:bodyDiv w:val="1"/>
      <w:marLeft w:val="0"/>
      <w:marRight w:val="0"/>
      <w:marTop w:val="0"/>
      <w:marBottom w:val="0"/>
      <w:divBdr>
        <w:top w:val="none" w:sz="0" w:space="0" w:color="auto"/>
        <w:left w:val="none" w:sz="0" w:space="0" w:color="auto"/>
        <w:bottom w:val="none" w:sz="0" w:space="0" w:color="auto"/>
        <w:right w:val="none" w:sz="0" w:space="0" w:color="auto"/>
      </w:divBdr>
    </w:div>
    <w:div w:id="2103065045">
      <w:bodyDiv w:val="1"/>
      <w:marLeft w:val="0"/>
      <w:marRight w:val="0"/>
      <w:marTop w:val="0"/>
      <w:marBottom w:val="0"/>
      <w:divBdr>
        <w:top w:val="none" w:sz="0" w:space="0" w:color="auto"/>
        <w:left w:val="none" w:sz="0" w:space="0" w:color="auto"/>
        <w:bottom w:val="none" w:sz="0" w:space="0" w:color="auto"/>
        <w:right w:val="none" w:sz="0" w:space="0" w:color="auto"/>
      </w:divBdr>
      <w:divsChild>
        <w:div w:id="858423060">
          <w:marLeft w:val="0"/>
          <w:marRight w:val="0"/>
          <w:marTop w:val="0"/>
          <w:marBottom w:val="0"/>
          <w:divBdr>
            <w:top w:val="none" w:sz="0" w:space="0" w:color="auto"/>
            <w:left w:val="none" w:sz="0" w:space="0" w:color="auto"/>
            <w:bottom w:val="none" w:sz="0" w:space="0" w:color="auto"/>
            <w:right w:val="none" w:sz="0" w:space="0" w:color="auto"/>
          </w:divBdr>
        </w:div>
        <w:div w:id="1590381475">
          <w:marLeft w:val="0"/>
          <w:marRight w:val="0"/>
          <w:marTop w:val="0"/>
          <w:marBottom w:val="0"/>
          <w:divBdr>
            <w:top w:val="none" w:sz="0" w:space="0" w:color="auto"/>
            <w:left w:val="none" w:sz="0" w:space="0" w:color="auto"/>
            <w:bottom w:val="none" w:sz="0" w:space="0" w:color="auto"/>
            <w:right w:val="none" w:sz="0" w:space="0" w:color="auto"/>
          </w:divBdr>
        </w:div>
        <w:div w:id="588201260">
          <w:marLeft w:val="0"/>
          <w:marRight w:val="0"/>
          <w:marTop w:val="0"/>
          <w:marBottom w:val="0"/>
          <w:divBdr>
            <w:top w:val="none" w:sz="0" w:space="0" w:color="auto"/>
            <w:left w:val="none" w:sz="0" w:space="0" w:color="auto"/>
            <w:bottom w:val="none" w:sz="0" w:space="0" w:color="auto"/>
            <w:right w:val="none" w:sz="0" w:space="0" w:color="auto"/>
          </w:divBdr>
          <w:divsChild>
            <w:div w:id="1401830537">
              <w:marLeft w:val="0"/>
              <w:marRight w:val="0"/>
              <w:marTop w:val="0"/>
              <w:marBottom w:val="0"/>
              <w:divBdr>
                <w:top w:val="none" w:sz="0" w:space="0" w:color="auto"/>
                <w:left w:val="none" w:sz="0" w:space="0" w:color="auto"/>
                <w:bottom w:val="none" w:sz="0" w:space="0" w:color="auto"/>
                <w:right w:val="none" w:sz="0" w:space="0" w:color="auto"/>
              </w:divBdr>
            </w:div>
            <w:div w:id="1837726999">
              <w:marLeft w:val="0"/>
              <w:marRight w:val="0"/>
              <w:marTop w:val="0"/>
              <w:marBottom w:val="0"/>
              <w:divBdr>
                <w:top w:val="none" w:sz="0" w:space="0" w:color="auto"/>
                <w:left w:val="none" w:sz="0" w:space="0" w:color="auto"/>
                <w:bottom w:val="none" w:sz="0" w:space="0" w:color="auto"/>
                <w:right w:val="none" w:sz="0" w:space="0" w:color="auto"/>
              </w:divBdr>
            </w:div>
            <w:div w:id="1229924195">
              <w:marLeft w:val="0"/>
              <w:marRight w:val="0"/>
              <w:marTop w:val="0"/>
              <w:marBottom w:val="0"/>
              <w:divBdr>
                <w:top w:val="none" w:sz="0" w:space="0" w:color="auto"/>
                <w:left w:val="none" w:sz="0" w:space="0" w:color="auto"/>
                <w:bottom w:val="none" w:sz="0" w:space="0" w:color="auto"/>
                <w:right w:val="none" w:sz="0" w:space="0" w:color="auto"/>
              </w:divBdr>
            </w:div>
            <w:div w:id="255753425">
              <w:marLeft w:val="0"/>
              <w:marRight w:val="0"/>
              <w:marTop w:val="0"/>
              <w:marBottom w:val="0"/>
              <w:divBdr>
                <w:top w:val="none" w:sz="0" w:space="0" w:color="auto"/>
                <w:left w:val="none" w:sz="0" w:space="0" w:color="auto"/>
                <w:bottom w:val="none" w:sz="0" w:space="0" w:color="auto"/>
                <w:right w:val="none" w:sz="0" w:space="0" w:color="auto"/>
              </w:divBdr>
            </w:div>
            <w:div w:id="34696324">
              <w:marLeft w:val="0"/>
              <w:marRight w:val="0"/>
              <w:marTop w:val="0"/>
              <w:marBottom w:val="0"/>
              <w:divBdr>
                <w:top w:val="none" w:sz="0" w:space="0" w:color="auto"/>
                <w:left w:val="none" w:sz="0" w:space="0" w:color="auto"/>
                <w:bottom w:val="none" w:sz="0" w:space="0" w:color="auto"/>
                <w:right w:val="none" w:sz="0" w:space="0" w:color="auto"/>
              </w:divBdr>
            </w:div>
            <w:div w:id="418674843">
              <w:marLeft w:val="0"/>
              <w:marRight w:val="0"/>
              <w:marTop w:val="0"/>
              <w:marBottom w:val="0"/>
              <w:divBdr>
                <w:top w:val="none" w:sz="0" w:space="0" w:color="auto"/>
                <w:left w:val="none" w:sz="0" w:space="0" w:color="auto"/>
                <w:bottom w:val="none" w:sz="0" w:space="0" w:color="auto"/>
                <w:right w:val="none" w:sz="0" w:space="0" w:color="auto"/>
              </w:divBdr>
            </w:div>
            <w:div w:id="2130314887">
              <w:marLeft w:val="0"/>
              <w:marRight w:val="0"/>
              <w:marTop w:val="0"/>
              <w:marBottom w:val="0"/>
              <w:divBdr>
                <w:top w:val="none" w:sz="0" w:space="0" w:color="auto"/>
                <w:left w:val="none" w:sz="0" w:space="0" w:color="auto"/>
                <w:bottom w:val="none" w:sz="0" w:space="0" w:color="auto"/>
                <w:right w:val="none" w:sz="0" w:space="0" w:color="auto"/>
              </w:divBdr>
            </w:div>
            <w:div w:id="2071421184">
              <w:marLeft w:val="0"/>
              <w:marRight w:val="0"/>
              <w:marTop w:val="0"/>
              <w:marBottom w:val="0"/>
              <w:divBdr>
                <w:top w:val="none" w:sz="0" w:space="0" w:color="auto"/>
                <w:left w:val="none" w:sz="0" w:space="0" w:color="auto"/>
                <w:bottom w:val="none" w:sz="0" w:space="0" w:color="auto"/>
                <w:right w:val="none" w:sz="0" w:space="0" w:color="auto"/>
              </w:divBdr>
            </w:div>
            <w:div w:id="1949850262">
              <w:marLeft w:val="0"/>
              <w:marRight w:val="0"/>
              <w:marTop w:val="0"/>
              <w:marBottom w:val="0"/>
              <w:divBdr>
                <w:top w:val="none" w:sz="0" w:space="0" w:color="auto"/>
                <w:left w:val="none" w:sz="0" w:space="0" w:color="auto"/>
                <w:bottom w:val="none" w:sz="0" w:space="0" w:color="auto"/>
                <w:right w:val="none" w:sz="0" w:space="0" w:color="auto"/>
              </w:divBdr>
            </w:div>
            <w:div w:id="1607418433">
              <w:marLeft w:val="0"/>
              <w:marRight w:val="0"/>
              <w:marTop w:val="0"/>
              <w:marBottom w:val="0"/>
              <w:divBdr>
                <w:top w:val="none" w:sz="0" w:space="0" w:color="auto"/>
                <w:left w:val="none" w:sz="0" w:space="0" w:color="auto"/>
                <w:bottom w:val="none" w:sz="0" w:space="0" w:color="auto"/>
                <w:right w:val="none" w:sz="0" w:space="0" w:color="auto"/>
              </w:divBdr>
            </w:div>
            <w:div w:id="1602451119">
              <w:marLeft w:val="0"/>
              <w:marRight w:val="0"/>
              <w:marTop w:val="0"/>
              <w:marBottom w:val="0"/>
              <w:divBdr>
                <w:top w:val="none" w:sz="0" w:space="0" w:color="auto"/>
                <w:left w:val="none" w:sz="0" w:space="0" w:color="auto"/>
                <w:bottom w:val="none" w:sz="0" w:space="0" w:color="auto"/>
                <w:right w:val="none" w:sz="0" w:space="0" w:color="auto"/>
              </w:divBdr>
            </w:div>
            <w:div w:id="1850096886">
              <w:marLeft w:val="0"/>
              <w:marRight w:val="0"/>
              <w:marTop w:val="0"/>
              <w:marBottom w:val="0"/>
              <w:divBdr>
                <w:top w:val="none" w:sz="0" w:space="0" w:color="auto"/>
                <w:left w:val="none" w:sz="0" w:space="0" w:color="auto"/>
                <w:bottom w:val="none" w:sz="0" w:space="0" w:color="auto"/>
                <w:right w:val="none" w:sz="0" w:space="0" w:color="auto"/>
              </w:divBdr>
            </w:div>
            <w:div w:id="1332223332">
              <w:marLeft w:val="0"/>
              <w:marRight w:val="0"/>
              <w:marTop w:val="0"/>
              <w:marBottom w:val="0"/>
              <w:divBdr>
                <w:top w:val="none" w:sz="0" w:space="0" w:color="auto"/>
                <w:left w:val="none" w:sz="0" w:space="0" w:color="auto"/>
                <w:bottom w:val="none" w:sz="0" w:space="0" w:color="auto"/>
                <w:right w:val="none" w:sz="0" w:space="0" w:color="auto"/>
              </w:divBdr>
            </w:div>
            <w:div w:id="91780935">
              <w:marLeft w:val="0"/>
              <w:marRight w:val="0"/>
              <w:marTop w:val="0"/>
              <w:marBottom w:val="0"/>
              <w:divBdr>
                <w:top w:val="none" w:sz="0" w:space="0" w:color="auto"/>
                <w:left w:val="none" w:sz="0" w:space="0" w:color="auto"/>
                <w:bottom w:val="none" w:sz="0" w:space="0" w:color="auto"/>
                <w:right w:val="none" w:sz="0" w:space="0" w:color="auto"/>
              </w:divBdr>
            </w:div>
            <w:div w:id="1389761648">
              <w:marLeft w:val="0"/>
              <w:marRight w:val="0"/>
              <w:marTop w:val="0"/>
              <w:marBottom w:val="0"/>
              <w:divBdr>
                <w:top w:val="none" w:sz="0" w:space="0" w:color="auto"/>
                <w:left w:val="none" w:sz="0" w:space="0" w:color="auto"/>
                <w:bottom w:val="none" w:sz="0" w:space="0" w:color="auto"/>
                <w:right w:val="none" w:sz="0" w:space="0" w:color="auto"/>
              </w:divBdr>
            </w:div>
            <w:div w:id="759066606">
              <w:marLeft w:val="0"/>
              <w:marRight w:val="0"/>
              <w:marTop w:val="0"/>
              <w:marBottom w:val="0"/>
              <w:divBdr>
                <w:top w:val="none" w:sz="0" w:space="0" w:color="auto"/>
                <w:left w:val="none" w:sz="0" w:space="0" w:color="auto"/>
                <w:bottom w:val="none" w:sz="0" w:space="0" w:color="auto"/>
                <w:right w:val="none" w:sz="0" w:space="0" w:color="auto"/>
              </w:divBdr>
            </w:div>
            <w:div w:id="790826768">
              <w:marLeft w:val="0"/>
              <w:marRight w:val="0"/>
              <w:marTop w:val="0"/>
              <w:marBottom w:val="0"/>
              <w:divBdr>
                <w:top w:val="none" w:sz="0" w:space="0" w:color="auto"/>
                <w:left w:val="none" w:sz="0" w:space="0" w:color="auto"/>
                <w:bottom w:val="none" w:sz="0" w:space="0" w:color="auto"/>
                <w:right w:val="none" w:sz="0" w:space="0" w:color="auto"/>
              </w:divBdr>
            </w:div>
            <w:div w:id="1930889842">
              <w:marLeft w:val="0"/>
              <w:marRight w:val="0"/>
              <w:marTop w:val="0"/>
              <w:marBottom w:val="0"/>
              <w:divBdr>
                <w:top w:val="none" w:sz="0" w:space="0" w:color="auto"/>
                <w:left w:val="none" w:sz="0" w:space="0" w:color="auto"/>
                <w:bottom w:val="none" w:sz="0" w:space="0" w:color="auto"/>
                <w:right w:val="none" w:sz="0" w:space="0" w:color="auto"/>
              </w:divBdr>
            </w:div>
            <w:div w:id="1096287083">
              <w:marLeft w:val="0"/>
              <w:marRight w:val="0"/>
              <w:marTop w:val="0"/>
              <w:marBottom w:val="0"/>
              <w:divBdr>
                <w:top w:val="none" w:sz="0" w:space="0" w:color="auto"/>
                <w:left w:val="none" w:sz="0" w:space="0" w:color="auto"/>
                <w:bottom w:val="none" w:sz="0" w:space="0" w:color="auto"/>
                <w:right w:val="none" w:sz="0" w:space="0" w:color="auto"/>
              </w:divBdr>
            </w:div>
            <w:div w:id="774638777">
              <w:marLeft w:val="0"/>
              <w:marRight w:val="0"/>
              <w:marTop w:val="0"/>
              <w:marBottom w:val="0"/>
              <w:divBdr>
                <w:top w:val="none" w:sz="0" w:space="0" w:color="auto"/>
                <w:left w:val="none" w:sz="0" w:space="0" w:color="auto"/>
                <w:bottom w:val="none" w:sz="0" w:space="0" w:color="auto"/>
                <w:right w:val="none" w:sz="0" w:space="0" w:color="auto"/>
              </w:divBdr>
            </w:div>
          </w:divsChild>
        </w:div>
        <w:div w:id="1934052082">
          <w:marLeft w:val="0"/>
          <w:marRight w:val="0"/>
          <w:marTop w:val="0"/>
          <w:marBottom w:val="0"/>
          <w:divBdr>
            <w:top w:val="none" w:sz="0" w:space="0" w:color="auto"/>
            <w:left w:val="none" w:sz="0" w:space="0" w:color="auto"/>
            <w:bottom w:val="none" w:sz="0" w:space="0" w:color="auto"/>
            <w:right w:val="none" w:sz="0" w:space="0" w:color="auto"/>
          </w:divBdr>
          <w:divsChild>
            <w:div w:id="253517026">
              <w:marLeft w:val="0"/>
              <w:marRight w:val="0"/>
              <w:marTop w:val="0"/>
              <w:marBottom w:val="0"/>
              <w:divBdr>
                <w:top w:val="none" w:sz="0" w:space="0" w:color="auto"/>
                <w:left w:val="none" w:sz="0" w:space="0" w:color="auto"/>
                <w:bottom w:val="none" w:sz="0" w:space="0" w:color="auto"/>
                <w:right w:val="none" w:sz="0" w:space="0" w:color="auto"/>
              </w:divBdr>
            </w:div>
            <w:div w:id="2063363851">
              <w:marLeft w:val="0"/>
              <w:marRight w:val="0"/>
              <w:marTop w:val="0"/>
              <w:marBottom w:val="0"/>
              <w:divBdr>
                <w:top w:val="none" w:sz="0" w:space="0" w:color="auto"/>
                <w:left w:val="none" w:sz="0" w:space="0" w:color="auto"/>
                <w:bottom w:val="none" w:sz="0" w:space="0" w:color="auto"/>
                <w:right w:val="none" w:sz="0" w:space="0" w:color="auto"/>
              </w:divBdr>
            </w:div>
            <w:div w:id="314183577">
              <w:marLeft w:val="0"/>
              <w:marRight w:val="0"/>
              <w:marTop w:val="0"/>
              <w:marBottom w:val="0"/>
              <w:divBdr>
                <w:top w:val="none" w:sz="0" w:space="0" w:color="auto"/>
                <w:left w:val="none" w:sz="0" w:space="0" w:color="auto"/>
                <w:bottom w:val="none" w:sz="0" w:space="0" w:color="auto"/>
                <w:right w:val="none" w:sz="0" w:space="0" w:color="auto"/>
              </w:divBdr>
            </w:div>
            <w:div w:id="726606304">
              <w:marLeft w:val="0"/>
              <w:marRight w:val="0"/>
              <w:marTop w:val="0"/>
              <w:marBottom w:val="0"/>
              <w:divBdr>
                <w:top w:val="none" w:sz="0" w:space="0" w:color="auto"/>
                <w:left w:val="none" w:sz="0" w:space="0" w:color="auto"/>
                <w:bottom w:val="none" w:sz="0" w:space="0" w:color="auto"/>
                <w:right w:val="none" w:sz="0" w:space="0" w:color="auto"/>
              </w:divBdr>
            </w:div>
            <w:div w:id="457377551">
              <w:marLeft w:val="0"/>
              <w:marRight w:val="0"/>
              <w:marTop w:val="0"/>
              <w:marBottom w:val="0"/>
              <w:divBdr>
                <w:top w:val="none" w:sz="0" w:space="0" w:color="auto"/>
                <w:left w:val="none" w:sz="0" w:space="0" w:color="auto"/>
                <w:bottom w:val="none" w:sz="0" w:space="0" w:color="auto"/>
                <w:right w:val="none" w:sz="0" w:space="0" w:color="auto"/>
              </w:divBdr>
            </w:div>
            <w:div w:id="1610815359">
              <w:marLeft w:val="0"/>
              <w:marRight w:val="0"/>
              <w:marTop w:val="0"/>
              <w:marBottom w:val="0"/>
              <w:divBdr>
                <w:top w:val="none" w:sz="0" w:space="0" w:color="auto"/>
                <w:left w:val="none" w:sz="0" w:space="0" w:color="auto"/>
                <w:bottom w:val="none" w:sz="0" w:space="0" w:color="auto"/>
                <w:right w:val="none" w:sz="0" w:space="0" w:color="auto"/>
              </w:divBdr>
            </w:div>
            <w:div w:id="353774088">
              <w:marLeft w:val="0"/>
              <w:marRight w:val="0"/>
              <w:marTop w:val="0"/>
              <w:marBottom w:val="0"/>
              <w:divBdr>
                <w:top w:val="none" w:sz="0" w:space="0" w:color="auto"/>
                <w:left w:val="none" w:sz="0" w:space="0" w:color="auto"/>
                <w:bottom w:val="none" w:sz="0" w:space="0" w:color="auto"/>
                <w:right w:val="none" w:sz="0" w:space="0" w:color="auto"/>
              </w:divBdr>
            </w:div>
            <w:div w:id="76100419">
              <w:marLeft w:val="0"/>
              <w:marRight w:val="0"/>
              <w:marTop w:val="0"/>
              <w:marBottom w:val="0"/>
              <w:divBdr>
                <w:top w:val="none" w:sz="0" w:space="0" w:color="auto"/>
                <w:left w:val="none" w:sz="0" w:space="0" w:color="auto"/>
                <w:bottom w:val="none" w:sz="0" w:space="0" w:color="auto"/>
                <w:right w:val="none" w:sz="0" w:space="0" w:color="auto"/>
              </w:divBdr>
            </w:div>
            <w:div w:id="917589952">
              <w:marLeft w:val="0"/>
              <w:marRight w:val="0"/>
              <w:marTop w:val="0"/>
              <w:marBottom w:val="0"/>
              <w:divBdr>
                <w:top w:val="none" w:sz="0" w:space="0" w:color="auto"/>
                <w:left w:val="none" w:sz="0" w:space="0" w:color="auto"/>
                <w:bottom w:val="none" w:sz="0" w:space="0" w:color="auto"/>
                <w:right w:val="none" w:sz="0" w:space="0" w:color="auto"/>
              </w:divBdr>
            </w:div>
            <w:div w:id="236017884">
              <w:marLeft w:val="0"/>
              <w:marRight w:val="0"/>
              <w:marTop w:val="0"/>
              <w:marBottom w:val="0"/>
              <w:divBdr>
                <w:top w:val="none" w:sz="0" w:space="0" w:color="auto"/>
                <w:left w:val="none" w:sz="0" w:space="0" w:color="auto"/>
                <w:bottom w:val="none" w:sz="0" w:space="0" w:color="auto"/>
                <w:right w:val="none" w:sz="0" w:space="0" w:color="auto"/>
              </w:divBdr>
            </w:div>
            <w:div w:id="243153333">
              <w:marLeft w:val="0"/>
              <w:marRight w:val="0"/>
              <w:marTop w:val="0"/>
              <w:marBottom w:val="0"/>
              <w:divBdr>
                <w:top w:val="none" w:sz="0" w:space="0" w:color="auto"/>
                <w:left w:val="none" w:sz="0" w:space="0" w:color="auto"/>
                <w:bottom w:val="none" w:sz="0" w:space="0" w:color="auto"/>
                <w:right w:val="none" w:sz="0" w:space="0" w:color="auto"/>
              </w:divBdr>
            </w:div>
            <w:div w:id="1629051135">
              <w:marLeft w:val="0"/>
              <w:marRight w:val="0"/>
              <w:marTop w:val="0"/>
              <w:marBottom w:val="0"/>
              <w:divBdr>
                <w:top w:val="none" w:sz="0" w:space="0" w:color="auto"/>
                <w:left w:val="none" w:sz="0" w:space="0" w:color="auto"/>
                <w:bottom w:val="none" w:sz="0" w:space="0" w:color="auto"/>
                <w:right w:val="none" w:sz="0" w:space="0" w:color="auto"/>
              </w:divBdr>
            </w:div>
            <w:div w:id="789513466">
              <w:marLeft w:val="0"/>
              <w:marRight w:val="0"/>
              <w:marTop w:val="0"/>
              <w:marBottom w:val="0"/>
              <w:divBdr>
                <w:top w:val="none" w:sz="0" w:space="0" w:color="auto"/>
                <w:left w:val="none" w:sz="0" w:space="0" w:color="auto"/>
                <w:bottom w:val="none" w:sz="0" w:space="0" w:color="auto"/>
                <w:right w:val="none" w:sz="0" w:space="0" w:color="auto"/>
              </w:divBdr>
            </w:div>
            <w:div w:id="1770542947">
              <w:marLeft w:val="0"/>
              <w:marRight w:val="0"/>
              <w:marTop w:val="0"/>
              <w:marBottom w:val="0"/>
              <w:divBdr>
                <w:top w:val="none" w:sz="0" w:space="0" w:color="auto"/>
                <w:left w:val="none" w:sz="0" w:space="0" w:color="auto"/>
                <w:bottom w:val="none" w:sz="0" w:space="0" w:color="auto"/>
                <w:right w:val="none" w:sz="0" w:space="0" w:color="auto"/>
              </w:divBdr>
            </w:div>
            <w:div w:id="624700382">
              <w:marLeft w:val="0"/>
              <w:marRight w:val="0"/>
              <w:marTop w:val="0"/>
              <w:marBottom w:val="0"/>
              <w:divBdr>
                <w:top w:val="none" w:sz="0" w:space="0" w:color="auto"/>
                <w:left w:val="none" w:sz="0" w:space="0" w:color="auto"/>
                <w:bottom w:val="none" w:sz="0" w:space="0" w:color="auto"/>
                <w:right w:val="none" w:sz="0" w:space="0" w:color="auto"/>
              </w:divBdr>
            </w:div>
            <w:div w:id="1755932054">
              <w:marLeft w:val="0"/>
              <w:marRight w:val="0"/>
              <w:marTop w:val="0"/>
              <w:marBottom w:val="0"/>
              <w:divBdr>
                <w:top w:val="none" w:sz="0" w:space="0" w:color="auto"/>
                <w:left w:val="none" w:sz="0" w:space="0" w:color="auto"/>
                <w:bottom w:val="none" w:sz="0" w:space="0" w:color="auto"/>
                <w:right w:val="none" w:sz="0" w:space="0" w:color="auto"/>
              </w:divBdr>
            </w:div>
            <w:div w:id="1348407836">
              <w:marLeft w:val="0"/>
              <w:marRight w:val="0"/>
              <w:marTop w:val="0"/>
              <w:marBottom w:val="0"/>
              <w:divBdr>
                <w:top w:val="none" w:sz="0" w:space="0" w:color="auto"/>
                <w:left w:val="none" w:sz="0" w:space="0" w:color="auto"/>
                <w:bottom w:val="none" w:sz="0" w:space="0" w:color="auto"/>
                <w:right w:val="none" w:sz="0" w:space="0" w:color="auto"/>
              </w:divBdr>
            </w:div>
            <w:div w:id="1443647630">
              <w:marLeft w:val="0"/>
              <w:marRight w:val="0"/>
              <w:marTop w:val="0"/>
              <w:marBottom w:val="0"/>
              <w:divBdr>
                <w:top w:val="none" w:sz="0" w:space="0" w:color="auto"/>
                <w:left w:val="none" w:sz="0" w:space="0" w:color="auto"/>
                <w:bottom w:val="none" w:sz="0" w:space="0" w:color="auto"/>
                <w:right w:val="none" w:sz="0" w:space="0" w:color="auto"/>
              </w:divBdr>
            </w:div>
            <w:div w:id="1808276250">
              <w:marLeft w:val="0"/>
              <w:marRight w:val="0"/>
              <w:marTop w:val="0"/>
              <w:marBottom w:val="0"/>
              <w:divBdr>
                <w:top w:val="none" w:sz="0" w:space="0" w:color="auto"/>
                <w:left w:val="none" w:sz="0" w:space="0" w:color="auto"/>
                <w:bottom w:val="none" w:sz="0" w:space="0" w:color="auto"/>
                <w:right w:val="none" w:sz="0" w:space="0" w:color="auto"/>
              </w:divBdr>
            </w:div>
            <w:div w:id="878277816">
              <w:marLeft w:val="0"/>
              <w:marRight w:val="0"/>
              <w:marTop w:val="0"/>
              <w:marBottom w:val="0"/>
              <w:divBdr>
                <w:top w:val="none" w:sz="0" w:space="0" w:color="auto"/>
                <w:left w:val="none" w:sz="0" w:space="0" w:color="auto"/>
                <w:bottom w:val="none" w:sz="0" w:space="0" w:color="auto"/>
                <w:right w:val="none" w:sz="0" w:space="0" w:color="auto"/>
              </w:divBdr>
            </w:div>
          </w:divsChild>
        </w:div>
        <w:div w:id="1599409460">
          <w:marLeft w:val="0"/>
          <w:marRight w:val="0"/>
          <w:marTop w:val="0"/>
          <w:marBottom w:val="0"/>
          <w:divBdr>
            <w:top w:val="none" w:sz="0" w:space="0" w:color="auto"/>
            <w:left w:val="none" w:sz="0" w:space="0" w:color="auto"/>
            <w:bottom w:val="none" w:sz="0" w:space="0" w:color="auto"/>
            <w:right w:val="none" w:sz="0" w:space="0" w:color="auto"/>
          </w:divBdr>
          <w:divsChild>
            <w:div w:id="1024405716">
              <w:marLeft w:val="0"/>
              <w:marRight w:val="0"/>
              <w:marTop w:val="0"/>
              <w:marBottom w:val="0"/>
              <w:divBdr>
                <w:top w:val="none" w:sz="0" w:space="0" w:color="auto"/>
                <w:left w:val="none" w:sz="0" w:space="0" w:color="auto"/>
                <w:bottom w:val="none" w:sz="0" w:space="0" w:color="auto"/>
                <w:right w:val="none" w:sz="0" w:space="0" w:color="auto"/>
              </w:divBdr>
            </w:div>
            <w:div w:id="717701924">
              <w:marLeft w:val="0"/>
              <w:marRight w:val="0"/>
              <w:marTop w:val="0"/>
              <w:marBottom w:val="0"/>
              <w:divBdr>
                <w:top w:val="none" w:sz="0" w:space="0" w:color="auto"/>
                <w:left w:val="none" w:sz="0" w:space="0" w:color="auto"/>
                <w:bottom w:val="none" w:sz="0" w:space="0" w:color="auto"/>
                <w:right w:val="none" w:sz="0" w:space="0" w:color="auto"/>
              </w:divBdr>
            </w:div>
            <w:div w:id="1714379056">
              <w:marLeft w:val="0"/>
              <w:marRight w:val="0"/>
              <w:marTop w:val="0"/>
              <w:marBottom w:val="0"/>
              <w:divBdr>
                <w:top w:val="none" w:sz="0" w:space="0" w:color="auto"/>
                <w:left w:val="none" w:sz="0" w:space="0" w:color="auto"/>
                <w:bottom w:val="none" w:sz="0" w:space="0" w:color="auto"/>
                <w:right w:val="none" w:sz="0" w:space="0" w:color="auto"/>
              </w:divBdr>
            </w:div>
            <w:div w:id="857501473">
              <w:marLeft w:val="0"/>
              <w:marRight w:val="0"/>
              <w:marTop w:val="0"/>
              <w:marBottom w:val="0"/>
              <w:divBdr>
                <w:top w:val="none" w:sz="0" w:space="0" w:color="auto"/>
                <w:left w:val="none" w:sz="0" w:space="0" w:color="auto"/>
                <w:bottom w:val="none" w:sz="0" w:space="0" w:color="auto"/>
                <w:right w:val="none" w:sz="0" w:space="0" w:color="auto"/>
              </w:divBdr>
            </w:div>
            <w:div w:id="393242395">
              <w:marLeft w:val="0"/>
              <w:marRight w:val="0"/>
              <w:marTop w:val="0"/>
              <w:marBottom w:val="0"/>
              <w:divBdr>
                <w:top w:val="none" w:sz="0" w:space="0" w:color="auto"/>
                <w:left w:val="none" w:sz="0" w:space="0" w:color="auto"/>
                <w:bottom w:val="none" w:sz="0" w:space="0" w:color="auto"/>
                <w:right w:val="none" w:sz="0" w:space="0" w:color="auto"/>
              </w:divBdr>
            </w:div>
            <w:div w:id="576668218">
              <w:marLeft w:val="0"/>
              <w:marRight w:val="0"/>
              <w:marTop w:val="0"/>
              <w:marBottom w:val="0"/>
              <w:divBdr>
                <w:top w:val="none" w:sz="0" w:space="0" w:color="auto"/>
                <w:left w:val="none" w:sz="0" w:space="0" w:color="auto"/>
                <w:bottom w:val="none" w:sz="0" w:space="0" w:color="auto"/>
                <w:right w:val="none" w:sz="0" w:space="0" w:color="auto"/>
              </w:divBdr>
            </w:div>
            <w:div w:id="987169501">
              <w:marLeft w:val="0"/>
              <w:marRight w:val="0"/>
              <w:marTop w:val="0"/>
              <w:marBottom w:val="0"/>
              <w:divBdr>
                <w:top w:val="none" w:sz="0" w:space="0" w:color="auto"/>
                <w:left w:val="none" w:sz="0" w:space="0" w:color="auto"/>
                <w:bottom w:val="none" w:sz="0" w:space="0" w:color="auto"/>
                <w:right w:val="none" w:sz="0" w:space="0" w:color="auto"/>
              </w:divBdr>
            </w:div>
            <w:div w:id="1025129962">
              <w:marLeft w:val="0"/>
              <w:marRight w:val="0"/>
              <w:marTop w:val="0"/>
              <w:marBottom w:val="0"/>
              <w:divBdr>
                <w:top w:val="none" w:sz="0" w:space="0" w:color="auto"/>
                <w:left w:val="none" w:sz="0" w:space="0" w:color="auto"/>
                <w:bottom w:val="none" w:sz="0" w:space="0" w:color="auto"/>
                <w:right w:val="none" w:sz="0" w:space="0" w:color="auto"/>
              </w:divBdr>
            </w:div>
            <w:div w:id="1307122865">
              <w:marLeft w:val="0"/>
              <w:marRight w:val="0"/>
              <w:marTop w:val="0"/>
              <w:marBottom w:val="0"/>
              <w:divBdr>
                <w:top w:val="none" w:sz="0" w:space="0" w:color="auto"/>
                <w:left w:val="none" w:sz="0" w:space="0" w:color="auto"/>
                <w:bottom w:val="none" w:sz="0" w:space="0" w:color="auto"/>
                <w:right w:val="none" w:sz="0" w:space="0" w:color="auto"/>
              </w:divBdr>
            </w:div>
            <w:div w:id="1030492533">
              <w:marLeft w:val="0"/>
              <w:marRight w:val="0"/>
              <w:marTop w:val="0"/>
              <w:marBottom w:val="0"/>
              <w:divBdr>
                <w:top w:val="none" w:sz="0" w:space="0" w:color="auto"/>
                <w:left w:val="none" w:sz="0" w:space="0" w:color="auto"/>
                <w:bottom w:val="none" w:sz="0" w:space="0" w:color="auto"/>
                <w:right w:val="none" w:sz="0" w:space="0" w:color="auto"/>
              </w:divBdr>
            </w:div>
            <w:div w:id="1519153268">
              <w:marLeft w:val="0"/>
              <w:marRight w:val="0"/>
              <w:marTop w:val="0"/>
              <w:marBottom w:val="0"/>
              <w:divBdr>
                <w:top w:val="none" w:sz="0" w:space="0" w:color="auto"/>
                <w:left w:val="none" w:sz="0" w:space="0" w:color="auto"/>
                <w:bottom w:val="none" w:sz="0" w:space="0" w:color="auto"/>
                <w:right w:val="none" w:sz="0" w:space="0" w:color="auto"/>
              </w:divBdr>
            </w:div>
            <w:div w:id="892740722">
              <w:marLeft w:val="0"/>
              <w:marRight w:val="0"/>
              <w:marTop w:val="0"/>
              <w:marBottom w:val="0"/>
              <w:divBdr>
                <w:top w:val="none" w:sz="0" w:space="0" w:color="auto"/>
                <w:left w:val="none" w:sz="0" w:space="0" w:color="auto"/>
                <w:bottom w:val="none" w:sz="0" w:space="0" w:color="auto"/>
                <w:right w:val="none" w:sz="0" w:space="0" w:color="auto"/>
              </w:divBdr>
            </w:div>
            <w:div w:id="1277449780">
              <w:marLeft w:val="0"/>
              <w:marRight w:val="0"/>
              <w:marTop w:val="0"/>
              <w:marBottom w:val="0"/>
              <w:divBdr>
                <w:top w:val="none" w:sz="0" w:space="0" w:color="auto"/>
                <w:left w:val="none" w:sz="0" w:space="0" w:color="auto"/>
                <w:bottom w:val="none" w:sz="0" w:space="0" w:color="auto"/>
                <w:right w:val="none" w:sz="0" w:space="0" w:color="auto"/>
              </w:divBdr>
            </w:div>
            <w:div w:id="653219211">
              <w:marLeft w:val="0"/>
              <w:marRight w:val="0"/>
              <w:marTop w:val="0"/>
              <w:marBottom w:val="0"/>
              <w:divBdr>
                <w:top w:val="none" w:sz="0" w:space="0" w:color="auto"/>
                <w:left w:val="none" w:sz="0" w:space="0" w:color="auto"/>
                <w:bottom w:val="none" w:sz="0" w:space="0" w:color="auto"/>
                <w:right w:val="none" w:sz="0" w:space="0" w:color="auto"/>
              </w:divBdr>
            </w:div>
            <w:div w:id="1714958442">
              <w:marLeft w:val="0"/>
              <w:marRight w:val="0"/>
              <w:marTop w:val="0"/>
              <w:marBottom w:val="0"/>
              <w:divBdr>
                <w:top w:val="none" w:sz="0" w:space="0" w:color="auto"/>
                <w:left w:val="none" w:sz="0" w:space="0" w:color="auto"/>
                <w:bottom w:val="none" w:sz="0" w:space="0" w:color="auto"/>
                <w:right w:val="none" w:sz="0" w:space="0" w:color="auto"/>
              </w:divBdr>
            </w:div>
            <w:div w:id="2057005474">
              <w:marLeft w:val="0"/>
              <w:marRight w:val="0"/>
              <w:marTop w:val="0"/>
              <w:marBottom w:val="0"/>
              <w:divBdr>
                <w:top w:val="none" w:sz="0" w:space="0" w:color="auto"/>
                <w:left w:val="none" w:sz="0" w:space="0" w:color="auto"/>
                <w:bottom w:val="none" w:sz="0" w:space="0" w:color="auto"/>
                <w:right w:val="none" w:sz="0" w:space="0" w:color="auto"/>
              </w:divBdr>
            </w:div>
            <w:div w:id="554514639">
              <w:marLeft w:val="0"/>
              <w:marRight w:val="0"/>
              <w:marTop w:val="0"/>
              <w:marBottom w:val="0"/>
              <w:divBdr>
                <w:top w:val="none" w:sz="0" w:space="0" w:color="auto"/>
                <w:left w:val="none" w:sz="0" w:space="0" w:color="auto"/>
                <w:bottom w:val="none" w:sz="0" w:space="0" w:color="auto"/>
                <w:right w:val="none" w:sz="0" w:space="0" w:color="auto"/>
              </w:divBdr>
            </w:div>
            <w:div w:id="17392648">
              <w:marLeft w:val="0"/>
              <w:marRight w:val="0"/>
              <w:marTop w:val="0"/>
              <w:marBottom w:val="0"/>
              <w:divBdr>
                <w:top w:val="none" w:sz="0" w:space="0" w:color="auto"/>
                <w:left w:val="none" w:sz="0" w:space="0" w:color="auto"/>
                <w:bottom w:val="none" w:sz="0" w:space="0" w:color="auto"/>
                <w:right w:val="none" w:sz="0" w:space="0" w:color="auto"/>
              </w:divBdr>
            </w:div>
            <w:div w:id="735469558">
              <w:marLeft w:val="0"/>
              <w:marRight w:val="0"/>
              <w:marTop w:val="0"/>
              <w:marBottom w:val="0"/>
              <w:divBdr>
                <w:top w:val="none" w:sz="0" w:space="0" w:color="auto"/>
                <w:left w:val="none" w:sz="0" w:space="0" w:color="auto"/>
                <w:bottom w:val="none" w:sz="0" w:space="0" w:color="auto"/>
                <w:right w:val="none" w:sz="0" w:space="0" w:color="auto"/>
              </w:divBdr>
            </w:div>
            <w:div w:id="428816087">
              <w:marLeft w:val="0"/>
              <w:marRight w:val="0"/>
              <w:marTop w:val="0"/>
              <w:marBottom w:val="0"/>
              <w:divBdr>
                <w:top w:val="none" w:sz="0" w:space="0" w:color="auto"/>
                <w:left w:val="none" w:sz="0" w:space="0" w:color="auto"/>
                <w:bottom w:val="none" w:sz="0" w:space="0" w:color="auto"/>
                <w:right w:val="none" w:sz="0" w:space="0" w:color="auto"/>
              </w:divBdr>
            </w:div>
          </w:divsChild>
        </w:div>
        <w:div w:id="278683785">
          <w:marLeft w:val="0"/>
          <w:marRight w:val="0"/>
          <w:marTop w:val="0"/>
          <w:marBottom w:val="0"/>
          <w:divBdr>
            <w:top w:val="none" w:sz="0" w:space="0" w:color="auto"/>
            <w:left w:val="none" w:sz="0" w:space="0" w:color="auto"/>
            <w:bottom w:val="none" w:sz="0" w:space="0" w:color="auto"/>
            <w:right w:val="none" w:sz="0" w:space="0" w:color="auto"/>
          </w:divBdr>
          <w:divsChild>
            <w:div w:id="2146969913">
              <w:marLeft w:val="0"/>
              <w:marRight w:val="0"/>
              <w:marTop w:val="0"/>
              <w:marBottom w:val="0"/>
              <w:divBdr>
                <w:top w:val="none" w:sz="0" w:space="0" w:color="auto"/>
                <w:left w:val="none" w:sz="0" w:space="0" w:color="auto"/>
                <w:bottom w:val="none" w:sz="0" w:space="0" w:color="auto"/>
                <w:right w:val="none" w:sz="0" w:space="0" w:color="auto"/>
              </w:divBdr>
            </w:div>
            <w:div w:id="165558941">
              <w:marLeft w:val="0"/>
              <w:marRight w:val="0"/>
              <w:marTop w:val="0"/>
              <w:marBottom w:val="0"/>
              <w:divBdr>
                <w:top w:val="none" w:sz="0" w:space="0" w:color="auto"/>
                <w:left w:val="none" w:sz="0" w:space="0" w:color="auto"/>
                <w:bottom w:val="none" w:sz="0" w:space="0" w:color="auto"/>
                <w:right w:val="none" w:sz="0" w:space="0" w:color="auto"/>
              </w:divBdr>
            </w:div>
            <w:div w:id="1268078385">
              <w:marLeft w:val="0"/>
              <w:marRight w:val="0"/>
              <w:marTop w:val="0"/>
              <w:marBottom w:val="0"/>
              <w:divBdr>
                <w:top w:val="none" w:sz="0" w:space="0" w:color="auto"/>
                <w:left w:val="none" w:sz="0" w:space="0" w:color="auto"/>
                <w:bottom w:val="none" w:sz="0" w:space="0" w:color="auto"/>
                <w:right w:val="none" w:sz="0" w:space="0" w:color="auto"/>
              </w:divBdr>
            </w:div>
            <w:div w:id="250167482">
              <w:marLeft w:val="0"/>
              <w:marRight w:val="0"/>
              <w:marTop w:val="0"/>
              <w:marBottom w:val="0"/>
              <w:divBdr>
                <w:top w:val="none" w:sz="0" w:space="0" w:color="auto"/>
                <w:left w:val="none" w:sz="0" w:space="0" w:color="auto"/>
                <w:bottom w:val="none" w:sz="0" w:space="0" w:color="auto"/>
                <w:right w:val="none" w:sz="0" w:space="0" w:color="auto"/>
              </w:divBdr>
            </w:div>
            <w:div w:id="952632337">
              <w:marLeft w:val="0"/>
              <w:marRight w:val="0"/>
              <w:marTop w:val="0"/>
              <w:marBottom w:val="0"/>
              <w:divBdr>
                <w:top w:val="none" w:sz="0" w:space="0" w:color="auto"/>
                <w:left w:val="none" w:sz="0" w:space="0" w:color="auto"/>
                <w:bottom w:val="none" w:sz="0" w:space="0" w:color="auto"/>
                <w:right w:val="none" w:sz="0" w:space="0" w:color="auto"/>
              </w:divBdr>
            </w:div>
            <w:div w:id="821197380">
              <w:marLeft w:val="0"/>
              <w:marRight w:val="0"/>
              <w:marTop w:val="0"/>
              <w:marBottom w:val="0"/>
              <w:divBdr>
                <w:top w:val="none" w:sz="0" w:space="0" w:color="auto"/>
                <w:left w:val="none" w:sz="0" w:space="0" w:color="auto"/>
                <w:bottom w:val="none" w:sz="0" w:space="0" w:color="auto"/>
                <w:right w:val="none" w:sz="0" w:space="0" w:color="auto"/>
              </w:divBdr>
            </w:div>
            <w:div w:id="712191063">
              <w:marLeft w:val="0"/>
              <w:marRight w:val="0"/>
              <w:marTop w:val="0"/>
              <w:marBottom w:val="0"/>
              <w:divBdr>
                <w:top w:val="none" w:sz="0" w:space="0" w:color="auto"/>
                <w:left w:val="none" w:sz="0" w:space="0" w:color="auto"/>
                <w:bottom w:val="none" w:sz="0" w:space="0" w:color="auto"/>
                <w:right w:val="none" w:sz="0" w:space="0" w:color="auto"/>
              </w:divBdr>
            </w:div>
            <w:div w:id="226459104">
              <w:marLeft w:val="0"/>
              <w:marRight w:val="0"/>
              <w:marTop w:val="0"/>
              <w:marBottom w:val="0"/>
              <w:divBdr>
                <w:top w:val="none" w:sz="0" w:space="0" w:color="auto"/>
                <w:left w:val="none" w:sz="0" w:space="0" w:color="auto"/>
                <w:bottom w:val="none" w:sz="0" w:space="0" w:color="auto"/>
                <w:right w:val="none" w:sz="0" w:space="0" w:color="auto"/>
              </w:divBdr>
            </w:div>
            <w:div w:id="1968317633">
              <w:marLeft w:val="0"/>
              <w:marRight w:val="0"/>
              <w:marTop w:val="0"/>
              <w:marBottom w:val="0"/>
              <w:divBdr>
                <w:top w:val="none" w:sz="0" w:space="0" w:color="auto"/>
                <w:left w:val="none" w:sz="0" w:space="0" w:color="auto"/>
                <w:bottom w:val="none" w:sz="0" w:space="0" w:color="auto"/>
                <w:right w:val="none" w:sz="0" w:space="0" w:color="auto"/>
              </w:divBdr>
            </w:div>
            <w:div w:id="378012106">
              <w:marLeft w:val="0"/>
              <w:marRight w:val="0"/>
              <w:marTop w:val="0"/>
              <w:marBottom w:val="0"/>
              <w:divBdr>
                <w:top w:val="none" w:sz="0" w:space="0" w:color="auto"/>
                <w:left w:val="none" w:sz="0" w:space="0" w:color="auto"/>
                <w:bottom w:val="none" w:sz="0" w:space="0" w:color="auto"/>
                <w:right w:val="none" w:sz="0" w:space="0" w:color="auto"/>
              </w:divBdr>
            </w:div>
            <w:div w:id="427970104">
              <w:marLeft w:val="0"/>
              <w:marRight w:val="0"/>
              <w:marTop w:val="0"/>
              <w:marBottom w:val="0"/>
              <w:divBdr>
                <w:top w:val="none" w:sz="0" w:space="0" w:color="auto"/>
                <w:left w:val="none" w:sz="0" w:space="0" w:color="auto"/>
                <w:bottom w:val="none" w:sz="0" w:space="0" w:color="auto"/>
                <w:right w:val="none" w:sz="0" w:space="0" w:color="auto"/>
              </w:divBdr>
            </w:div>
            <w:div w:id="933395912">
              <w:marLeft w:val="0"/>
              <w:marRight w:val="0"/>
              <w:marTop w:val="0"/>
              <w:marBottom w:val="0"/>
              <w:divBdr>
                <w:top w:val="none" w:sz="0" w:space="0" w:color="auto"/>
                <w:left w:val="none" w:sz="0" w:space="0" w:color="auto"/>
                <w:bottom w:val="none" w:sz="0" w:space="0" w:color="auto"/>
                <w:right w:val="none" w:sz="0" w:space="0" w:color="auto"/>
              </w:divBdr>
            </w:div>
            <w:div w:id="361711715">
              <w:marLeft w:val="0"/>
              <w:marRight w:val="0"/>
              <w:marTop w:val="0"/>
              <w:marBottom w:val="0"/>
              <w:divBdr>
                <w:top w:val="none" w:sz="0" w:space="0" w:color="auto"/>
                <w:left w:val="none" w:sz="0" w:space="0" w:color="auto"/>
                <w:bottom w:val="none" w:sz="0" w:space="0" w:color="auto"/>
                <w:right w:val="none" w:sz="0" w:space="0" w:color="auto"/>
              </w:divBdr>
            </w:div>
            <w:div w:id="477067855">
              <w:marLeft w:val="0"/>
              <w:marRight w:val="0"/>
              <w:marTop w:val="0"/>
              <w:marBottom w:val="0"/>
              <w:divBdr>
                <w:top w:val="none" w:sz="0" w:space="0" w:color="auto"/>
                <w:left w:val="none" w:sz="0" w:space="0" w:color="auto"/>
                <w:bottom w:val="none" w:sz="0" w:space="0" w:color="auto"/>
                <w:right w:val="none" w:sz="0" w:space="0" w:color="auto"/>
              </w:divBdr>
            </w:div>
            <w:div w:id="1567492387">
              <w:marLeft w:val="0"/>
              <w:marRight w:val="0"/>
              <w:marTop w:val="0"/>
              <w:marBottom w:val="0"/>
              <w:divBdr>
                <w:top w:val="none" w:sz="0" w:space="0" w:color="auto"/>
                <w:left w:val="none" w:sz="0" w:space="0" w:color="auto"/>
                <w:bottom w:val="none" w:sz="0" w:space="0" w:color="auto"/>
                <w:right w:val="none" w:sz="0" w:space="0" w:color="auto"/>
              </w:divBdr>
            </w:div>
            <w:div w:id="318703208">
              <w:marLeft w:val="0"/>
              <w:marRight w:val="0"/>
              <w:marTop w:val="0"/>
              <w:marBottom w:val="0"/>
              <w:divBdr>
                <w:top w:val="none" w:sz="0" w:space="0" w:color="auto"/>
                <w:left w:val="none" w:sz="0" w:space="0" w:color="auto"/>
                <w:bottom w:val="none" w:sz="0" w:space="0" w:color="auto"/>
                <w:right w:val="none" w:sz="0" w:space="0" w:color="auto"/>
              </w:divBdr>
            </w:div>
            <w:div w:id="1584412081">
              <w:marLeft w:val="0"/>
              <w:marRight w:val="0"/>
              <w:marTop w:val="0"/>
              <w:marBottom w:val="0"/>
              <w:divBdr>
                <w:top w:val="none" w:sz="0" w:space="0" w:color="auto"/>
                <w:left w:val="none" w:sz="0" w:space="0" w:color="auto"/>
                <w:bottom w:val="none" w:sz="0" w:space="0" w:color="auto"/>
                <w:right w:val="none" w:sz="0" w:space="0" w:color="auto"/>
              </w:divBdr>
            </w:div>
            <w:div w:id="1439519240">
              <w:marLeft w:val="0"/>
              <w:marRight w:val="0"/>
              <w:marTop w:val="0"/>
              <w:marBottom w:val="0"/>
              <w:divBdr>
                <w:top w:val="none" w:sz="0" w:space="0" w:color="auto"/>
                <w:left w:val="none" w:sz="0" w:space="0" w:color="auto"/>
                <w:bottom w:val="none" w:sz="0" w:space="0" w:color="auto"/>
                <w:right w:val="none" w:sz="0" w:space="0" w:color="auto"/>
              </w:divBdr>
            </w:div>
            <w:div w:id="323123022">
              <w:marLeft w:val="0"/>
              <w:marRight w:val="0"/>
              <w:marTop w:val="0"/>
              <w:marBottom w:val="0"/>
              <w:divBdr>
                <w:top w:val="none" w:sz="0" w:space="0" w:color="auto"/>
                <w:left w:val="none" w:sz="0" w:space="0" w:color="auto"/>
                <w:bottom w:val="none" w:sz="0" w:space="0" w:color="auto"/>
                <w:right w:val="none" w:sz="0" w:space="0" w:color="auto"/>
              </w:divBdr>
            </w:div>
            <w:div w:id="401831968">
              <w:marLeft w:val="0"/>
              <w:marRight w:val="0"/>
              <w:marTop w:val="0"/>
              <w:marBottom w:val="0"/>
              <w:divBdr>
                <w:top w:val="none" w:sz="0" w:space="0" w:color="auto"/>
                <w:left w:val="none" w:sz="0" w:space="0" w:color="auto"/>
                <w:bottom w:val="none" w:sz="0" w:space="0" w:color="auto"/>
                <w:right w:val="none" w:sz="0" w:space="0" w:color="auto"/>
              </w:divBdr>
            </w:div>
          </w:divsChild>
        </w:div>
        <w:div w:id="2038702585">
          <w:marLeft w:val="0"/>
          <w:marRight w:val="0"/>
          <w:marTop w:val="0"/>
          <w:marBottom w:val="0"/>
          <w:divBdr>
            <w:top w:val="none" w:sz="0" w:space="0" w:color="auto"/>
            <w:left w:val="none" w:sz="0" w:space="0" w:color="auto"/>
            <w:bottom w:val="none" w:sz="0" w:space="0" w:color="auto"/>
            <w:right w:val="none" w:sz="0" w:space="0" w:color="auto"/>
          </w:divBdr>
        </w:div>
        <w:div w:id="19017905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80A901108CEC478DD2C125F3A822AE" ma:contentTypeVersion="3" ma:contentTypeDescription="Crée un document." ma:contentTypeScope="" ma:versionID="b703e7149e92d7e46c6b33aabef27b08">
  <xsd:schema xmlns:xsd="http://www.w3.org/2001/XMLSchema" xmlns:xs="http://www.w3.org/2001/XMLSchema" xmlns:p="http://schemas.microsoft.com/office/2006/metadata/properties" xmlns:ns2="65785927-032a-4ceb-ac5c-6b0a10f3f19d" targetNamespace="http://schemas.microsoft.com/office/2006/metadata/properties" ma:root="true" ma:fieldsID="ca5ad9ce0690c0d47924d4ee58587414" ns2:_="">
    <xsd:import namespace="65785927-032a-4ceb-ac5c-6b0a10f3f19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85927-032a-4ceb-ac5c-6b0a10f3f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A2CAD3-2FFE-4917-8C7B-88ED8DC72421}">
  <ds:schemaRefs>
    <ds:schemaRef ds:uri="http://schemas.openxmlformats.org/officeDocument/2006/bibliography"/>
  </ds:schemaRefs>
</ds:datastoreItem>
</file>

<file path=customXml/itemProps2.xml><?xml version="1.0" encoding="utf-8"?>
<ds:datastoreItem xmlns:ds="http://schemas.openxmlformats.org/officeDocument/2006/customXml" ds:itemID="{BD0105C6-D0F6-4E79-A22E-42379870544B}"/>
</file>

<file path=customXml/itemProps3.xml><?xml version="1.0" encoding="utf-8"?>
<ds:datastoreItem xmlns:ds="http://schemas.openxmlformats.org/officeDocument/2006/customXml" ds:itemID="{A3FB9048-C500-433E-BC8C-B1D8CCECE36B}"/>
</file>

<file path=customXml/itemProps4.xml><?xml version="1.0" encoding="utf-8"?>
<ds:datastoreItem xmlns:ds="http://schemas.openxmlformats.org/officeDocument/2006/customXml" ds:itemID="{7AD118EB-2080-4551-931F-B11418AF33D9}"/>
</file>

<file path=docProps/app.xml><?xml version="1.0" encoding="utf-8"?>
<Properties xmlns="http://schemas.openxmlformats.org/officeDocument/2006/extended-properties" xmlns:vt="http://schemas.openxmlformats.org/officeDocument/2006/docPropsVTypes">
  <Template>Normal</Template>
  <TotalTime>1064</TotalTime>
  <Pages>14</Pages>
  <Words>3012</Words>
  <Characters>17169</Characters>
  <Application>Microsoft Office Word</Application>
  <DocSecurity>0</DocSecurity>
  <Lines>143</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SES</vt:lpstr>
      <vt:lpstr>SES</vt:lpstr>
    </vt:vector>
  </TitlesOfParts>
  <Manager>Luc Lavoie</Manager>
  <Company>Université de Sherbrooke</Company>
  <LinksUpToDate>false</LinksUpToDate>
  <CharactersWithSpaces>20141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dc:title>
  <dc:subject>Document de spécification des exigences</dc:subject>
  <dc:creator>&lt;&lt;Responsable de la diffusion du document, suivi de son courriel&gt;&gt;</dc:creator>
  <cp:keywords/>
  <dc:description>&lt;&lt;Description du produit (système, sous-système, logiciel) sur une ligne&gt;&gt;</dc:description>
  <cp:lastModifiedBy>Mohamed Boubacar Boureima</cp:lastModifiedBy>
  <cp:revision>603</cp:revision>
  <cp:lastPrinted>2023-12-10T04:45:00Z</cp:lastPrinted>
  <dcterms:created xsi:type="dcterms:W3CDTF">2013-02-22T18:50:00Z</dcterms:created>
  <dcterms:modified xsi:type="dcterms:W3CDTF">2023-12-10T04:46:00Z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préliminaire - ne pas citer</vt:lpwstr>
  </property>
  <property fmtid="{D5CDD505-2E9C-101B-9397-08002B2CF9AE}" pid="3" name="Projet">
    <vt:lpwstr>&lt;&lt;produit_nom&gt;&gt;</vt:lpwstr>
  </property>
  <property fmtid="{D5CDD505-2E9C-101B-9397-08002B2CF9AE}" pid="4" name="ContentTypeId">
    <vt:lpwstr>0x0101005280A901108CEC478DD2C125F3A822AE</vt:lpwstr>
  </property>
</Properties>
</file>